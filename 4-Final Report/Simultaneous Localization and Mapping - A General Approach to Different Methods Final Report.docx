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33F90B" w14:textId="77777777" w:rsidR="0037353B" w:rsidRPr="009974A6" w:rsidRDefault="0037353B" w:rsidP="00920021">
      <w:pPr>
        <w:rPr>
          <w:rFonts w:eastAsia="Symbol"/>
          <w:b/>
          <w:noProof/>
          <w:sz w:val="28"/>
          <w:szCs w:val="28"/>
        </w:rPr>
      </w:pPr>
    </w:p>
    <w:p w14:paraId="72317DFD" w14:textId="252C70A7" w:rsidR="00D344D7" w:rsidRPr="009974A6" w:rsidRDefault="008D6AB1" w:rsidP="00920021">
      <w:pPr>
        <w:jc w:val="center"/>
        <w:rPr>
          <w:rFonts w:eastAsia="Symbol"/>
          <w:b/>
          <w:noProof/>
          <w:sz w:val="32"/>
          <w:szCs w:val="32"/>
          <w:lang w:eastAsia="tr-TR"/>
        </w:rPr>
      </w:pPr>
      <w:r w:rsidRPr="009974A6">
        <w:rPr>
          <w:b/>
          <w:sz w:val="32"/>
          <w:szCs w:val="32"/>
        </w:rPr>
        <w:t xml:space="preserve">Simultaneous Localization and Mapping </w:t>
      </w:r>
    </w:p>
    <w:p w14:paraId="6FBB500A" w14:textId="77777777" w:rsidR="00D344D7" w:rsidRPr="009974A6" w:rsidRDefault="00D344D7" w:rsidP="00920021">
      <w:pPr>
        <w:rPr>
          <w:rFonts w:eastAsia="Symbol"/>
          <w:noProof/>
        </w:rPr>
      </w:pPr>
    </w:p>
    <w:p w14:paraId="7FFA76A8" w14:textId="77777777" w:rsidR="00FF0663" w:rsidRPr="009974A6" w:rsidRDefault="00FF0663" w:rsidP="00920021">
      <w:pPr>
        <w:rPr>
          <w:rFonts w:eastAsia="Symbol"/>
          <w:noProof/>
        </w:rPr>
      </w:pPr>
    </w:p>
    <w:p w14:paraId="46A701F1" w14:textId="77777777" w:rsidR="00FF0663" w:rsidRPr="009974A6" w:rsidRDefault="00FF0663" w:rsidP="00920021">
      <w:pPr>
        <w:rPr>
          <w:rFonts w:eastAsia="Symbol"/>
          <w:noProof/>
        </w:rPr>
      </w:pPr>
    </w:p>
    <w:p w14:paraId="10025E95" w14:textId="77777777" w:rsidR="00FF0663" w:rsidRPr="009974A6" w:rsidRDefault="00FF0663" w:rsidP="00920021">
      <w:pPr>
        <w:rPr>
          <w:rFonts w:eastAsia="Symbol"/>
          <w:noProof/>
        </w:rPr>
      </w:pPr>
    </w:p>
    <w:p w14:paraId="45F34069" w14:textId="4006460E" w:rsidR="00D344D7" w:rsidRPr="009974A6" w:rsidRDefault="00D344D7" w:rsidP="00920021">
      <w:pPr>
        <w:rPr>
          <w:rFonts w:eastAsia="Symbol"/>
          <w:noProof/>
        </w:rPr>
      </w:pPr>
    </w:p>
    <w:p w14:paraId="1FFAE486" w14:textId="77777777" w:rsidR="00D344D7" w:rsidRPr="009974A6" w:rsidRDefault="00D344D7" w:rsidP="00920021">
      <w:pPr>
        <w:rPr>
          <w:rFonts w:eastAsia="Symbol"/>
          <w:noProof/>
        </w:rPr>
      </w:pPr>
    </w:p>
    <w:p w14:paraId="4621DA86" w14:textId="34EA7921" w:rsidR="00D344D7" w:rsidRPr="009974A6" w:rsidRDefault="008D6AB1" w:rsidP="00920021">
      <w:pPr>
        <w:jc w:val="center"/>
        <w:rPr>
          <w:rFonts w:eastAsia="Symbol"/>
          <w:b/>
          <w:noProof/>
          <w:sz w:val="32"/>
          <w:szCs w:val="32"/>
        </w:rPr>
      </w:pPr>
      <w:r w:rsidRPr="009974A6">
        <w:rPr>
          <w:b/>
          <w:sz w:val="28"/>
          <w:szCs w:val="28"/>
        </w:rPr>
        <w:t>A General Approach to Different Methods</w:t>
      </w:r>
      <w:r w:rsidRPr="009974A6">
        <w:rPr>
          <w:b/>
          <w:sz w:val="28"/>
          <w:szCs w:val="28"/>
        </w:rPr>
        <w:br/>
      </w:r>
    </w:p>
    <w:p w14:paraId="1BC910F0" w14:textId="77777777" w:rsidR="00D344D7" w:rsidRPr="009974A6" w:rsidRDefault="00D344D7" w:rsidP="00920021">
      <w:pPr>
        <w:jc w:val="center"/>
        <w:rPr>
          <w:rFonts w:eastAsia="Symbol"/>
          <w:noProof/>
        </w:rPr>
      </w:pPr>
    </w:p>
    <w:p w14:paraId="0B9B7AE4" w14:textId="5708F6EB" w:rsidR="00D344D7" w:rsidRPr="009974A6" w:rsidRDefault="00D344D7" w:rsidP="00920021">
      <w:pPr>
        <w:jc w:val="center"/>
        <w:rPr>
          <w:rFonts w:eastAsia="Symbol"/>
          <w:noProof/>
        </w:rPr>
      </w:pPr>
    </w:p>
    <w:p w14:paraId="66C63D0A" w14:textId="77777777" w:rsidR="00FF0663" w:rsidRPr="009974A6" w:rsidRDefault="00FF0663" w:rsidP="00920021">
      <w:pPr>
        <w:jc w:val="center"/>
        <w:rPr>
          <w:rFonts w:eastAsia="Symbol"/>
          <w:noProof/>
        </w:rPr>
      </w:pPr>
    </w:p>
    <w:p w14:paraId="5E209C05" w14:textId="77777777" w:rsidR="00FF0663" w:rsidRPr="009974A6" w:rsidRDefault="00FF0663" w:rsidP="00920021">
      <w:pPr>
        <w:jc w:val="center"/>
        <w:rPr>
          <w:rFonts w:eastAsia="Symbol"/>
          <w:noProof/>
        </w:rPr>
      </w:pPr>
    </w:p>
    <w:p w14:paraId="240E6188" w14:textId="77777777" w:rsidR="00FF0663" w:rsidRPr="009974A6" w:rsidRDefault="00FF0663" w:rsidP="00920021">
      <w:pPr>
        <w:jc w:val="center"/>
        <w:rPr>
          <w:rFonts w:eastAsia="Symbol"/>
          <w:noProof/>
        </w:rPr>
      </w:pPr>
    </w:p>
    <w:p w14:paraId="56C05F98" w14:textId="77777777" w:rsidR="00D344D7" w:rsidRPr="009974A6" w:rsidRDefault="00D344D7" w:rsidP="00920021">
      <w:pPr>
        <w:jc w:val="center"/>
        <w:rPr>
          <w:rFonts w:eastAsia="Symbol"/>
          <w:noProof/>
        </w:rPr>
      </w:pPr>
    </w:p>
    <w:p w14:paraId="2D20251C" w14:textId="77777777" w:rsidR="00A92A25" w:rsidRPr="009974A6" w:rsidRDefault="00D344D7" w:rsidP="00920021">
      <w:pPr>
        <w:jc w:val="center"/>
        <w:rPr>
          <w:noProof/>
        </w:rPr>
      </w:pPr>
      <w:r w:rsidRPr="009974A6">
        <w:rPr>
          <w:rFonts w:eastAsia="Symbol"/>
          <w:noProof/>
        </w:rPr>
        <w:t>Submitted by:</w:t>
      </w:r>
    </w:p>
    <w:p w14:paraId="465E96BB" w14:textId="77777777" w:rsidR="008D6AB1" w:rsidRPr="009974A6" w:rsidRDefault="008D6AB1" w:rsidP="00920021">
      <w:pPr>
        <w:jc w:val="center"/>
        <w:rPr>
          <w:rFonts w:eastAsia="Symbol"/>
          <w:i/>
          <w:noProof/>
          <w:sz w:val="28"/>
          <w:szCs w:val="28"/>
        </w:rPr>
      </w:pPr>
      <w:r w:rsidRPr="009974A6">
        <w:rPr>
          <w:rFonts w:eastAsia="Symbol"/>
          <w:i/>
          <w:noProof/>
          <w:sz w:val="28"/>
          <w:szCs w:val="28"/>
        </w:rPr>
        <w:t>Melikcan Türkdemir</w:t>
      </w:r>
    </w:p>
    <w:p w14:paraId="3D0C7008" w14:textId="5F1C7FD0" w:rsidR="008D6AB1" w:rsidRPr="009974A6" w:rsidRDefault="008D6AB1" w:rsidP="00920021">
      <w:pPr>
        <w:jc w:val="center"/>
        <w:rPr>
          <w:rFonts w:eastAsia="Symbol"/>
          <w:i/>
          <w:noProof/>
          <w:sz w:val="28"/>
          <w:szCs w:val="28"/>
        </w:rPr>
      </w:pPr>
      <w:r w:rsidRPr="009974A6">
        <w:rPr>
          <w:rFonts w:eastAsia="Symbol"/>
          <w:i/>
          <w:noProof/>
          <w:sz w:val="28"/>
          <w:szCs w:val="28"/>
        </w:rPr>
        <w:t>Uğur Can Kozan</w:t>
      </w:r>
    </w:p>
    <w:p w14:paraId="63604912" w14:textId="50BD7A72" w:rsidR="008D6AB1" w:rsidRPr="009974A6" w:rsidRDefault="008D6AB1" w:rsidP="00920021">
      <w:pPr>
        <w:jc w:val="center"/>
        <w:rPr>
          <w:rFonts w:eastAsia="Symbol"/>
          <w:i/>
          <w:noProof/>
          <w:sz w:val="28"/>
          <w:szCs w:val="28"/>
        </w:rPr>
      </w:pPr>
      <w:r w:rsidRPr="009974A6">
        <w:rPr>
          <w:rFonts w:eastAsia="Symbol"/>
          <w:i/>
          <w:noProof/>
          <w:sz w:val="28"/>
          <w:szCs w:val="28"/>
        </w:rPr>
        <w:t>Veysel Erçağlar</w:t>
      </w:r>
    </w:p>
    <w:p w14:paraId="100F5470" w14:textId="6DDE231A" w:rsidR="008D6AB1" w:rsidRPr="009974A6" w:rsidRDefault="008D6AB1" w:rsidP="00920021">
      <w:pPr>
        <w:jc w:val="center"/>
        <w:rPr>
          <w:rFonts w:eastAsia="Symbol"/>
          <w:i/>
          <w:noProof/>
          <w:sz w:val="28"/>
          <w:szCs w:val="28"/>
        </w:rPr>
      </w:pPr>
      <w:r w:rsidRPr="009974A6">
        <w:rPr>
          <w:rFonts w:eastAsia="Symbol"/>
          <w:i/>
          <w:noProof/>
          <w:sz w:val="28"/>
          <w:szCs w:val="28"/>
        </w:rPr>
        <w:t>Yunus Atahan</w:t>
      </w:r>
    </w:p>
    <w:p w14:paraId="38BABA1F" w14:textId="77777777" w:rsidR="00D344D7" w:rsidRPr="009974A6" w:rsidRDefault="00D344D7" w:rsidP="00920021">
      <w:pPr>
        <w:jc w:val="center"/>
        <w:rPr>
          <w:rFonts w:eastAsia="Symbol"/>
          <w:i/>
          <w:noProof/>
          <w:sz w:val="28"/>
          <w:szCs w:val="28"/>
        </w:rPr>
      </w:pPr>
    </w:p>
    <w:p w14:paraId="6E830ABB" w14:textId="77777777" w:rsidR="00D344D7" w:rsidRPr="009974A6" w:rsidRDefault="00D344D7" w:rsidP="00920021">
      <w:pPr>
        <w:jc w:val="center"/>
        <w:rPr>
          <w:rFonts w:eastAsia="Symbol"/>
          <w:i/>
          <w:noProof/>
          <w:sz w:val="28"/>
          <w:szCs w:val="28"/>
        </w:rPr>
      </w:pPr>
    </w:p>
    <w:p w14:paraId="343F8F1C" w14:textId="77777777" w:rsidR="00A92A25" w:rsidRPr="009974A6" w:rsidRDefault="00A92A25" w:rsidP="00920021">
      <w:pPr>
        <w:jc w:val="center"/>
        <w:rPr>
          <w:rFonts w:eastAsia="Symbol"/>
          <w:i/>
          <w:noProof/>
          <w:sz w:val="28"/>
          <w:szCs w:val="28"/>
        </w:rPr>
      </w:pPr>
    </w:p>
    <w:p w14:paraId="056203A9" w14:textId="77777777" w:rsidR="00A92A25" w:rsidRPr="009974A6" w:rsidRDefault="00A92A25" w:rsidP="00920021">
      <w:pPr>
        <w:jc w:val="center"/>
        <w:rPr>
          <w:rFonts w:eastAsia="Symbol"/>
          <w:i/>
          <w:noProof/>
          <w:sz w:val="28"/>
          <w:szCs w:val="28"/>
        </w:rPr>
      </w:pPr>
    </w:p>
    <w:p w14:paraId="1C331FBF" w14:textId="67979903" w:rsidR="00FF0663" w:rsidRPr="009974A6" w:rsidRDefault="00FF0663" w:rsidP="00920021">
      <w:pPr>
        <w:jc w:val="center"/>
        <w:rPr>
          <w:rFonts w:eastAsia="Symbol"/>
          <w:i/>
          <w:noProof/>
          <w:sz w:val="28"/>
          <w:szCs w:val="28"/>
        </w:rPr>
      </w:pPr>
    </w:p>
    <w:p w14:paraId="7055A273" w14:textId="77777777" w:rsidR="00FF0663" w:rsidRPr="009974A6" w:rsidRDefault="00FF0663" w:rsidP="00920021">
      <w:pPr>
        <w:jc w:val="center"/>
        <w:rPr>
          <w:rFonts w:eastAsia="Symbol"/>
          <w:i/>
          <w:noProof/>
          <w:sz w:val="28"/>
          <w:szCs w:val="28"/>
        </w:rPr>
      </w:pPr>
    </w:p>
    <w:p w14:paraId="2045FB3C" w14:textId="77777777" w:rsidR="00FF0663" w:rsidRPr="009974A6" w:rsidRDefault="00FF0663" w:rsidP="00920021">
      <w:pPr>
        <w:jc w:val="center"/>
        <w:rPr>
          <w:rFonts w:eastAsia="Symbol"/>
          <w:i/>
          <w:noProof/>
          <w:sz w:val="28"/>
          <w:szCs w:val="28"/>
        </w:rPr>
      </w:pPr>
    </w:p>
    <w:p w14:paraId="40C0705D" w14:textId="77777777" w:rsidR="008D6AB1" w:rsidRPr="009974A6" w:rsidRDefault="008D6AB1" w:rsidP="00920021">
      <w:pPr>
        <w:jc w:val="center"/>
        <w:rPr>
          <w:rFonts w:eastAsia="Symbol"/>
          <w:i/>
          <w:noProof/>
          <w:sz w:val="28"/>
          <w:szCs w:val="28"/>
        </w:rPr>
      </w:pPr>
    </w:p>
    <w:p w14:paraId="702F32B8" w14:textId="31A381B8" w:rsidR="00D344D7" w:rsidRPr="009974A6" w:rsidRDefault="00D344D7" w:rsidP="00920021">
      <w:pPr>
        <w:jc w:val="center"/>
        <w:rPr>
          <w:rFonts w:eastAsia="Symbol"/>
          <w:noProof/>
        </w:rPr>
      </w:pPr>
    </w:p>
    <w:p w14:paraId="287571A0" w14:textId="77777777" w:rsidR="008D6AB1" w:rsidRPr="009974A6" w:rsidRDefault="008D6AB1" w:rsidP="00920021">
      <w:pPr>
        <w:jc w:val="center"/>
        <w:rPr>
          <w:rFonts w:eastAsia="Symbol"/>
          <w:noProof/>
        </w:rPr>
      </w:pPr>
    </w:p>
    <w:p w14:paraId="5DB9BCE5" w14:textId="77777777" w:rsidR="00D344D7" w:rsidRPr="009974A6" w:rsidRDefault="00D344D7" w:rsidP="00920021">
      <w:pPr>
        <w:jc w:val="center"/>
        <w:rPr>
          <w:rFonts w:eastAsia="Symbol"/>
          <w:noProof/>
        </w:rPr>
      </w:pPr>
    </w:p>
    <w:p w14:paraId="3990875E" w14:textId="3211BF45" w:rsidR="00793F64" w:rsidRPr="009974A6" w:rsidRDefault="00D344D7" w:rsidP="00920021">
      <w:pPr>
        <w:jc w:val="center"/>
        <w:rPr>
          <w:rFonts w:eastAsia="Symbol"/>
          <w:noProof/>
        </w:rPr>
      </w:pPr>
      <w:r w:rsidRPr="009974A6">
        <w:rPr>
          <w:rFonts w:eastAsia="Symbol"/>
          <w:noProof/>
        </w:rPr>
        <w:t xml:space="preserve">Project Supervisor: </w:t>
      </w:r>
      <w:r w:rsidR="008D6AB1" w:rsidRPr="009974A6">
        <w:rPr>
          <w:rFonts w:eastAsia="Symbol"/>
          <w:noProof/>
        </w:rPr>
        <w:t>Assistant</w:t>
      </w:r>
      <w:r w:rsidR="002B6692" w:rsidRPr="009974A6">
        <w:rPr>
          <w:rFonts w:eastAsia="Symbol"/>
          <w:noProof/>
        </w:rPr>
        <w:t xml:space="preserve"> Prof. Dr. </w:t>
      </w:r>
      <w:r w:rsidR="008D6AB1" w:rsidRPr="009974A6">
        <w:rPr>
          <w:rFonts w:eastAsia="Symbol"/>
          <w:noProof/>
        </w:rPr>
        <w:t>Deniz Gençağa</w:t>
      </w:r>
    </w:p>
    <w:p w14:paraId="78A5E362" w14:textId="77777777" w:rsidR="00C0169E" w:rsidRPr="009974A6" w:rsidRDefault="00C0169E" w:rsidP="00920021">
      <w:pPr>
        <w:rPr>
          <w:noProof/>
        </w:rPr>
      </w:pPr>
    </w:p>
    <w:p w14:paraId="0F111653" w14:textId="77777777" w:rsidR="00D344D7" w:rsidRPr="009974A6" w:rsidRDefault="00D344D7" w:rsidP="00920021">
      <w:pPr>
        <w:ind w:left="1440"/>
        <w:rPr>
          <w:rFonts w:eastAsia="Symbol"/>
          <w:noProof/>
        </w:rPr>
      </w:pPr>
    </w:p>
    <w:p w14:paraId="1D921B09" w14:textId="77777777" w:rsidR="00D344D7" w:rsidRPr="009974A6" w:rsidRDefault="00D344D7" w:rsidP="00920021">
      <w:pPr>
        <w:jc w:val="both"/>
        <w:rPr>
          <w:rFonts w:eastAsia="Symbol"/>
          <w:noProof/>
        </w:rPr>
      </w:pPr>
    </w:p>
    <w:p w14:paraId="35C519E7" w14:textId="77777777" w:rsidR="00FF0663" w:rsidRPr="009974A6" w:rsidRDefault="00FF0663" w:rsidP="00920021">
      <w:pPr>
        <w:jc w:val="both"/>
        <w:rPr>
          <w:rFonts w:eastAsia="Symbol"/>
          <w:noProof/>
        </w:rPr>
      </w:pPr>
    </w:p>
    <w:p w14:paraId="657F81AA" w14:textId="7B1173E2" w:rsidR="00FF0663" w:rsidRPr="009974A6" w:rsidRDefault="00FF0663" w:rsidP="00920021">
      <w:pPr>
        <w:jc w:val="both"/>
        <w:rPr>
          <w:rFonts w:eastAsia="Symbol"/>
          <w:noProof/>
        </w:rPr>
      </w:pPr>
    </w:p>
    <w:p w14:paraId="679E5349" w14:textId="77777777" w:rsidR="00FF0663" w:rsidRPr="009974A6" w:rsidRDefault="00FF0663" w:rsidP="00920021">
      <w:pPr>
        <w:jc w:val="both"/>
        <w:rPr>
          <w:rFonts w:eastAsia="Symbol"/>
          <w:noProof/>
        </w:rPr>
      </w:pPr>
    </w:p>
    <w:p w14:paraId="3FEE1360" w14:textId="77777777" w:rsidR="00D344D7" w:rsidRPr="009974A6" w:rsidRDefault="00D344D7" w:rsidP="00920021">
      <w:pPr>
        <w:jc w:val="both"/>
        <w:rPr>
          <w:rFonts w:eastAsia="Symbol"/>
          <w:noProof/>
        </w:rPr>
      </w:pPr>
    </w:p>
    <w:p w14:paraId="2B6A2D62" w14:textId="77777777" w:rsidR="00A92A25" w:rsidRPr="009974A6" w:rsidRDefault="00A92A25" w:rsidP="00920021">
      <w:pPr>
        <w:jc w:val="both"/>
        <w:rPr>
          <w:rFonts w:eastAsia="Symbol"/>
          <w:noProof/>
        </w:rPr>
      </w:pPr>
    </w:p>
    <w:p w14:paraId="235BC479" w14:textId="77777777" w:rsidR="00A92A25" w:rsidRPr="009974A6" w:rsidRDefault="00A92A25" w:rsidP="00920021">
      <w:pPr>
        <w:jc w:val="both"/>
        <w:rPr>
          <w:rFonts w:eastAsia="Symbol"/>
          <w:noProof/>
        </w:rPr>
      </w:pPr>
    </w:p>
    <w:p w14:paraId="128D0E75" w14:textId="77777777" w:rsidR="00D344D7" w:rsidRPr="009974A6" w:rsidRDefault="00D344D7" w:rsidP="00920021">
      <w:pPr>
        <w:jc w:val="both"/>
        <w:rPr>
          <w:rFonts w:eastAsia="Symbol"/>
          <w:noProof/>
        </w:rPr>
      </w:pPr>
    </w:p>
    <w:p w14:paraId="39C3205B" w14:textId="77777777" w:rsidR="00D344D7" w:rsidRPr="009974A6" w:rsidRDefault="00D344D7" w:rsidP="00920021">
      <w:pPr>
        <w:jc w:val="center"/>
        <w:rPr>
          <w:noProof/>
        </w:rPr>
      </w:pPr>
      <w:r w:rsidRPr="009974A6">
        <w:rPr>
          <w:rFonts w:eastAsia="Symbol"/>
          <w:noProof/>
        </w:rPr>
        <w:t xml:space="preserve">Faculty of </w:t>
      </w:r>
      <w:r w:rsidR="00C0169E" w:rsidRPr="009974A6">
        <w:rPr>
          <w:rFonts w:eastAsia="Symbol"/>
          <w:noProof/>
        </w:rPr>
        <w:t>Engineering</w:t>
      </w:r>
    </w:p>
    <w:p w14:paraId="0DBD090C" w14:textId="77777777" w:rsidR="00D344D7" w:rsidRPr="009974A6" w:rsidRDefault="00C0169E" w:rsidP="00920021">
      <w:pPr>
        <w:jc w:val="center"/>
        <w:rPr>
          <w:noProof/>
        </w:rPr>
      </w:pPr>
      <w:r w:rsidRPr="009974A6">
        <w:rPr>
          <w:rFonts w:eastAsia="Symbol"/>
          <w:noProof/>
        </w:rPr>
        <w:t>Antalya Bilim University</w:t>
      </w:r>
    </w:p>
    <w:p w14:paraId="2810B780" w14:textId="5EC9AC29" w:rsidR="00D344D7" w:rsidRPr="009974A6" w:rsidRDefault="004F4B23" w:rsidP="00920021">
      <w:pPr>
        <w:jc w:val="center"/>
        <w:rPr>
          <w:rFonts w:eastAsia="Symbol"/>
          <w:noProof/>
        </w:rPr>
      </w:pPr>
      <w:r w:rsidRPr="009974A6">
        <w:rPr>
          <w:rFonts w:eastAsia="Symbol"/>
          <w:noProof/>
        </w:rPr>
        <w:t>Spring</w:t>
      </w:r>
      <w:r w:rsidR="00D344D7" w:rsidRPr="009974A6">
        <w:rPr>
          <w:rFonts w:eastAsia="Symbol"/>
          <w:noProof/>
        </w:rPr>
        <w:t xml:space="preserve"> </w:t>
      </w:r>
      <w:r w:rsidR="00C0169E" w:rsidRPr="009974A6">
        <w:rPr>
          <w:rFonts w:eastAsia="Symbol"/>
          <w:noProof/>
        </w:rPr>
        <w:t>201</w:t>
      </w:r>
      <w:r w:rsidR="00640FCD" w:rsidRPr="009974A6">
        <w:rPr>
          <w:rFonts w:eastAsia="Symbol"/>
          <w:noProof/>
        </w:rPr>
        <w:t>9</w:t>
      </w:r>
      <w:r w:rsidR="00793F64" w:rsidRPr="009974A6">
        <w:rPr>
          <w:rFonts w:eastAsia="Symbol"/>
          <w:noProof/>
        </w:rPr>
        <w:t xml:space="preserve"> </w:t>
      </w:r>
    </w:p>
    <w:p w14:paraId="353F2111" w14:textId="18673C1E" w:rsidR="00232AB3" w:rsidRPr="009974A6" w:rsidRDefault="00232AB3" w:rsidP="00920021">
      <w:pPr>
        <w:rPr>
          <w:rFonts w:eastAsia="Symbol"/>
          <w:noProof/>
        </w:rPr>
      </w:pPr>
      <w:r w:rsidRPr="009974A6">
        <w:rPr>
          <w:rFonts w:eastAsia="Symbol"/>
          <w:b/>
          <w:noProof/>
        </w:rPr>
        <w:br w:type="page"/>
      </w:r>
      <w:r w:rsidRPr="009974A6">
        <w:rPr>
          <w:rFonts w:eastAsia="Symbol"/>
          <w:b/>
          <w:noProof/>
        </w:rPr>
        <w:lastRenderedPageBreak/>
        <w:t>TABLE OF CONTENTS</w:t>
      </w:r>
      <w:r w:rsidR="007529C7" w:rsidRPr="009974A6">
        <w:rPr>
          <w:rFonts w:eastAsia="Symbol"/>
          <w:b/>
          <w:noProof/>
        </w:rPr>
        <w:br/>
      </w:r>
    </w:p>
    <w:p w14:paraId="51E44DE2" w14:textId="1D72E21E" w:rsidR="00232AB3" w:rsidRPr="009974A6" w:rsidRDefault="00B717E8" w:rsidP="00920021">
      <w:pPr>
        <w:rPr>
          <w:rFonts w:eastAsia="Symbol"/>
          <w:noProof/>
        </w:rPr>
      </w:pPr>
      <w:r w:rsidRPr="009974A6">
        <w:rPr>
          <w:rFonts w:eastAsia="Symbol"/>
          <w:noProof/>
        </w:rPr>
        <w:t xml:space="preserve">  </w:t>
      </w:r>
    </w:p>
    <w:tbl>
      <w:tblPr>
        <w:tblW w:w="0" w:type="auto"/>
        <w:tblLayout w:type="fixed"/>
        <w:tblLook w:val="0000" w:firstRow="0" w:lastRow="0" w:firstColumn="0" w:lastColumn="0" w:noHBand="0" w:noVBand="0"/>
      </w:tblPr>
      <w:tblGrid>
        <w:gridCol w:w="7951"/>
        <w:gridCol w:w="514"/>
      </w:tblGrid>
      <w:tr w:rsidR="005F58E6" w:rsidRPr="009974A6" w14:paraId="0739F180" w14:textId="77777777" w:rsidTr="005F58E6">
        <w:trPr>
          <w:trHeight w:val="306"/>
        </w:trPr>
        <w:tc>
          <w:tcPr>
            <w:tcW w:w="7951" w:type="dxa"/>
            <w:shd w:val="clear" w:color="auto" w:fill="auto"/>
          </w:tcPr>
          <w:p w14:paraId="3E8CC698" w14:textId="67DFEAEB" w:rsidR="00571BB1" w:rsidRPr="009974A6" w:rsidRDefault="00571BB1" w:rsidP="00920021">
            <w:pPr>
              <w:tabs>
                <w:tab w:val="left" w:pos="284"/>
                <w:tab w:val="left" w:pos="709"/>
                <w:tab w:val="left" w:pos="1276"/>
              </w:tabs>
              <w:rPr>
                <w:noProof/>
              </w:rPr>
            </w:pPr>
            <w:r w:rsidRPr="009974A6">
              <w:rPr>
                <w:rFonts w:eastAsia="Symbol"/>
                <w:noProof/>
              </w:rPr>
              <w:t>ABSTRACT……………………………………………………………………..</w:t>
            </w:r>
          </w:p>
        </w:tc>
        <w:tc>
          <w:tcPr>
            <w:tcW w:w="514" w:type="dxa"/>
            <w:shd w:val="clear" w:color="auto" w:fill="auto"/>
          </w:tcPr>
          <w:p w14:paraId="39AB99D9" w14:textId="7504032B" w:rsidR="005F58E6" w:rsidRPr="009974A6" w:rsidRDefault="005F58E6" w:rsidP="00920021">
            <w:pPr>
              <w:tabs>
                <w:tab w:val="left" w:pos="284"/>
                <w:tab w:val="left" w:pos="709"/>
              </w:tabs>
              <w:rPr>
                <w:noProof/>
              </w:rPr>
            </w:pPr>
          </w:p>
        </w:tc>
      </w:tr>
      <w:tr w:rsidR="005F58E6" w:rsidRPr="009974A6" w14:paraId="47CC4814" w14:textId="77777777" w:rsidTr="005F58E6">
        <w:trPr>
          <w:trHeight w:val="306"/>
        </w:trPr>
        <w:tc>
          <w:tcPr>
            <w:tcW w:w="7951" w:type="dxa"/>
            <w:shd w:val="clear" w:color="auto" w:fill="auto"/>
          </w:tcPr>
          <w:p w14:paraId="54F282E8" w14:textId="71377400" w:rsidR="005F58E6" w:rsidRPr="009974A6" w:rsidRDefault="00BA0F06" w:rsidP="00920021">
            <w:pPr>
              <w:tabs>
                <w:tab w:val="left" w:pos="284"/>
                <w:tab w:val="left" w:pos="709"/>
                <w:tab w:val="left" w:pos="1276"/>
              </w:tabs>
              <w:rPr>
                <w:noProof/>
              </w:rPr>
            </w:pPr>
            <w:r w:rsidRPr="009974A6">
              <w:rPr>
                <w:rFonts w:eastAsia="Symbol"/>
                <w:noProof/>
              </w:rPr>
              <w:t xml:space="preserve">1 </w:t>
            </w:r>
            <w:r w:rsidR="005F58E6" w:rsidRPr="009974A6">
              <w:rPr>
                <w:rFonts w:eastAsia="Symbol"/>
                <w:noProof/>
              </w:rPr>
              <w:t>INTRODUCTION   ………………………………………………</w:t>
            </w:r>
            <w:r w:rsidR="001B0968" w:rsidRPr="009974A6">
              <w:rPr>
                <w:rFonts w:eastAsia="Symbol"/>
                <w:noProof/>
              </w:rPr>
              <w:t>……………</w:t>
            </w:r>
          </w:p>
        </w:tc>
        <w:tc>
          <w:tcPr>
            <w:tcW w:w="514" w:type="dxa"/>
            <w:shd w:val="clear" w:color="auto" w:fill="auto"/>
          </w:tcPr>
          <w:p w14:paraId="7694DC17" w14:textId="3579BB43" w:rsidR="005F58E6" w:rsidRPr="009974A6" w:rsidRDefault="00B717E8" w:rsidP="00920021">
            <w:pPr>
              <w:tabs>
                <w:tab w:val="left" w:pos="284"/>
                <w:tab w:val="left" w:pos="709"/>
              </w:tabs>
              <w:rPr>
                <w:noProof/>
              </w:rPr>
            </w:pPr>
            <w:r w:rsidRPr="009974A6">
              <w:rPr>
                <w:rFonts w:eastAsia="Symbol"/>
                <w:noProof/>
              </w:rPr>
              <w:t>6</w:t>
            </w:r>
          </w:p>
        </w:tc>
      </w:tr>
      <w:tr w:rsidR="005F58E6" w:rsidRPr="009974A6" w14:paraId="1BC03975" w14:textId="77777777" w:rsidTr="005F58E6">
        <w:trPr>
          <w:trHeight w:val="306"/>
        </w:trPr>
        <w:tc>
          <w:tcPr>
            <w:tcW w:w="7951" w:type="dxa"/>
            <w:shd w:val="clear" w:color="auto" w:fill="auto"/>
          </w:tcPr>
          <w:p w14:paraId="02F60C7F" w14:textId="0497BAED" w:rsidR="005F58E6" w:rsidRPr="009974A6" w:rsidRDefault="00BA0F06" w:rsidP="00920021">
            <w:pPr>
              <w:tabs>
                <w:tab w:val="left" w:pos="284"/>
                <w:tab w:val="left" w:pos="709"/>
                <w:tab w:val="left" w:pos="1276"/>
              </w:tabs>
              <w:rPr>
                <w:noProof/>
              </w:rPr>
            </w:pPr>
            <w:r w:rsidRPr="009974A6">
              <w:rPr>
                <w:rFonts w:eastAsia="Symbol"/>
                <w:noProof/>
              </w:rPr>
              <w:t>2</w:t>
            </w:r>
            <w:r w:rsidR="005F58E6" w:rsidRPr="009974A6">
              <w:rPr>
                <w:rFonts w:eastAsia="Symbol"/>
                <w:noProof/>
              </w:rPr>
              <w:t xml:space="preserve"> </w:t>
            </w:r>
            <w:r w:rsidR="003164A7" w:rsidRPr="009974A6">
              <w:rPr>
                <w:rFonts w:eastAsia="Symbol"/>
                <w:noProof/>
              </w:rPr>
              <w:t>MOTIVATION</w:t>
            </w:r>
            <w:r w:rsidR="00BF2D6A" w:rsidRPr="009974A6">
              <w:rPr>
                <w:rFonts w:eastAsia="Symbol"/>
                <w:noProof/>
              </w:rPr>
              <w:t xml:space="preserve"> ……………………………</w:t>
            </w:r>
            <w:r w:rsidR="001B0968" w:rsidRPr="009974A6">
              <w:rPr>
                <w:rFonts w:eastAsia="Symbol"/>
                <w:noProof/>
              </w:rPr>
              <w:t>…</w:t>
            </w:r>
            <w:r w:rsidR="005F58E6" w:rsidRPr="009974A6">
              <w:rPr>
                <w:rFonts w:eastAsia="Symbol"/>
                <w:noProof/>
              </w:rPr>
              <w:t>…</w:t>
            </w:r>
            <w:r w:rsidR="00BF2D6A" w:rsidRPr="009974A6">
              <w:rPr>
                <w:rFonts w:eastAsia="Symbol"/>
                <w:noProof/>
              </w:rPr>
              <w:t>...</w:t>
            </w:r>
            <w:r w:rsidR="005F58E6" w:rsidRPr="009974A6">
              <w:rPr>
                <w:rFonts w:eastAsia="Symbol"/>
                <w:noProof/>
              </w:rPr>
              <w:t>…</w:t>
            </w:r>
            <w:r w:rsidR="00296E88" w:rsidRPr="009974A6">
              <w:rPr>
                <w:rFonts w:eastAsia="Symbol"/>
                <w:noProof/>
              </w:rPr>
              <w:t>……………..</w:t>
            </w:r>
          </w:p>
        </w:tc>
        <w:tc>
          <w:tcPr>
            <w:tcW w:w="514" w:type="dxa"/>
            <w:shd w:val="clear" w:color="auto" w:fill="auto"/>
          </w:tcPr>
          <w:p w14:paraId="344A26D3" w14:textId="38FC1C17" w:rsidR="005F58E6" w:rsidRPr="009974A6" w:rsidRDefault="00B717E8" w:rsidP="00920021">
            <w:pPr>
              <w:tabs>
                <w:tab w:val="left" w:pos="284"/>
                <w:tab w:val="left" w:pos="709"/>
              </w:tabs>
              <w:rPr>
                <w:noProof/>
              </w:rPr>
            </w:pPr>
            <w:r w:rsidRPr="009974A6">
              <w:rPr>
                <w:rFonts w:eastAsia="Symbol"/>
                <w:noProof/>
              </w:rPr>
              <w:t>6</w:t>
            </w:r>
          </w:p>
        </w:tc>
      </w:tr>
      <w:tr w:rsidR="005F58E6" w:rsidRPr="009974A6" w14:paraId="1A6D8537" w14:textId="77777777" w:rsidTr="005F58E6">
        <w:trPr>
          <w:trHeight w:val="306"/>
        </w:trPr>
        <w:tc>
          <w:tcPr>
            <w:tcW w:w="7951" w:type="dxa"/>
            <w:shd w:val="clear" w:color="auto" w:fill="auto"/>
          </w:tcPr>
          <w:p w14:paraId="511A3205" w14:textId="5B256B61" w:rsidR="005F58E6" w:rsidRPr="009974A6" w:rsidRDefault="00BA0F06" w:rsidP="00920021">
            <w:pPr>
              <w:tabs>
                <w:tab w:val="left" w:pos="284"/>
                <w:tab w:val="left" w:pos="709"/>
                <w:tab w:val="left" w:pos="1276"/>
              </w:tabs>
              <w:rPr>
                <w:rFonts w:eastAsia="Symbol"/>
                <w:noProof/>
              </w:rPr>
            </w:pPr>
            <w:r w:rsidRPr="009974A6">
              <w:rPr>
                <w:rFonts w:eastAsia="Symbol"/>
                <w:noProof/>
              </w:rPr>
              <w:t>3</w:t>
            </w:r>
            <w:r w:rsidR="00CE7D90" w:rsidRPr="009974A6">
              <w:rPr>
                <w:rFonts w:eastAsia="Symbol"/>
                <w:noProof/>
              </w:rPr>
              <w:t xml:space="preserve"> </w:t>
            </w:r>
            <w:r w:rsidR="00571BB1" w:rsidRPr="009974A6">
              <w:rPr>
                <w:rFonts w:eastAsia="Symbol"/>
                <w:noProof/>
              </w:rPr>
              <w:t>METHODOLOGY……….</w:t>
            </w:r>
            <w:r w:rsidR="005F58E6" w:rsidRPr="009974A6">
              <w:rPr>
                <w:rFonts w:eastAsia="Symbol"/>
                <w:noProof/>
              </w:rPr>
              <w:t>…………………………</w:t>
            </w:r>
            <w:r w:rsidR="001B0968" w:rsidRPr="009974A6">
              <w:rPr>
                <w:rFonts w:eastAsia="Symbol"/>
                <w:noProof/>
              </w:rPr>
              <w:t>……</w:t>
            </w:r>
            <w:r w:rsidR="00BF2D6A" w:rsidRPr="009974A6">
              <w:rPr>
                <w:rFonts w:eastAsia="Symbol"/>
                <w:noProof/>
              </w:rPr>
              <w:t>………………</w:t>
            </w:r>
            <w:r w:rsidR="001B0968" w:rsidRPr="009974A6">
              <w:rPr>
                <w:rFonts w:eastAsia="Symbol"/>
                <w:noProof/>
              </w:rPr>
              <w:t>......</w:t>
            </w:r>
            <w:r w:rsidR="00296E88" w:rsidRPr="009974A6">
              <w:rPr>
                <w:rFonts w:eastAsia="Symbol"/>
                <w:noProof/>
              </w:rPr>
              <w:t>.</w:t>
            </w:r>
            <w:r w:rsidR="00D76359" w:rsidRPr="009974A6">
              <w:rPr>
                <w:rFonts w:eastAsia="Symbol"/>
                <w:noProof/>
              </w:rPr>
              <w:t>.</w:t>
            </w:r>
            <w:r w:rsidR="002A53CC" w:rsidRPr="009974A6">
              <w:rPr>
                <w:rFonts w:eastAsia="Symbol"/>
                <w:noProof/>
              </w:rPr>
              <w:t xml:space="preserve">    </w:t>
            </w:r>
          </w:p>
          <w:p w14:paraId="7620B017" w14:textId="0ADB2204" w:rsidR="002A53CC" w:rsidRPr="009974A6" w:rsidRDefault="002A53CC" w:rsidP="00920021">
            <w:pPr>
              <w:tabs>
                <w:tab w:val="left" w:pos="284"/>
                <w:tab w:val="left" w:pos="709"/>
                <w:tab w:val="left" w:pos="1276"/>
              </w:tabs>
              <w:rPr>
                <w:noProof/>
              </w:rPr>
            </w:pPr>
            <w:r w:rsidRPr="009974A6">
              <w:rPr>
                <w:noProof/>
              </w:rPr>
              <w:t xml:space="preserve">     </w:t>
            </w:r>
            <w:r w:rsidR="00BA0F06" w:rsidRPr="009974A6">
              <w:rPr>
                <w:noProof/>
              </w:rPr>
              <w:t>3.1</w:t>
            </w:r>
            <w:r w:rsidRPr="009974A6">
              <w:rPr>
                <w:noProof/>
              </w:rPr>
              <w:t xml:space="preserve"> </w:t>
            </w:r>
            <w:r w:rsidR="00C65573" w:rsidRPr="009974A6">
              <w:rPr>
                <w:noProof/>
              </w:rPr>
              <w:t xml:space="preserve">The General </w:t>
            </w:r>
            <w:r w:rsidRPr="009974A6">
              <w:rPr>
                <w:noProof/>
              </w:rPr>
              <w:t>Methods….............................................................................</w:t>
            </w:r>
            <w:r w:rsidR="00D76359" w:rsidRPr="009974A6">
              <w:rPr>
                <w:noProof/>
              </w:rPr>
              <w:t>.</w:t>
            </w:r>
          </w:p>
          <w:p w14:paraId="361F3263" w14:textId="72C68C1F" w:rsidR="002A53CC" w:rsidRPr="009974A6" w:rsidRDefault="002A53CC" w:rsidP="00920021">
            <w:pPr>
              <w:tabs>
                <w:tab w:val="left" w:pos="284"/>
                <w:tab w:val="left" w:pos="709"/>
                <w:tab w:val="left" w:pos="1276"/>
              </w:tabs>
            </w:pPr>
            <w:r w:rsidRPr="009974A6">
              <w:t xml:space="preserve">             </w:t>
            </w:r>
            <w:r w:rsidR="00BA0F06" w:rsidRPr="009974A6">
              <w:t>3</w:t>
            </w:r>
            <w:r w:rsidRPr="009974A6">
              <w:t xml:space="preserve">.1.1 </w:t>
            </w:r>
            <w:r w:rsidR="003164A7" w:rsidRPr="009974A6">
              <w:t>Kalman Filter</w:t>
            </w:r>
            <w:r w:rsidRPr="009974A6">
              <w:t>..............................................................................</w:t>
            </w:r>
            <w:r w:rsidR="00D76359" w:rsidRPr="009974A6">
              <w:t>.</w:t>
            </w:r>
            <w:r w:rsidRPr="009974A6">
              <w:t xml:space="preserve"> </w:t>
            </w:r>
          </w:p>
          <w:p w14:paraId="099B5B5A" w14:textId="11014544" w:rsidR="002A53CC" w:rsidRPr="009974A6" w:rsidRDefault="002A53CC" w:rsidP="00920021">
            <w:pPr>
              <w:tabs>
                <w:tab w:val="left" w:pos="284"/>
                <w:tab w:val="left" w:pos="709"/>
                <w:tab w:val="left" w:pos="1276"/>
              </w:tabs>
            </w:pPr>
            <w:r w:rsidRPr="009974A6">
              <w:t xml:space="preserve">             </w:t>
            </w:r>
            <w:r w:rsidR="00BA0F06" w:rsidRPr="009974A6">
              <w:t>3</w:t>
            </w:r>
            <w:r w:rsidRPr="009974A6">
              <w:t xml:space="preserve">.1.2 </w:t>
            </w:r>
            <w:r w:rsidR="003164A7" w:rsidRPr="009974A6">
              <w:t>Extended Kalman Filter</w:t>
            </w:r>
            <w:r w:rsidR="00191ABE" w:rsidRPr="009974A6">
              <w:t>..............................................................</w:t>
            </w:r>
            <w:r w:rsidR="00C65573" w:rsidRPr="009974A6">
              <w:t>.</w:t>
            </w:r>
          </w:p>
          <w:p w14:paraId="38690EF4" w14:textId="0E8CB323" w:rsidR="00571BB1" w:rsidRPr="009974A6" w:rsidRDefault="002A53CC" w:rsidP="00920021">
            <w:pPr>
              <w:tabs>
                <w:tab w:val="left" w:pos="284"/>
                <w:tab w:val="left" w:pos="709"/>
                <w:tab w:val="left" w:pos="1276"/>
              </w:tabs>
            </w:pPr>
            <w:r w:rsidRPr="009974A6">
              <w:t xml:space="preserve">             </w:t>
            </w:r>
            <w:r w:rsidR="00BA0F06" w:rsidRPr="009974A6">
              <w:t>3</w:t>
            </w:r>
            <w:r w:rsidRPr="009974A6">
              <w:t>.1.3</w:t>
            </w:r>
            <w:r w:rsidR="00191ABE" w:rsidRPr="009974A6">
              <w:t xml:space="preserve"> </w:t>
            </w:r>
            <w:r w:rsidR="003164A7" w:rsidRPr="009974A6">
              <w:t>Particle Filter</w:t>
            </w:r>
            <w:r w:rsidR="00571BB1" w:rsidRPr="009974A6">
              <w:t>….</w:t>
            </w:r>
            <w:r w:rsidR="00191ABE" w:rsidRPr="009974A6">
              <w:t>...............................................................................</w:t>
            </w:r>
            <w:r w:rsidR="00C65573" w:rsidRPr="009974A6">
              <w:t>.</w:t>
            </w:r>
            <w:r w:rsidR="00102281" w:rsidRPr="009974A6">
              <w:br/>
              <w:t>4 CONCLUSION AND CHALLENGES……………………………………</w:t>
            </w:r>
            <w:proofErr w:type="gramStart"/>
            <w:r w:rsidR="00102281" w:rsidRPr="009974A6">
              <w:t>…..</w:t>
            </w:r>
            <w:proofErr w:type="gramEnd"/>
          </w:p>
        </w:tc>
        <w:tc>
          <w:tcPr>
            <w:tcW w:w="514" w:type="dxa"/>
            <w:shd w:val="clear" w:color="auto" w:fill="auto"/>
          </w:tcPr>
          <w:p w14:paraId="2DFEEE78" w14:textId="1D676D87" w:rsidR="00563E31" w:rsidRPr="009974A6" w:rsidRDefault="00B717E8" w:rsidP="00920021">
            <w:pPr>
              <w:tabs>
                <w:tab w:val="left" w:pos="284"/>
                <w:tab w:val="left" w:pos="709"/>
              </w:tabs>
              <w:rPr>
                <w:noProof/>
              </w:rPr>
            </w:pPr>
            <w:r w:rsidRPr="009974A6">
              <w:rPr>
                <w:noProof/>
              </w:rPr>
              <w:t>6</w:t>
            </w:r>
          </w:p>
          <w:p w14:paraId="15DD311E" w14:textId="2234DBA8" w:rsidR="00563E31" w:rsidRPr="009974A6" w:rsidRDefault="00B717E8" w:rsidP="00920021">
            <w:pPr>
              <w:tabs>
                <w:tab w:val="left" w:pos="284"/>
                <w:tab w:val="left" w:pos="709"/>
              </w:tabs>
              <w:rPr>
                <w:noProof/>
              </w:rPr>
            </w:pPr>
            <w:r w:rsidRPr="009974A6">
              <w:rPr>
                <w:noProof/>
              </w:rPr>
              <w:t>8</w:t>
            </w:r>
          </w:p>
          <w:p w14:paraId="2C5385CF" w14:textId="4D488961" w:rsidR="002A53CC" w:rsidRPr="009974A6" w:rsidRDefault="00B717E8" w:rsidP="00920021">
            <w:pPr>
              <w:tabs>
                <w:tab w:val="left" w:pos="284"/>
                <w:tab w:val="left" w:pos="709"/>
              </w:tabs>
              <w:rPr>
                <w:noProof/>
              </w:rPr>
            </w:pPr>
            <w:r w:rsidRPr="009974A6">
              <w:rPr>
                <w:noProof/>
              </w:rPr>
              <w:t>10</w:t>
            </w:r>
          </w:p>
          <w:p w14:paraId="2D128012" w14:textId="42001009" w:rsidR="002A53CC" w:rsidRPr="009974A6" w:rsidRDefault="00E32679" w:rsidP="00920021">
            <w:pPr>
              <w:tabs>
                <w:tab w:val="left" w:pos="284"/>
                <w:tab w:val="left" w:pos="709"/>
              </w:tabs>
              <w:rPr>
                <w:noProof/>
              </w:rPr>
            </w:pPr>
            <w:r w:rsidRPr="009974A6">
              <w:rPr>
                <w:noProof/>
              </w:rPr>
              <w:t>10</w:t>
            </w:r>
          </w:p>
          <w:p w14:paraId="14A002D0" w14:textId="5646C113" w:rsidR="002A53CC" w:rsidRPr="009974A6" w:rsidRDefault="00B717E8" w:rsidP="00920021">
            <w:pPr>
              <w:tabs>
                <w:tab w:val="left" w:pos="284"/>
                <w:tab w:val="left" w:pos="709"/>
              </w:tabs>
              <w:rPr>
                <w:noProof/>
              </w:rPr>
            </w:pPr>
            <w:r w:rsidRPr="009974A6">
              <w:rPr>
                <w:noProof/>
              </w:rPr>
              <w:t>10</w:t>
            </w:r>
          </w:p>
          <w:p w14:paraId="316F6B20" w14:textId="2B99D322" w:rsidR="00C05A0C" w:rsidRPr="009974A6" w:rsidRDefault="00571BB1" w:rsidP="00920021">
            <w:pPr>
              <w:tabs>
                <w:tab w:val="left" w:pos="284"/>
                <w:tab w:val="left" w:pos="709"/>
              </w:tabs>
              <w:rPr>
                <w:noProof/>
              </w:rPr>
            </w:pPr>
            <w:r w:rsidRPr="009974A6">
              <w:rPr>
                <w:noProof/>
              </w:rPr>
              <w:t>1</w:t>
            </w:r>
            <w:r w:rsidR="00B717E8" w:rsidRPr="009974A6">
              <w:rPr>
                <w:noProof/>
              </w:rPr>
              <w:t>1</w:t>
            </w:r>
          </w:p>
        </w:tc>
      </w:tr>
      <w:tr w:rsidR="005F58E6" w:rsidRPr="009974A6" w14:paraId="10D4BC41" w14:textId="77777777" w:rsidTr="005F58E6">
        <w:trPr>
          <w:trHeight w:val="306"/>
        </w:trPr>
        <w:tc>
          <w:tcPr>
            <w:tcW w:w="7951" w:type="dxa"/>
            <w:shd w:val="clear" w:color="auto" w:fill="auto"/>
          </w:tcPr>
          <w:p w14:paraId="5673B153" w14:textId="289AF13D" w:rsidR="005F58E6" w:rsidRPr="009974A6" w:rsidRDefault="005F58E6" w:rsidP="00920021">
            <w:pPr>
              <w:tabs>
                <w:tab w:val="left" w:pos="284"/>
                <w:tab w:val="left" w:pos="709"/>
                <w:tab w:val="left" w:pos="1276"/>
              </w:tabs>
              <w:rPr>
                <w:noProof/>
              </w:rPr>
            </w:pPr>
            <w:r w:rsidRPr="009974A6">
              <w:rPr>
                <w:rFonts w:eastAsia="Symbol"/>
                <w:noProof/>
              </w:rPr>
              <w:t>REFERENCES ………………………………………………</w:t>
            </w:r>
            <w:r w:rsidR="001B0968" w:rsidRPr="009974A6">
              <w:rPr>
                <w:rFonts w:eastAsia="Symbol"/>
                <w:noProof/>
              </w:rPr>
              <w:t>………………</w:t>
            </w:r>
            <w:r w:rsidRPr="009974A6">
              <w:rPr>
                <w:rFonts w:eastAsia="Symbol"/>
                <w:noProof/>
              </w:rPr>
              <w:t>…</w:t>
            </w:r>
            <w:r w:rsidR="00296E88" w:rsidRPr="009974A6">
              <w:rPr>
                <w:rFonts w:eastAsia="Symbol"/>
                <w:noProof/>
              </w:rPr>
              <w:t>.</w:t>
            </w:r>
            <w:r w:rsidR="00D76359" w:rsidRPr="009974A6">
              <w:rPr>
                <w:rFonts w:eastAsia="Symbol"/>
                <w:noProof/>
              </w:rPr>
              <w:t>.</w:t>
            </w:r>
          </w:p>
        </w:tc>
        <w:tc>
          <w:tcPr>
            <w:tcW w:w="514" w:type="dxa"/>
            <w:shd w:val="clear" w:color="auto" w:fill="auto"/>
          </w:tcPr>
          <w:p w14:paraId="2F66ABAC" w14:textId="19357CD3" w:rsidR="005F58E6" w:rsidRPr="009974A6" w:rsidRDefault="00102281" w:rsidP="00920021">
            <w:pPr>
              <w:tabs>
                <w:tab w:val="left" w:pos="284"/>
                <w:tab w:val="left" w:pos="709"/>
              </w:tabs>
              <w:jc w:val="center"/>
              <w:rPr>
                <w:noProof/>
              </w:rPr>
            </w:pPr>
            <w:r w:rsidRPr="009974A6">
              <w:rPr>
                <w:rFonts w:eastAsia="Symbol"/>
                <w:noProof/>
              </w:rPr>
              <w:t>2</w:t>
            </w:r>
            <w:r w:rsidR="00E32679" w:rsidRPr="009974A6">
              <w:rPr>
                <w:rFonts w:eastAsia="Symbol"/>
                <w:noProof/>
              </w:rPr>
              <w:t>7</w:t>
            </w:r>
          </w:p>
        </w:tc>
      </w:tr>
    </w:tbl>
    <w:p w14:paraId="4C46CA20" w14:textId="77777777" w:rsidR="00232AB3" w:rsidRPr="009974A6" w:rsidRDefault="00232AB3" w:rsidP="00920021">
      <w:pPr>
        <w:rPr>
          <w:noProof/>
        </w:rPr>
        <w:sectPr w:rsidR="00232AB3" w:rsidRPr="009974A6" w:rsidSect="001B0968">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418" w:left="2268" w:header="720" w:footer="708" w:gutter="0"/>
          <w:pgNumType w:start="0"/>
          <w:cols w:space="708"/>
          <w:titlePg/>
          <w:docGrid w:linePitch="360"/>
        </w:sectPr>
      </w:pPr>
    </w:p>
    <w:p w14:paraId="77A7A7C8" w14:textId="75DCADBF" w:rsidR="004F4B23" w:rsidRPr="009974A6" w:rsidRDefault="004F4B23" w:rsidP="00920021">
      <w:pPr>
        <w:rPr>
          <w:rFonts w:eastAsia="Symbol"/>
          <w:b/>
          <w:noProof/>
        </w:rPr>
      </w:pPr>
      <w:bookmarkStart w:id="0" w:name="_szcw10j3wdgj" w:colFirst="0" w:colLast="0"/>
      <w:bookmarkStart w:id="1" w:name="_eh2tmab6fq0r" w:colFirst="0" w:colLast="0"/>
      <w:bookmarkEnd w:id="0"/>
      <w:bookmarkEnd w:id="1"/>
    </w:p>
    <w:p w14:paraId="621E89F3" w14:textId="77777777" w:rsidR="00155B49" w:rsidRPr="009974A6" w:rsidRDefault="00155B49" w:rsidP="00920021">
      <w:pPr>
        <w:rPr>
          <w:rFonts w:eastAsia="Symbol"/>
          <w:b/>
          <w:noProof/>
        </w:rPr>
      </w:pPr>
    </w:p>
    <w:p w14:paraId="2BF66851" w14:textId="1A64B20C" w:rsidR="00155B49" w:rsidRPr="009974A6" w:rsidRDefault="00155B49" w:rsidP="00920021">
      <w:pPr>
        <w:rPr>
          <w:noProof/>
        </w:rPr>
      </w:pPr>
      <w:r w:rsidRPr="009974A6">
        <w:rPr>
          <w:rFonts w:eastAsia="Symbol"/>
          <w:b/>
          <w:noProof/>
          <w:szCs w:val="28"/>
        </w:rPr>
        <w:t>ABSTRACT</w:t>
      </w:r>
    </w:p>
    <w:p w14:paraId="270CB3E2" w14:textId="77777777" w:rsidR="00155B49" w:rsidRPr="009974A6" w:rsidRDefault="00155B49" w:rsidP="00920021">
      <w:pPr>
        <w:jc w:val="center"/>
        <w:rPr>
          <w:rFonts w:eastAsia="Symbol"/>
          <w:noProof/>
        </w:rPr>
      </w:pPr>
    </w:p>
    <w:p w14:paraId="7DDF680C" w14:textId="77777777" w:rsidR="00155B49" w:rsidRPr="009974A6" w:rsidRDefault="00155B49" w:rsidP="00920021">
      <w:pPr>
        <w:ind w:firstLine="567"/>
        <w:jc w:val="both"/>
        <w:rPr>
          <w:rFonts w:eastAsia="Symbol"/>
          <w:noProof/>
        </w:rPr>
      </w:pPr>
    </w:p>
    <w:p w14:paraId="1B5DF0D8" w14:textId="77777777" w:rsidR="00155B49" w:rsidRPr="009974A6" w:rsidRDefault="00155B49" w:rsidP="00920021">
      <w:pPr>
        <w:rPr>
          <w:rFonts w:eastAsia="Symbol"/>
          <w:b/>
          <w:noProof/>
        </w:rPr>
      </w:pPr>
    </w:p>
    <w:p w14:paraId="14CAD2C6" w14:textId="77777777" w:rsidR="00155B49" w:rsidRPr="009974A6" w:rsidRDefault="00155B49" w:rsidP="00920021">
      <w:pPr>
        <w:rPr>
          <w:rFonts w:eastAsia="Symbol"/>
          <w:b/>
          <w:noProof/>
        </w:rPr>
      </w:pPr>
    </w:p>
    <w:p w14:paraId="051FA736" w14:textId="77777777" w:rsidR="00155B49" w:rsidRPr="009974A6" w:rsidRDefault="00155B49" w:rsidP="00920021">
      <w:pPr>
        <w:rPr>
          <w:rFonts w:eastAsia="Symbol"/>
          <w:b/>
          <w:noProof/>
        </w:rPr>
      </w:pPr>
    </w:p>
    <w:p w14:paraId="05300508" w14:textId="77777777" w:rsidR="00155B49" w:rsidRPr="009974A6" w:rsidRDefault="00155B49" w:rsidP="00920021">
      <w:pPr>
        <w:rPr>
          <w:rFonts w:eastAsia="Symbol"/>
          <w:b/>
          <w:noProof/>
        </w:rPr>
      </w:pPr>
    </w:p>
    <w:p w14:paraId="41D06F57" w14:textId="77777777" w:rsidR="00155B49" w:rsidRPr="009974A6" w:rsidRDefault="00155B49" w:rsidP="00920021">
      <w:pPr>
        <w:rPr>
          <w:rFonts w:eastAsia="Symbol"/>
          <w:b/>
          <w:noProof/>
        </w:rPr>
      </w:pPr>
    </w:p>
    <w:p w14:paraId="2C3BB4CB" w14:textId="77777777" w:rsidR="00155B49" w:rsidRPr="009974A6" w:rsidRDefault="00155B49" w:rsidP="00920021">
      <w:pPr>
        <w:rPr>
          <w:rFonts w:eastAsia="Symbol"/>
          <w:b/>
          <w:noProof/>
        </w:rPr>
      </w:pPr>
    </w:p>
    <w:p w14:paraId="7DB8D55F" w14:textId="77777777" w:rsidR="00155B49" w:rsidRPr="009974A6" w:rsidRDefault="00155B49" w:rsidP="00920021">
      <w:pPr>
        <w:rPr>
          <w:rFonts w:eastAsia="Symbol"/>
          <w:b/>
          <w:noProof/>
        </w:rPr>
      </w:pPr>
    </w:p>
    <w:p w14:paraId="15B702D5" w14:textId="77777777" w:rsidR="00155B49" w:rsidRPr="009974A6" w:rsidRDefault="00155B49" w:rsidP="00920021">
      <w:pPr>
        <w:rPr>
          <w:rFonts w:eastAsia="Symbol"/>
          <w:b/>
          <w:noProof/>
        </w:rPr>
      </w:pPr>
    </w:p>
    <w:p w14:paraId="43FB58F6" w14:textId="77777777" w:rsidR="00155B49" w:rsidRPr="009974A6" w:rsidRDefault="00155B49" w:rsidP="00920021">
      <w:pPr>
        <w:rPr>
          <w:rFonts w:eastAsia="Symbol"/>
          <w:b/>
          <w:noProof/>
        </w:rPr>
      </w:pPr>
    </w:p>
    <w:p w14:paraId="72DE159C" w14:textId="77777777" w:rsidR="00155B49" w:rsidRPr="009974A6" w:rsidRDefault="00155B49" w:rsidP="00920021">
      <w:pPr>
        <w:rPr>
          <w:rFonts w:eastAsia="Symbol"/>
          <w:b/>
          <w:noProof/>
        </w:rPr>
      </w:pPr>
    </w:p>
    <w:p w14:paraId="2A884DF6" w14:textId="77777777" w:rsidR="00155B49" w:rsidRPr="009974A6" w:rsidRDefault="00155B49" w:rsidP="00920021">
      <w:pPr>
        <w:rPr>
          <w:rFonts w:eastAsia="Symbol"/>
          <w:b/>
          <w:noProof/>
        </w:rPr>
      </w:pPr>
    </w:p>
    <w:p w14:paraId="51210CFE" w14:textId="77777777" w:rsidR="00155B49" w:rsidRPr="009974A6" w:rsidRDefault="00155B49" w:rsidP="00920021">
      <w:pPr>
        <w:rPr>
          <w:rFonts w:eastAsia="Symbol"/>
          <w:b/>
          <w:noProof/>
        </w:rPr>
      </w:pPr>
    </w:p>
    <w:p w14:paraId="195F6999" w14:textId="77777777" w:rsidR="00155B49" w:rsidRPr="009974A6" w:rsidRDefault="00155B49" w:rsidP="00920021">
      <w:pPr>
        <w:rPr>
          <w:rFonts w:eastAsia="Symbol"/>
          <w:b/>
          <w:noProof/>
        </w:rPr>
      </w:pPr>
    </w:p>
    <w:p w14:paraId="737A88F2" w14:textId="77777777" w:rsidR="00155B49" w:rsidRPr="009974A6" w:rsidRDefault="00155B49" w:rsidP="00920021">
      <w:pPr>
        <w:rPr>
          <w:rFonts w:eastAsia="Symbol"/>
          <w:b/>
          <w:noProof/>
        </w:rPr>
      </w:pPr>
    </w:p>
    <w:p w14:paraId="6691C24C" w14:textId="77777777" w:rsidR="00155B49" w:rsidRPr="009974A6" w:rsidRDefault="00155B49" w:rsidP="00920021">
      <w:pPr>
        <w:rPr>
          <w:rFonts w:eastAsia="Symbol"/>
          <w:b/>
          <w:noProof/>
        </w:rPr>
      </w:pPr>
    </w:p>
    <w:p w14:paraId="71F5824C" w14:textId="77777777" w:rsidR="00155B49" w:rsidRPr="009974A6" w:rsidRDefault="00155B49" w:rsidP="00920021">
      <w:pPr>
        <w:rPr>
          <w:rFonts w:eastAsia="Symbol"/>
          <w:b/>
          <w:noProof/>
        </w:rPr>
      </w:pPr>
    </w:p>
    <w:p w14:paraId="466F2034" w14:textId="77777777" w:rsidR="00155B49" w:rsidRPr="009974A6" w:rsidRDefault="00155B49" w:rsidP="00920021">
      <w:pPr>
        <w:rPr>
          <w:rFonts w:eastAsia="Symbol"/>
          <w:b/>
          <w:noProof/>
        </w:rPr>
      </w:pPr>
    </w:p>
    <w:p w14:paraId="3728EAE7" w14:textId="4AD7AB21" w:rsidR="00155B49" w:rsidRPr="009974A6" w:rsidRDefault="00155B49" w:rsidP="00920021">
      <w:pPr>
        <w:rPr>
          <w:rFonts w:eastAsia="Symbol"/>
          <w:b/>
          <w:noProof/>
        </w:rPr>
      </w:pPr>
    </w:p>
    <w:p w14:paraId="4ECCFA30" w14:textId="28A6DE2D" w:rsidR="00766130" w:rsidRPr="009974A6" w:rsidRDefault="00766130" w:rsidP="00920021">
      <w:pPr>
        <w:rPr>
          <w:rFonts w:eastAsia="Symbol"/>
          <w:b/>
          <w:noProof/>
        </w:rPr>
      </w:pPr>
    </w:p>
    <w:p w14:paraId="24A63CEA" w14:textId="187BAB50" w:rsidR="00766130" w:rsidRPr="009974A6" w:rsidRDefault="00766130" w:rsidP="00920021">
      <w:pPr>
        <w:rPr>
          <w:rFonts w:eastAsia="Symbol"/>
          <w:b/>
          <w:noProof/>
        </w:rPr>
      </w:pPr>
    </w:p>
    <w:p w14:paraId="5B67C86B" w14:textId="37809F17" w:rsidR="00766130" w:rsidRPr="009974A6" w:rsidRDefault="00766130" w:rsidP="00920021">
      <w:pPr>
        <w:rPr>
          <w:rFonts w:eastAsia="Symbol"/>
          <w:b/>
          <w:noProof/>
        </w:rPr>
      </w:pPr>
    </w:p>
    <w:p w14:paraId="5C64169C" w14:textId="06C45609" w:rsidR="00766130" w:rsidRPr="009974A6" w:rsidRDefault="00766130" w:rsidP="00920021">
      <w:pPr>
        <w:rPr>
          <w:rFonts w:eastAsia="Symbol"/>
          <w:b/>
          <w:noProof/>
        </w:rPr>
      </w:pPr>
    </w:p>
    <w:p w14:paraId="3525584F" w14:textId="51A2CEC2" w:rsidR="00766130" w:rsidRPr="009974A6" w:rsidRDefault="00766130" w:rsidP="00920021">
      <w:pPr>
        <w:rPr>
          <w:rFonts w:eastAsia="Symbol"/>
          <w:b/>
          <w:noProof/>
        </w:rPr>
      </w:pPr>
    </w:p>
    <w:p w14:paraId="6DE2C037" w14:textId="2EF4F2B8" w:rsidR="00920021" w:rsidRPr="009974A6" w:rsidRDefault="00920021" w:rsidP="00920021">
      <w:pPr>
        <w:rPr>
          <w:rFonts w:eastAsia="Symbol"/>
          <w:b/>
          <w:noProof/>
        </w:rPr>
      </w:pPr>
    </w:p>
    <w:p w14:paraId="061056B0" w14:textId="3BDA493F" w:rsidR="00920021" w:rsidRPr="009974A6" w:rsidRDefault="00920021" w:rsidP="00920021">
      <w:pPr>
        <w:rPr>
          <w:rFonts w:eastAsia="Symbol"/>
          <w:b/>
          <w:noProof/>
        </w:rPr>
      </w:pPr>
    </w:p>
    <w:p w14:paraId="4038CF47" w14:textId="5E74A504" w:rsidR="00920021" w:rsidRPr="009974A6" w:rsidRDefault="00920021" w:rsidP="00920021">
      <w:pPr>
        <w:rPr>
          <w:rFonts w:eastAsia="Symbol"/>
          <w:b/>
          <w:noProof/>
        </w:rPr>
      </w:pPr>
    </w:p>
    <w:p w14:paraId="3BEB7C92" w14:textId="5416B904" w:rsidR="00920021" w:rsidRPr="009974A6" w:rsidRDefault="00920021" w:rsidP="00920021">
      <w:pPr>
        <w:rPr>
          <w:rFonts w:eastAsia="Symbol"/>
          <w:b/>
          <w:noProof/>
        </w:rPr>
      </w:pPr>
    </w:p>
    <w:p w14:paraId="06C4AF57" w14:textId="42874AC3" w:rsidR="00920021" w:rsidRPr="009974A6" w:rsidRDefault="00920021" w:rsidP="00920021">
      <w:pPr>
        <w:rPr>
          <w:rFonts w:eastAsia="Symbol"/>
          <w:b/>
          <w:noProof/>
        </w:rPr>
      </w:pPr>
    </w:p>
    <w:p w14:paraId="5B4BF07B" w14:textId="0B559021" w:rsidR="00920021" w:rsidRPr="009974A6" w:rsidRDefault="00920021" w:rsidP="00920021">
      <w:pPr>
        <w:rPr>
          <w:rFonts w:eastAsia="Symbol"/>
          <w:b/>
          <w:noProof/>
        </w:rPr>
      </w:pPr>
    </w:p>
    <w:p w14:paraId="6C86F59D" w14:textId="108967A6" w:rsidR="00920021" w:rsidRPr="009974A6" w:rsidRDefault="00920021" w:rsidP="00920021">
      <w:pPr>
        <w:rPr>
          <w:rFonts w:eastAsia="Symbol"/>
          <w:b/>
          <w:noProof/>
        </w:rPr>
      </w:pPr>
    </w:p>
    <w:p w14:paraId="0259F618" w14:textId="50429F54" w:rsidR="00920021" w:rsidRPr="009974A6" w:rsidRDefault="00920021" w:rsidP="00920021">
      <w:pPr>
        <w:rPr>
          <w:rFonts w:eastAsia="Symbol"/>
          <w:b/>
          <w:noProof/>
        </w:rPr>
      </w:pPr>
    </w:p>
    <w:p w14:paraId="26E74498" w14:textId="113F34FE" w:rsidR="00920021" w:rsidRPr="009974A6" w:rsidRDefault="00920021" w:rsidP="00920021">
      <w:pPr>
        <w:rPr>
          <w:rFonts w:eastAsia="Symbol"/>
          <w:b/>
          <w:noProof/>
        </w:rPr>
      </w:pPr>
    </w:p>
    <w:p w14:paraId="40E0A979" w14:textId="05D25F74" w:rsidR="00920021" w:rsidRPr="009974A6" w:rsidRDefault="00920021" w:rsidP="00920021">
      <w:pPr>
        <w:rPr>
          <w:rFonts w:eastAsia="Symbol"/>
          <w:b/>
          <w:noProof/>
        </w:rPr>
      </w:pPr>
    </w:p>
    <w:p w14:paraId="72A4861B" w14:textId="2CB9B704" w:rsidR="00920021" w:rsidRPr="009974A6" w:rsidRDefault="00920021" w:rsidP="00920021">
      <w:pPr>
        <w:rPr>
          <w:rFonts w:eastAsia="Symbol"/>
          <w:b/>
          <w:noProof/>
        </w:rPr>
      </w:pPr>
    </w:p>
    <w:p w14:paraId="6BAEDC02" w14:textId="2E3B247A" w:rsidR="00920021" w:rsidRPr="009974A6" w:rsidRDefault="00920021" w:rsidP="00920021">
      <w:pPr>
        <w:rPr>
          <w:rFonts w:eastAsia="Symbol"/>
          <w:b/>
          <w:noProof/>
        </w:rPr>
      </w:pPr>
    </w:p>
    <w:p w14:paraId="2DF31797" w14:textId="77777777" w:rsidR="00920021" w:rsidRPr="009974A6" w:rsidRDefault="00920021" w:rsidP="00920021">
      <w:pPr>
        <w:rPr>
          <w:rFonts w:eastAsia="Symbol"/>
          <w:b/>
          <w:noProof/>
        </w:rPr>
      </w:pPr>
    </w:p>
    <w:p w14:paraId="0F951E0D" w14:textId="66AE9E2E" w:rsidR="00766130" w:rsidRPr="009974A6" w:rsidRDefault="00766130" w:rsidP="00920021">
      <w:pPr>
        <w:rPr>
          <w:rFonts w:eastAsia="Symbol"/>
          <w:b/>
          <w:noProof/>
        </w:rPr>
      </w:pPr>
    </w:p>
    <w:p w14:paraId="53F73329" w14:textId="4D728DAD" w:rsidR="00766130" w:rsidRPr="009974A6" w:rsidRDefault="00766130" w:rsidP="00920021">
      <w:pPr>
        <w:rPr>
          <w:rFonts w:eastAsia="Symbol"/>
          <w:b/>
          <w:noProof/>
        </w:rPr>
      </w:pPr>
    </w:p>
    <w:p w14:paraId="3EB20143" w14:textId="4DE731E5" w:rsidR="00766130" w:rsidRPr="009974A6" w:rsidRDefault="00766130" w:rsidP="00920021">
      <w:pPr>
        <w:rPr>
          <w:rFonts w:eastAsia="Symbol"/>
          <w:b/>
          <w:noProof/>
        </w:rPr>
      </w:pPr>
    </w:p>
    <w:p w14:paraId="3971EDC4" w14:textId="62BB4E4B" w:rsidR="00766130" w:rsidRPr="009974A6" w:rsidRDefault="00766130" w:rsidP="00920021">
      <w:pPr>
        <w:rPr>
          <w:rFonts w:eastAsia="Symbol"/>
          <w:b/>
          <w:noProof/>
        </w:rPr>
      </w:pPr>
    </w:p>
    <w:p w14:paraId="46B78822" w14:textId="09EE67FB" w:rsidR="00766130" w:rsidRPr="009974A6" w:rsidRDefault="00766130" w:rsidP="00920021">
      <w:pPr>
        <w:rPr>
          <w:rFonts w:eastAsia="Symbol"/>
          <w:b/>
          <w:noProof/>
        </w:rPr>
      </w:pPr>
    </w:p>
    <w:p w14:paraId="1A17C3AE" w14:textId="0E13E9D0" w:rsidR="00766130" w:rsidRPr="009974A6" w:rsidRDefault="00B717E8" w:rsidP="00920021">
      <w:pPr>
        <w:rPr>
          <w:rFonts w:eastAsia="Symbol"/>
          <w:b/>
          <w:noProof/>
        </w:rPr>
      </w:pPr>
      <w:r w:rsidRPr="009974A6">
        <w:rPr>
          <w:rFonts w:eastAsia="Symbol"/>
          <w:b/>
          <w:noProof/>
        </w:rPr>
        <w:br/>
      </w:r>
    </w:p>
    <w:p w14:paraId="20DCDA2F" w14:textId="77777777" w:rsidR="00155B49" w:rsidRPr="009974A6" w:rsidRDefault="00155B49" w:rsidP="00920021">
      <w:pPr>
        <w:rPr>
          <w:rFonts w:eastAsia="Symbol"/>
          <w:b/>
          <w:noProof/>
        </w:rPr>
      </w:pPr>
    </w:p>
    <w:p w14:paraId="0E53503A" w14:textId="20BDDB83" w:rsidR="005059FB" w:rsidRPr="009974A6" w:rsidRDefault="00EE4DA8" w:rsidP="00920021">
      <w:pPr>
        <w:rPr>
          <w:b/>
          <w:noProof/>
        </w:rPr>
      </w:pPr>
      <w:r w:rsidRPr="009974A6">
        <w:rPr>
          <w:rFonts w:eastAsia="Symbol"/>
          <w:b/>
          <w:noProof/>
        </w:rPr>
        <w:lastRenderedPageBreak/>
        <w:t xml:space="preserve">1 </w:t>
      </w:r>
      <w:r w:rsidR="005059FB" w:rsidRPr="009974A6">
        <w:rPr>
          <w:rFonts w:eastAsia="Symbol"/>
          <w:b/>
          <w:noProof/>
        </w:rPr>
        <w:t>INTRODUCTION</w:t>
      </w:r>
    </w:p>
    <w:p w14:paraId="2D396F01" w14:textId="761D6B32" w:rsidR="005059FB" w:rsidRPr="009974A6" w:rsidRDefault="00995BBC" w:rsidP="00920021">
      <w:pPr>
        <w:jc w:val="center"/>
        <w:rPr>
          <w:rFonts w:eastAsia="Symbol"/>
          <w:noProof/>
        </w:rPr>
      </w:pPr>
      <w:r>
        <w:rPr>
          <w:rFonts w:eastAsia="Symbol"/>
          <w:noProof/>
        </w:rPr>
        <w:br/>
      </w:r>
    </w:p>
    <w:p w14:paraId="2393F8C1" w14:textId="77777777" w:rsidR="00A260AD" w:rsidRPr="009974A6" w:rsidRDefault="00A260AD" w:rsidP="00920021">
      <w:pPr>
        <w:ind w:firstLine="709"/>
      </w:pPr>
      <w:r w:rsidRPr="009974A6">
        <w:t xml:space="preserve">Robots in millennium era were always popular. They were popular among both users and researchers. In mobile robots, </w:t>
      </w:r>
      <w:proofErr w:type="spellStart"/>
      <w:r w:rsidRPr="009974A6">
        <w:t>self driving</w:t>
      </w:r>
      <w:proofErr w:type="spellEnd"/>
      <w:r w:rsidRPr="009974A6">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w:t>
      </w:r>
    </w:p>
    <w:p w14:paraId="5C38EC7E" w14:textId="77777777" w:rsidR="00A260AD" w:rsidRPr="009974A6" w:rsidRDefault="00A260AD" w:rsidP="00920021">
      <w:pPr>
        <w:ind w:firstLine="709"/>
      </w:pPr>
    </w:p>
    <w:p w14:paraId="0BC9144A" w14:textId="44019005" w:rsidR="00A260AD" w:rsidRPr="009974A6" w:rsidRDefault="00A260AD" w:rsidP="00920021">
      <w:pPr>
        <w:ind w:firstLine="709"/>
      </w:pPr>
      <w:r w:rsidRPr="009974A6">
        <w:t xml:space="preserve">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w:t>
      </w:r>
      <w:proofErr w:type="gramStart"/>
      <w:r w:rsidRPr="009974A6">
        <w:t>in particular case</w:t>
      </w:r>
      <w:proofErr w:type="gramEnd"/>
      <w:r w:rsidRPr="009974A6">
        <w:t xml:space="preserve"> or not effective. Introduced algorithms for SLAM are as Kalman SLAM, EKF SLAM, FAST SLAM, L-SLAM, </w:t>
      </w:r>
      <w:proofErr w:type="spellStart"/>
      <w:r w:rsidRPr="009974A6">
        <w:t>GraphSLAM</w:t>
      </w:r>
      <w:proofErr w:type="spellEnd"/>
      <w:r w:rsidRPr="009974A6">
        <w:t xml:space="preserve">, LSD-SLAM, S-PTAM, ORB-SLAM, </w:t>
      </w:r>
      <w:proofErr w:type="spellStart"/>
      <w:r w:rsidRPr="009974A6">
        <w:t>MonoSLAM</w:t>
      </w:r>
      <w:proofErr w:type="spellEnd"/>
      <w:r w:rsidRPr="009974A6">
        <w:t xml:space="preserve">, </w:t>
      </w:r>
      <w:proofErr w:type="spellStart"/>
      <w:r w:rsidRPr="009974A6">
        <w:t>CoSLAM</w:t>
      </w:r>
      <w:proofErr w:type="spellEnd"/>
      <w:r w:rsidRPr="009974A6">
        <w:t>. There are other algorithms used for SLAM but in this paper, we will try to focus on three of them. At the end of this paper, the implementations will show their comparisons in terms of their efficiency, run time complexity and properness.</w:t>
      </w:r>
    </w:p>
    <w:p w14:paraId="4DDD9E7D" w14:textId="08380D5D" w:rsidR="005059FB" w:rsidRPr="009974A6" w:rsidRDefault="005059FB" w:rsidP="00920021">
      <w:pPr>
        <w:tabs>
          <w:tab w:val="left" w:pos="284"/>
          <w:tab w:val="left" w:pos="709"/>
        </w:tabs>
        <w:jc w:val="both"/>
        <w:rPr>
          <w:rFonts w:eastAsia="Symbol"/>
          <w:noProof/>
        </w:rPr>
      </w:pPr>
    </w:p>
    <w:p w14:paraId="69656CAB" w14:textId="0AFEFBDE" w:rsidR="00823A73" w:rsidRPr="009974A6" w:rsidRDefault="00823A73" w:rsidP="00920021">
      <w:pPr>
        <w:tabs>
          <w:tab w:val="left" w:pos="284"/>
          <w:tab w:val="left" w:pos="709"/>
        </w:tabs>
        <w:jc w:val="both"/>
        <w:rPr>
          <w:rFonts w:eastAsia="Symbol"/>
          <w:noProof/>
        </w:rPr>
      </w:pPr>
    </w:p>
    <w:p w14:paraId="73112446" w14:textId="73A98D35" w:rsidR="00A260AD" w:rsidRPr="009974A6" w:rsidRDefault="00A260AD" w:rsidP="00920021">
      <w:pPr>
        <w:tabs>
          <w:tab w:val="left" w:pos="284"/>
          <w:tab w:val="left" w:pos="709"/>
        </w:tabs>
        <w:jc w:val="both"/>
        <w:rPr>
          <w:rFonts w:eastAsia="Symbol"/>
          <w:noProof/>
        </w:rPr>
      </w:pPr>
    </w:p>
    <w:p w14:paraId="4A9B2D27" w14:textId="3E201798" w:rsidR="00A260AD" w:rsidRPr="009974A6" w:rsidRDefault="00A260AD" w:rsidP="00920021">
      <w:pPr>
        <w:tabs>
          <w:tab w:val="left" w:pos="284"/>
          <w:tab w:val="left" w:pos="709"/>
        </w:tabs>
        <w:jc w:val="both"/>
        <w:rPr>
          <w:rFonts w:eastAsia="Symbol"/>
          <w:noProof/>
        </w:rPr>
      </w:pPr>
    </w:p>
    <w:p w14:paraId="278C4BD0" w14:textId="77777777" w:rsidR="00A260AD" w:rsidRPr="009974A6" w:rsidRDefault="00A260AD" w:rsidP="00920021">
      <w:pPr>
        <w:tabs>
          <w:tab w:val="left" w:pos="284"/>
          <w:tab w:val="left" w:pos="709"/>
        </w:tabs>
        <w:jc w:val="both"/>
        <w:rPr>
          <w:rFonts w:eastAsia="Symbol"/>
          <w:noProof/>
        </w:rPr>
      </w:pPr>
    </w:p>
    <w:p w14:paraId="4A15F495" w14:textId="6B7BC72C" w:rsidR="00E032FB" w:rsidRPr="009974A6" w:rsidRDefault="00EE4DA8" w:rsidP="00920021">
      <w:pPr>
        <w:tabs>
          <w:tab w:val="left" w:pos="284"/>
          <w:tab w:val="left" w:pos="709"/>
        </w:tabs>
        <w:jc w:val="both"/>
        <w:rPr>
          <w:rFonts w:eastAsia="Symbol"/>
          <w:b/>
          <w:noProof/>
        </w:rPr>
      </w:pPr>
      <w:r w:rsidRPr="009974A6">
        <w:rPr>
          <w:rFonts w:eastAsia="Symbol"/>
          <w:b/>
          <w:noProof/>
        </w:rPr>
        <w:t>2</w:t>
      </w:r>
      <w:r w:rsidR="00E032FB" w:rsidRPr="009974A6">
        <w:rPr>
          <w:rFonts w:eastAsia="Symbol"/>
          <w:b/>
          <w:noProof/>
        </w:rPr>
        <w:t xml:space="preserve"> </w:t>
      </w:r>
      <w:r w:rsidR="00A260AD" w:rsidRPr="009974A6">
        <w:rPr>
          <w:rFonts w:eastAsia="Symbol"/>
          <w:b/>
          <w:noProof/>
        </w:rPr>
        <w:t>MOTIVATION</w:t>
      </w:r>
    </w:p>
    <w:p w14:paraId="0694C0A6" w14:textId="13AF55E2" w:rsidR="008324BD" w:rsidRPr="009974A6" w:rsidRDefault="008324BD" w:rsidP="00920021">
      <w:pPr>
        <w:tabs>
          <w:tab w:val="left" w:pos="284"/>
          <w:tab w:val="left" w:pos="709"/>
        </w:tabs>
        <w:jc w:val="both"/>
        <w:rPr>
          <w:rFonts w:eastAsia="Symbol"/>
          <w:b/>
          <w:noProof/>
        </w:rPr>
      </w:pPr>
    </w:p>
    <w:p w14:paraId="487E6DB5" w14:textId="354391D8" w:rsidR="008324BD" w:rsidRPr="009974A6" w:rsidRDefault="008324BD" w:rsidP="00920021">
      <w:pPr>
        <w:tabs>
          <w:tab w:val="left" w:pos="284"/>
          <w:tab w:val="left" w:pos="709"/>
        </w:tabs>
        <w:jc w:val="both"/>
        <w:rPr>
          <w:rFonts w:eastAsia="Symbol"/>
          <w:b/>
          <w:noProof/>
        </w:rPr>
      </w:pPr>
    </w:p>
    <w:p w14:paraId="555DB4DE" w14:textId="77777777" w:rsidR="008B02EE" w:rsidRPr="009974A6" w:rsidRDefault="008324BD" w:rsidP="008B02EE">
      <w:pPr>
        <w:tabs>
          <w:tab w:val="left" w:pos="284"/>
          <w:tab w:val="left" w:pos="709"/>
        </w:tabs>
        <w:jc w:val="both"/>
        <w:rPr>
          <w:rFonts w:eastAsia="Symbol"/>
          <w:noProof/>
        </w:rPr>
      </w:pPr>
      <w:r w:rsidRPr="009974A6">
        <w:rPr>
          <w:rFonts w:eastAsia="Symbol"/>
          <w:b/>
          <w:noProof/>
        </w:rPr>
        <w:tab/>
      </w:r>
      <w:r w:rsidR="008B02EE" w:rsidRPr="009974A6">
        <w:rPr>
          <w:rFonts w:eastAsia="Symbol"/>
          <w:noProof/>
        </w:rPr>
        <w:t>SLAM is a hot topic in the literature and all of the content demonstrates diversity. As stated in introduction, there multiple methods. The whole process of implementing a SLAM algorithm brings particular requirements within itself. Understanding of each algorithm</w:t>
      </w:r>
    </w:p>
    <w:p w14:paraId="06F07C6C" w14:textId="77777777" w:rsidR="008B02EE" w:rsidRPr="009974A6" w:rsidRDefault="008B02EE" w:rsidP="008B02EE">
      <w:pPr>
        <w:tabs>
          <w:tab w:val="left" w:pos="284"/>
          <w:tab w:val="left" w:pos="709"/>
        </w:tabs>
        <w:jc w:val="both"/>
        <w:rPr>
          <w:rFonts w:eastAsia="Symbol"/>
          <w:noProof/>
        </w:rPr>
      </w:pPr>
    </w:p>
    <w:p w14:paraId="52E1F18E" w14:textId="77777777" w:rsidR="008B02EE" w:rsidRPr="009974A6" w:rsidRDefault="008B02EE" w:rsidP="008B02EE">
      <w:pPr>
        <w:tabs>
          <w:tab w:val="left" w:pos="284"/>
          <w:tab w:val="left" w:pos="709"/>
        </w:tabs>
        <w:jc w:val="both"/>
        <w:rPr>
          <w:rFonts w:eastAsia="Symbol"/>
          <w:noProof/>
        </w:rPr>
      </w:pPr>
      <w:r w:rsidRPr="009974A6">
        <w:rPr>
          <w:rFonts w:eastAsia="Symbol"/>
          <w:noProof/>
        </w:rPr>
        <w:tab/>
      </w:r>
      <w:r w:rsidRPr="009974A6">
        <w:rPr>
          <w:rFonts w:eastAsia="Symbol"/>
          <w:noProof/>
        </w:rPr>
        <w:tab/>
        <w:t xml:space="preserve"> One of the main motivation research is efficiency, in terms of run time complexity. In a continuous calculation, and critical-state, a poorly working algorithm cannot be used. In this paper, we are diving into the backgrounds of algorithms by implementing and comparing.</w:t>
      </w:r>
    </w:p>
    <w:p w14:paraId="40FCC8E0" w14:textId="77777777" w:rsidR="008B02EE" w:rsidRPr="009974A6" w:rsidRDefault="008B02EE" w:rsidP="008B02EE">
      <w:pPr>
        <w:tabs>
          <w:tab w:val="left" w:pos="284"/>
          <w:tab w:val="left" w:pos="709"/>
        </w:tabs>
        <w:jc w:val="both"/>
        <w:rPr>
          <w:rFonts w:eastAsia="Symbol"/>
          <w:noProof/>
        </w:rPr>
      </w:pPr>
    </w:p>
    <w:p w14:paraId="3CB30F9E" w14:textId="77777777" w:rsidR="008B02EE" w:rsidRPr="009974A6" w:rsidRDefault="008B02EE" w:rsidP="008B02EE">
      <w:pPr>
        <w:tabs>
          <w:tab w:val="left" w:pos="284"/>
          <w:tab w:val="left" w:pos="709"/>
        </w:tabs>
        <w:jc w:val="both"/>
        <w:rPr>
          <w:rFonts w:eastAsia="Symbol"/>
          <w:noProof/>
        </w:rPr>
      </w:pPr>
      <w:r w:rsidRPr="009974A6">
        <w:rPr>
          <w:rFonts w:eastAsia="Symbol"/>
          <w:noProof/>
        </w:rPr>
        <w:tab/>
      </w:r>
      <w:r w:rsidRPr="009974A6">
        <w:rPr>
          <w:rFonts w:eastAsia="Symbol"/>
          <w:noProof/>
        </w:rPr>
        <w:tab/>
        <w:t xml:space="preserve">Secondly, the properness. Properness is substantial in terms of usage. In the literature, there is a reason for different approaches. Linear cases, non linear cases, different distributions etc. In the further sections, we will be focusing on which algorithm is beneficial for which case and is giving better results. </w:t>
      </w:r>
    </w:p>
    <w:p w14:paraId="67AD2F4E" w14:textId="3B3402D7" w:rsidR="008324BD" w:rsidRPr="009974A6" w:rsidRDefault="008324BD" w:rsidP="00920021">
      <w:pPr>
        <w:tabs>
          <w:tab w:val="left" w:pos="284"/>
          <w:tab w:val="left" w:pos="709"/>
        </w:tabs>
        <w:jc w:val="both"/>
        <w:rPr>
          <w:rFonts w:eastAsia="Symbol"/>
          <w:b/>
          <w:noProof/>
        </w:rPr>
      </w:pPr>
    </w:p>
    <w:p w14:paraId="6FD54317" w14:textId="77777777" w:rsidR="008324BD" w:rsidRPr="009974A6" w:rsidRDefault="008324BD" w:rsidP="00920021">
      <w:pPr>
        <w:tabs>
          <w:tab w:val="left" w:pos="284"/>
          <w:tab w:val="left" w:pos="709"/>
        </w:tabs>
        <w:jc w:val="both"/>
        <w:rPr>
          <w:rFonts w:eastAsia="Symbol"/>
          <w:b/>
          <w:noProof/>
        </w:rPr>
      </w:pPr>
    </w:p>
    <w:p w14:paraId="1A4FF9FB" w14:textId="77777777" w:rsidR="008324BD" w:rsidRPr="009974A6" w:rsidRDefault="008324BD" w:rsidP="00920021">
      <w:pPr>
        <w:tabs>
          <w:tab w:val="left" w:pos="284"/>
          <w:tab w:val="left" w:pos="709"/>
        </w:tabs>
        <w:jc w:val="both"/>
        <w:rPr>
          <w:rFonts w:eastAsia="Symbol"/>
          <w:b/>
          <w:noProof/>
        </w:rPr>
      </w:pPr>
    </w:p>
    <w:p w14:paraId="716239BE" w14:textId="77777777" w:rsidR="008324BD" w:rsidRPr="009974A6" w:rsidRDefault="008324BD" w:rsidP="00920021">
      <w:pPr>
        <w:tabs>
          <w:tab w:val="left" w:pos="284"/>
          <w:tab w:val="left" w:pos="709"/>
        </w:tabs>
        <w:jc w:val="both"/>
        <w:rPr>
          <w:rFonts w:eastAsia="Symbol"/>
          <w:b/>
          <w:noProof/>
        </w:rPr>
      </w:pPr>
    </w:p>
    <w:p w14:paraId="2F39BC4F" w14:textId="77777777" w:rsidR="008324BD" w:rsidRPr="009974A6" w:rsidRDefault="008324BD" w:rsidP="00920021">
      <w:pPr>
        <w:tabs>
          <w:tab w:val="left" w:pos="284"/>
          <w:tab w:val="left" w:pos="709"/>
        </w:tabs>
        <w:jc w:val="both"/>
        <w:rPr>
          <w:rFonts w:eastAsia="Symbol"/>
          <w:b/>
          <w:noProof/>
        </w:rPr>
      </w:pPr>
    </w:p>
    <w:p w14:paraId="12A54AFA" w14:textId="77777777" w:rsidR="008324BD" w:rsidRPr="009974A6" w:rsidRDefault="008324BD" w:rsidP="00920021">
      <w:pPr>
        <w:tabs>
          <w:tab w:val="left" w:pos="284"/>
          <w:tab w:val="left" w:pos="709"/>
        </w:tabs>
        <w:jc w:val="both"/>
        <w:rPr>
          <w:rFonts w:eastAsia="Symbol"/>
          <w:b/>
          <w:noProof/>
        </w:rPr>
      </w:pPr>
    </w:p>
    <w:p w14:paraId="5DF718B5" w14:textId="77777777" w:rsidR="008324BD" w:rsidRPr="009974A6" w:rsidRDefault="008324BD" w:rsidP="00920021">
      <w:pPr>
        <w:tabs>
          <w:tab w:val="left" w:pos="284"/>
          <w:tab w:val="left" w:pos="709"/>
        </w:tabs>
        <w:jc w:val="both"/>
        <w:rPr>
          <w:rFonts w:eastAsia="Symbol"/>
          <w:b/>
          <w:noProof/>
        </w:rPr>
      </w:pPr>
    </w:p>
    <w:p w14:paraId="0F664E24" w14:textId="059C7311" w:rsidR="00A672DF" w:rsidRPr="009974A6" w:rsidRDefault="00EE4DA8" w:rsidP="00920021">
      <w:pPr>
        <w:tabs>
          <w:tab w:val="left" w:pos="284"/>
          <w:tab w:val="left" w:pos="709"/>
        </w:tabs>
        <w:jc w:val="both"/>
        <w:rPr>
          <w:rFonts w:eastAsia="Symbol"/>
          <w:b/>
          <w:noProof/>
        </w:rPr>
      </w:pPr>
      <w:r w:rsidRPr="009974A6">
        <w:rPr>
          <w:rFonts w:eastAsia="Symbol"/>
          <w:b/>
          <w:noProof/>
        </w:rPr>
        <w:lastRenderedPageBreak/>
        <w:t>3</w:t>
      </w:r>
      <w:r w:rsidR="00A672DF" w:rsidRPr="009974A6">
        <w:rPr>
          <w:rFonts w:eastAsia="Symbol"/>
          <w:b/>
          <w:noProof/>
        </w:rPr>
        <w:t xml:space="preserve"> METHOD</w:t>
      </w:r>
      <w:r w:rsidR="00571BB1" w:rsidRPr="009974A6">
        <w:rPr>
          <w:rFonts w:eastAsia="Symbol"/>
          <w:b/>
          <w:noProof/>
        </w:rPr>
        <w:t>OLOGY</w:t>
      </w:r>
    </w:p>
    <w:p w14:paraId="3EF1BC13" w14:textId="77777777" w:rsidR="00571BB1" w:rsidRPr="009974A6" w:rsidRDefault="00571BB1" w:rsidP="00920021">
      <w:pPr>
        <w:rPr>
          <w:b/>
          <w:noProof/>
        </w:rPr>
      </w:pPr>
    </w:p>
    <w:p w14:paraId="39A543A4" w14:textId="60687267" w:rsidR="001C03FB" w:rsidRPr="009974A6" w:rsidRDefault="00333B9F" w:rsidP="00920021">
      <w:pPr>
        <w:rPr>
          <w:b/>
          <w:noProof/>
        </w:rPr>
      </w:pPr>
      <w:r w:rsidRPr="009974A6">
        <w:rPr>
          <w:b/>
          <w:noProof/>
        </w:rPr>
        <w:t>3.1 The General Methods</w:t>
      </w:r>
    </w:p>
    <w:p w14:paraId="21F9C1F2" w14:textId="0592234E" w:rsidR="00507BBA" w:rsidRPr="009974A6" w:rsidRDefault="00507BBA" w:rsidP="00920021">
      <w:pPr>
        <w:rPr>
          <w:b/>
          <w:noProof/>
        </w:rPr>
      </w:pPr>
    </w:p>
    <w:p w14:paraId="52611843" w14:textId="45A398F8" w:rsidR="00507BBA" w:rsidRPr="009974A6" w:rsidRDefault="00507BBA" w:rsidP="00920021">
      <w:pPr>
        <w:rPr>
          <w:b/>
          <w:noProof/>
        </w:rPr>
      </w:pPr>
      <w:r w:rsidRPr="009974A6">
        <w:rPr>
          <w:b/>
          <w:noProof/>
        </w:rPr>
        <w:t xml:space="preserve">    </w:t>
      </w:r>
      <w:r w:rsidR="00995BBC">
        <w:rPr>
          <w:b/>
          <w:noProof/>
        </w:rPr>
        <w:tab/>
      </w:r>
      <w:r w:rsidR="001F05FF" w:rsidRPr="009974A6">
        <w:rPr>
          <w:noProof/>
        </w:rPr>
        <w:t>We approached with three different algorithms that are stated in upcoming sections.</w:t>
      </w:r>
    </w:p>
    <w:p w14:paraId="38863442" w14:textId="11FAF959" w:rsidR="00A650E4" w:rsidRPr="009974A6" w:rsidRDefault="00A650E4" w:rsidP="00920021">
      <w:pPr>
        <w:rPr>
          <w:b/>
          <w:noProof/>
        </w:rPr>
      </w:pPr>
    </w:p>
    <w:p w14:paraId="5417530B" w14:textId="1DD9BEF7" w:rsidR="00570874" w:rsidRPr="009974A6" w:rsidRDefault="00570874" w:rsidP="00920021">
      <w:pPr>
        <w:rPr>
          <w:i/>
        </w:rPr>
      </w:pPr>
      <w:r w:rsidRPr="009974A6">
        <w:rPr>
          <w:i/>
        </w:rPr>
        <w:t>3.1.1 Kalman Filter</w:t>
      </w:r>
    </w:p>
    <w:p w14:paraId="374D9863" w14:textId="1E6AC6F4" w:rsidR="00A650E4" w:rsidRPr="009974A6" w:rsidRDefault="00A650E4" w:rsidP="00920021">
      <w:pPr>
        <w:rPr>
          <w:b/>
          <w:noProof/>
        </w:rPr>
      </w:pPr>
    </w:p>
    <w:p w14:paraId="41F448BB" w14:textId="61A658A5" w:rsidR="00570874" w:rsidRPr="009974A6" w:rsidRDefault="00C941EC" w:rsidP="00920021">
      <w:pPr>
        <w:pStyle w:val="NormalWeb"/>
        <w:shd w:val="clear" w:color="auto" w:fill="FFFFFF"/>
        <w:spacing w:before="120" w:beforeAutospacing="0" w:after="120" w:afterAutospacing="0"/>
      </w:pPr>
      <w:r w:rsidRPr="009974A6">
        <w:t xml:space="preserve">    </w:t>
      </w:r>
      <w:r w:rsidR="00995BBC">
        <w:tab/>
      </w:r>
      <w:r w:rsidR="00570874" w:rsidRPr="009974A6">
        <w:t>In </w:t>
      </w:r>
      <w:r w:rsidR="00570874" w:rsidRPr="009974A6">
        <w:fldChar w:fldCharType="begin"/>
      </w:r>
      <w:r w:rsidR="00570874" w:rsidRPr="009974A6">
        <w:instrText xml:space="preserve"> HYPERLINK "http://www.wikizero.biz/index.php?q=aHR0cHM6Ly9lbi53aWtpcGVkaWEub3JnL3dpa2kvU3RhdGlzdGljcw" \o "Statistics" </w:instrText>
      </w:r>
      <w:r w:rsidR="00570874" w:rsidRPr="009974A6">
        <w:fldChar w:fldCharType="separate"/>
      </w:r>
      <w:r w:rsidR="00570874" w:rsidRPr="009974A6">
        <w:rPr>
          <w:rStyle w:val="Hyperlink"/>
          <w:color w:val="auto"/>
          <w:u w:val="none"/>
        </w:rPr>
        <w:t>statistics</w:t>
      </w:r>
      <w:r w:rsidR="00570874" w:rsidRPr="009974A6">
        <w:fldChar w:fldCharType="end"/>
      </w:r>
      <w:r w:rsidR="00570874" w:rsidRPr="009974A6">
        <w:t> and </w:t>
      </w:r>
      <w:hyperlink r:id="rId14" w:tooltip="Control theory" w:history="1">
        <w:r w:rsidR="00570874" w:rsidRPr="009974A6">
          <w:rPr>
            <w:rStyle w:val="Hyperlink"/>
            <w:color w:val="auto"/>
            <w:u w:val="none"/>
          </w:rPr>
          <w:t>control theory</w:t>
        </w:r>
      </w:hyperlink>
      <w:r w:rsidR="00570874" w:rsidRPr="009974A6">
        <w:t>, </w:t>
      </w:r>
      <w:r w:rsidR="00570874" w:rsidRPr="009974A6">
        <w:rPr>
          <w:bCs/>
        </w:rPr>
        <w:t>Kalman filtering</w:t>
      </w:r>
      <w:r w:rsidR="00570874" w:rsidRPr="009974A6">
        <w:t>, also known as </w:t>
      </w:r>
      <w:r w:rsidR="00570874" w:rsidRPr="009974A6">
        <w:rPr>
          <w:bCs/>
        </w:rPr>
        <w:t>linear quadratic estimation</w:t>
      </w:r>
      <w:r w:rsidR="00570874" w:rsidRPr="009974A6">
        <w:t> (</w:t>
      </w:r>
      <w:r w:rsidR="00570874" w:rsidRPr="009974A6">
        <w:rPr>
          <w:bCs/>
        </w:rPr>
        <w:t>LQE</w:t>
      </w:r>
      <w:r w:rsidR="00570874" w:rsidRPr="009974A6">
        <w:t>), is an </w:t>
      </w:r>
      <w:r w:rsidR="00570874" w:rsidRPr="009974A6">
        <w:fldChar w:fldCharType="begin"/>
      </w:r>
      <w:r w:rsidR="00570874" w:rsidRPr="009974A6">
        <w:instrText xml:space="preserve"> HYPERLINK "http://www.wikizero.biz/index.php?q=aHR0cHM6Ly9lbi53aWtpcGVkaWEub3JnL3dpa2kvQWxnb3JpdGht" \o "Algorithm" </w:instrText>
      </w:r>
      <w:r w:rsidR="00570874" w:rsidRPr="009974A6">
        <w:fldChar w:fldCharType="separate"/>
      </w:r>
      <w:r w:rsidR="00570874" w:rsidRPr="009974A6">
        <w:rPr>
          <w:rStyle w:val="Hyperlink"/>
          <w:color w:val="auto"/>
          <w:u w:val="none"/>
        </w:rPr>
        <w:t>algorithm</w:t>
      </w:r>
      <w:r w:rsidR="00570874" w:rsidRPr="009974A6">
        <w:fldChar w:fldCharType="end"/>
      </w:r>
      <w:r w:rsidR="00570874" w:rsidRPr="009974A6">
        <w:t> that uses a series of measurements observed over time, containing </w:t>
      </w:r>
      <w:r w:rsidR="00570874" w:rsidRPr="009974A6">
        <w:fldChar w:fldCharType="begin"/>
      </w:r>
      <w:r w:rsidR="00570874" w:rsidRPr="009974A6">
        <w:instrText xml:space="preserve"> HYPERLINK "http://www.wikizero.biz/index.php?q=aHR0cHM6Ly9lbi53aWtpcGVkaWEub3JnL3dpa2kvU3RhdGlzdGljYWxfbm9pc2U" \o "Statistical noise" </w:instrText>
      </w:r>
      <w:r w:rsidR="00570874" w:rsidRPr="009974A6">
        <w:fldChar w:fldCharType="separate"/>
      </w:r>
      <w:r w:rsidR="00570874" w:rsidRPr="009974A6">
        <w:rPr>
          <w:rStyle w:val="Hyperlink"/>
          <w:color w:val="auto"/>
          <w:u w:val="none"/>
        </w:rPr>
        <w:t>statistical noise</w:t>
      </w:r>
      <w:r w:rsidR="00570874" w:rsidRPr="009974A6">
        <w:fldChar w:fldCharType="end"/>
      </w:r>
      <w:r w:rsidR="00570874" w:rsidRPr="009974A6">
        <w:t> and other inaccuracies, and produces estimates of unknown variables that tend to be more accurate than those based on a single measurement alone, by estimating a </w:t>
      </w:r>
      <w:r w:rsidR="00570874" w:rsidRPr="009974A6">
        <w:fldChar w:fldCharType="begin"/>
      </w:r>
      <w:r w:rsidR="00570874" w:rsidRPr="009974A6">
        <w:instrText xml:space="preserve"> HYPERLINK "http://www.wikizero.biz/index.php?q=aHR0cHM6Ly9lbi53aWtpcGVkaWEub3JnL3dpa2kvSm9pbnRfcHJvYmFiaWxpdHlfZGlzdHJpYnV0aW9u" \o "Joint probability distribution" </w:instrText>
      </w:r>
      <w:r w:rsidR="00570874" w:rsidRPr="009974A6">
        <w:fldChar w:fldCharType="separate"/>
      </w:r>
      <w:r w:rsidR="00570874" w:rsidRPr="009974A6">
        <w:rPr>
          <w:rStyle w:val="Hyperlink"/>
          <w:color w:val="auto"/>
          <w:u w:val="none"/>
        </w:rPr>
        <w:t>joint probability distribution</w:t>
      </w:r>
      <w:r w:rsidR="00570874" w:rsidRPr="009974A6">
        <w:fldChar w:fldCharType="end"/>
      </w:r>
      <w:r w:rsidR="00570874" w:rsidRPr="009974A6">
        <w:t> over the variables for each timeframe. The filter is named after </w:t>
      </w:r>
      <w:r w:rsidR="00570874" w:rsidRPr="009974A6">
        <w:fldChar w:fldCharType="begin"/>
      </w:r>
      <w:r w:rsidR="00570874" w:rsidRPr="009974A6">
        <w:instrText xml:space="preserve"> HYPERLINK "http://www.wikizero.biz/index.php?q=aHR0cHM6Ly9lbi53aWtpcGVkaWEub3JnL3dpa2kvUnVkb2xmX0UuX0slQzMlQTFsbSVDMyVBMW4" \o "Rudolf E. Kálmán" </w:instrText>
      </w:r>
      <w:r w:rsidR="00570874" w:rsidRPr="009974A6">
        <w:fldChar w:fldCharType="separate"/>
      </w:r>
      <w:r w:rsidR="00570874" w:rsidRPr="009974A6">
        <w:rPr>
          <w:rStyle w:val="Hyperlink"/>
          <w:color w:val="auto"/>
          <w:u w:val="none"/>
        </w:rPr>
        <w:t>Rudolf E. Kálmán</w:t>
      </w:r>
      <w:r w:rsidR="00570874" w:rsidRPr="009974A6">
        <w:fldChar w:fldCharType="end"/>
      </w:r>
      <w:r w:rsidR="00570874" w:rsidRPr="009974A6">
        <w:t>, one of the primary developers of its theory.</w:t>
      </w:r>
    </w:p>
    <w:p w14:paraId="53970466" w14:textId="30303291" w:rsidR="00570874" w:rsidRPr="009974A6" w:rsidRDefault="002B3762" w:rsidP="00920021">
      <w:pPr>
        <w:pStyle w:val="NormalWeb"/>
        <w:shd w:val="clear" w:color="auto" w:fill="FFFFFF"/>
        <w:spacing w:before="120" w:beforeAutospacing="0" w:after="120" w:afterAutospacing="0"/>
      </w:pPr>
      <w:r w:rsidRPr="009974A6">
        <w:t xml:space="preserve">    </w:t>
      </w:r>
      <w:r w:rsidR="00995BBC">
        <w:tab/>
      </w:r>
      <w:r w:rsidR="00570874" w:rsidRPr="009974A6">
        <w:t>The Kalman filter has numerous applications in technology. A common application is for </w:t>
      </w:r>
      <w:r w:rsidR="00570874" w:rsidRPr="009974A6">
        <w:fldChar w:fldCharType="begin"/>
      </w:r>
      <w:r w:rsidR="00570874" w:rsidRPr="009974A6">
        <w:instrText xml:space="preserve"> HYPERLINK "http://www.wikizero.biz/index.php?q=aHR0cHM6Ly9lbi53aWtpcGVkaWEub3JnL3dpa2kvR3VpZGFuY2UsX25hdmlnYXRpb24sX2FuZF9jb250cm9s" \o "Guidance, navigation, and control" </w:instrText>
      </w:r>
      <w:r w:rsidR="00570874" w:rsidRPr="009974A6">
        <w:fldChar w:fldCharType="separate"/>
      </w:r>
      <w:r w:rsidR="00570874" w:rsidRPr="009974A6">
        <w:rPr>
          <w:rStyle w:val="Hyperlink"/>
          <w:color w:val="auto"/>
          <w:u w:val="none"/>
        </w:rPr>
        <w:t>guidance, navigation, and control</w:t>
      </w:r>
      <w:r w:rsidR="00570874" w:rsidRPr="009974A6">
        <w:fldChar w:fldCharType="end"/>
      </w:r>
      <w:r w:rsidR="00570874" w:rsidRPr="009974A6">
        <w:t> of vehicles, particularly aircraft and spacecraft</w:t>
      </w:r>
      <w:r w:rsidR="00140A2B" w:rsidRPr="009974A6">
        <w:t>.</w:t>
      </w:r>
      <w:r w:rsidR="00570874" w:rsidRPr="009974A6">
        <w:t> Furthermore, the Kalman filter is a widely applied concept in </w:t>
      </w:r>
      <w:r w:rsidR="00920021" w:rsidRPr="009974A6">
        <w:rPr>
          <w:rStyle w:val="Hyperlink"/>
          <w:color w:val="auto"/>
          <w:u w:val="none"/>
        </w:rPr>
        <w:fldChar w:fldCharType="begin"/>
      </w:r>
      <w:r w:rsidR="00920021" w:rsidRPr="009974A6">
        <w:rPr>
          <w:rStyle w:val="Hyperlink"/>
          <w:color w:val="auto"/>
          <w:u w:val="none"/>
        </w:rPr>
        <w:instrText xml:space="preserve"> HYPERLINK "http://www.wikizero.biz/index.php?q=aHR0cHM6Ly9lbi53aWtpcGVkaWEub3JnL3dpa2kvVGltZV9zZXJpZXM" \o "Time series" </w:instrText>
      </w:r>
      <w:r w:rsidR="00920021" w:rsidRPr="009974A6">
        <w:rPr>
          <w:rStyle w:val="Hyperlink"/>
          <w:color w:val="auto"/>
          <w:u w:val="none"/>
        </w:rPr>
        <w:fldChar w:fldCharType="separate"/>
      </w:r>
      <w:r w:rsidR="00570874" w:rsidRPr="009974A6">
        <w:rPr>
          <w:rStyle w:val="Hyperlink"/>
          <w:color w:val="auto"/>
          <w:u w:val="none"/>
        </w:rPr>
        <w:t>time series</w:t>
      </w:r>
      <w:r w:rsidR="00920021" w:rsidRPr="009974A6">
        <w:rPr>
          <w:rStyle w:val="Hyperlink"/>
          <w:color w:val="auto"/>
          <w:u w:val="none"/>
        </w:rPr>
        <w:fldChar w:fldCharType="end"/>
      </w:r>
      <w:r w:rsidR="00570874" w:rsidRPr="009974A6">
        <w:t>analysis used in fields such as </w:t>
      </w:r>
      <w:r w:rsidR="00570874" w:rsidRPr="009974A6">
        <w:fldChar w:fldCharType="begin"/>
      </w:r>
      <w:r w:rsidR="00570874" w:rsidRPr="009974A6">
        <w:instrText xml:space="preserve"> HYPERLINK "http://www.wikizero.biz/index.php?q=aHR0cHM6Ly9lbi53aWtpcGVkaWEub3JnL3dpa2kvU2lnbmFsX3Byb2Nlc3Npbmc" \o "Signal processing" </w:instrText>
      </w:r>
      <w:r w:rsidR="00570874" w:rsidRPr="009974A6">
        <w:fldChar w:fldCharType="separate"/>
      </w:r>
      <w:r w:rsidR="00570874" w:rsidRPr="009974A6">
        <w:rPr>
          <w:rStyle w:val="Hyperlink"/>
          <w:color w:val="auto"/>
          <w:u w:val="none"/>
        </w:rPr>
        <w:t>signal processing</w:t>
      </w:r>
      <w:r w:rsidR="00570874" w:rsidRPr="009974A6">
        <w:fldChar w:fldCharType="end"/>
      </w:r>
      <w:r w:rsidR="00570874" w:rsidRPr="009974A6">
        <w:t> and </w:t>
      </w:r>
      <w:hyperlink r:id="rId15" w:tooltip="Econometrics" w:history="1">
        <w:r w:rsidR="00570874" w:rsidRPr="009974A6">
          <w:rPr>
            <w:rStyle w:val="Hyperlink"/>
            <w:color w:val="auto"/>
            <w:u w:val="none"/>
          </w:rPr>
          <w:t>econometrics</w:t>
        </w:r>
      </w:hyperlink>
      <w:r w:rsidR="00570874" w:rsidRPr="009974A6">
        <w:t>. Kalman filters also are one of the main topics in the field of robotic motion planning and control, and they are sometimes included in </w:t>
      </w:r>
      <w:r w:rsidR="00570874" w:rsidRPr="009974A6">
        <w:fldChar w:fldCharType="begin"/>
      </w:r>
      <w:r w:rsidR="00570874" w:rsidRPr="009974A6">
        <w:instrText xml:space="preserve"> HYPERLINK "http://www.wikizero.biz/index.php?q=aHR0cHM6Ly9lbi53aWtpcGVkaWEub3JnL3dpa2kvVHJhamVjdG9yeV9vcHRpbWl6YXRpb24" \o "Trajectory optimization" </w:instrText>
      </w:r>
      <w:r w:rsidR="00570874" w:rsidRPr="009974A6">
        <w:fldChar w:fldCharType="separate"/>
      </w:r>
      <w:r w:rsidR="00570874" w:rsidRPr="009974A6">
        <w:rPr>
          <w:rStyle w:val="Hyperlink"/>
          <w:color w:val="auto"/>
          <w:u w:val="none"/>
        </w:rPr>
        <w:t>trajectory optimization</w:t>
      </w:r>
      <w:r w:rsidR="00570874" w:rsidRPr="009974A6">
        <w:fldChar w:fldCharType="end"/>
      </w:r>
      <w:r w:rsidR="00570874" w:rsidRPr="009974A6">
        <w:t>. </w:t>
      </w:r>
    </w:p>
    <w:p w14:paraId="68A99266" w14:textId="77777777" w:rsidR="00DD6CD2" w:rsidRPr="009974A6" w:rsidRDefault="00DD6CD2" w:rsidP="00920021">
      <w:pPr>
        <w:pStyle w:val="NormalWeb"/>
        <w:shd w:val="clear" w:color="auto" w:fill="FFFFFF"/>
        <w:spacing w:before="120" w:beforeAutospacing="0" w:after="120" w:afterAutospacing="0"/>
      </w:pPr>
    </w:p>
    <w:p w14:paraId="3EF87123" w14:textId="4410C1A9" w:rsidR="00804278" w:rsidRPr="009974A6" w:rsidRDefault="00804278" w:rsidP="00920021">
      <w:pPr>
        <w:rPr>
          <w:b/>
        </w:rPr>
      </w:pPr>
      <w:r w:rsidRPr="009974A6">
        <w:rPr>
          <w:b/>
        </w:rPr>
        <w:t>Code</w:t>
      </w:r>
      <w:r w:rsidR="00995BBC">
        <w:rPr>
          <w:b/>
        </w:rPr>
        <w:br/>
      </w:r>
    </w:p>
    <w:p w14:paraId="5C1933A4" w14:textId="135C996B" w:rsidR="00804278" w:rsidRPr="009974A6" w:rsidRDefault="00804278" w:rsidP="00920021">
      <w:r w:rsidRPr="009974A6">
        <w:rPr>
          <w:noProof/>
        </w:rPr>
        <mc:AlternateContent>
          <mc:Choice Requires="wps">
            <w:drawing>
              <wp:anchor distT="0" distB="0" distL="114300" distR="114300" simplePos="0" relativeHeight="251659264" behindDoc="0" locked="0" layoutInCell="1" allowOverlap="1" wp14:anchorId="4DDEF1F2" wp14:editId="0AB74DE3">
                <wp:simplePos x="0" y="0"/>
                <wp:positionH relativeFrom="margin">
                  <wp:align>right</wp:align>
                </wp:positionH>
                <wp:positionV relativeFrom="paragraph">
                  <wp:posOffset>581660</wp:posOffset>
                </wp:positionV>
                <wp:extent cx="5387340" cy="2331720"/>
                <wp:effectExtent l="0" t="0" r="22860" b="11430"/>
                <wp:wrapNone/>
                <wp:docPr id="2" name="Metin Kutusu 2"/>
                <wp:cNvGraphicFramePr/>
                <a:graphic xmlns:a="http://schemas.openxmlformats.org/drawingml/2006/main">
                  <a:graphicData uri="http://schemas.microsoft.com/office/word/2010/wordprocessingShape">
                    <wps:wsp>
                      <wps:cNvSpPr txBox="1"/>
                      <wps:spPr>
                        <a:xfrm>
                          <a:off x="0" y="0"/>
                          <a:ext cx="5387340" cy="2331720"/>
                        </a:xfrm>
                        <a:prstGeom prst="rect">
                          <a:avLst/>
                        </a:prstGeom>
                        <a:solidFill>
                          <a:schemeClr val="lt1"/>
                        </a:solidFill>
                        <a:ln w="6350">
                          <a:solidFill>
                            <a:prstClr val="black"/>
                          </a:solidFill>
                        </a:ln>
                      </wps:spPr>
                      <wps:txbx>
                        <w:txbxContent>
                          <w:p w14:paraId="606E02A9"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7768F9E3"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from </w:t>
                            </w:r>
                            <w:proofErr w:type="spellStart"/>
                            <w:r w:rsidRPr="0027264A">
                              <w:rPr>
                                <w:rFonts w:ascii="Courier New" w:hAnsi="Courier New" w:cs="Courier New"/>
                                <w:sz w:val="20"/>
                              </w:rPr>
                              <w:t>kalman_filter</w:t>
                            </w:r>
                            <w:proofErr w:type="spellEnd"/>
                            <w:r w:rsidRPr="0027264A">
                              <w:rPr>
                                <w:rFonts w:ascii="Courier New" w:hAnsi="Courier New" w:cs="Courier New"/>
                                <w:sz w:val="20"/>
                              </w:rPr>
                              <w:t xml:space="preserve"> import </w:t>
                            </w:r>
                            <w:proofErr w:type="gramStart"/>
                            <w:r w:rsidRPr="0027264A">
                              <w:rPr>
                                <w:rFonts w:ascii="Courier New" w:hAnsi="Courier New" w:cs="Courier New"/>
                                <w:sz w:val="20"/>
                              </w:rPr>
                              <w:t>predict</w:t>
                            </w:r>
                            <w:proofErr w:type="gramEnd"/>
                          </w:p>
                          <w:p w14:paraId="11477A45" w14:textId="77777777" w:rsidR="00920021" w:rsidRPr="0027264A" w:rsidRDefault="00920021" w:rsidP="00804278">
                            <w:pPr>
                              <w:rPr>
                                <w:rFonts w:ascii="Courier New" w:hAnsi="Courier New" w:cs="Courier New"/>
                                <w:sz w:val="20"/>
                              </w:rPr>
                            </w:pPr>
                          </w:p>
                          <w:p w14:paraId="7E2A65D4"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920021" w:rsidRPr="0027264A" w:rsidRDefault="00920021" w:rsidP="00804278">
                            <w:pPr>
                              <w:rPr>
                                <w:rFonts w:ascii="Courier New" w:hAnsi="Courier New" w:cs="Courier New"/>
                                <w:sz w:val="20"/>
                              </w:rPr>
                            </w:pPr>
                          </w:p>
                          <w:p w14:paraId="583A1F9A"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x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initial state (location and velocity)</w:t>
                            </w:r>
                          </w:p>
                          <w:p w14:paraId="48DB3B33"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P = </w:t>
                            </w:r>
                            <w:proofErr w:type="spellStart"/>
                            <w:proofErr w:type="gramStart"/>
                            <w:r w:rsidRPr="0027264A">
                              <w:rPr>
                                <w:rFonts w:ascii="Courier New" w:hAnsi="Courier New" w:cs="Courier New"/>
                                <w:sz w:val="20"/>
                              </w:rPr>
                              <w:t>np.eye</w:t>
                            </w:r>
                            <w:proofErr w:type="spellEnd"/>
                            <w:r w:rsidRPr="0027264A">
                              <w:rPr>
                                <w:rFonts w:ascii="Courier New" w:hAnsi="Courier New" w:cs="Courier New"/>
                                <w:sz w:val="20"/>
                              </w:rPr>
                              <w:t>(</w:t>
                            </w:r>
                            <w:proofErr w:type="gramEnd"/>
                            <w:r w:rsidRPr="0027264A">
                              <w:rPr>
                                <w:rFonts w:ascii="Courier New" w:hAnsi="Courier New" w:cs="Courier New"/>
                                <w:sz w:val="20"/>
                              </w:rPr>
                              <w:t>2,2)*1000# initial variance</w:t>
                            </w:r>
                          </w:p>
                          <w:p w14:paraId="1D7AEEB8"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u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external motion</w:t>
                            </w:r>
                          </w:p>
                          <w:p w14:paraId="1024BE7F"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F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1.], [0, 1.]]) # next state function</w:t>
                            </w:r>
                          </w:p>
                          <w:p w14:paraId="6CACC3B5"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H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0.]]) # measurement function</w:t>
                            </w:r>
                          </w:p>
                          <w:p w14:paraId="3ADCF216"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R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 measurement variance</w:t>
                            </w:r>
                          </w:p>
                          <w:p w14:paraId="49400F3B" w14:textId="77777777" w:rsidR="00920021" w:rsidRPr="0027264A" w:rsidRDefault="00920021" w:rsidP="00804278">
                            <w:pPr>
                              <w:rPr>
                                <w:rFonts w:ascii="Courier New" w:hAnsi="Courier New" w:cs="Courier New"/>
                                <w:sz w:val="20"/>
                              </w:rPr>
                            </w:pPr>
                          </w:p>
                          <w:p w14:paraId="39953116" w14:textId="77777777" w:rsidR="00920021" w:rsidRPr="0027264A" w:rsidRDefault="00920021" w:rsidP="00804278">
                            <w:pPr>
                              <w:rPr>
                                <w:rFonts w:ascii="Courier New" w:hAnsi="Courier New" w:cs="Courier New"/>
                                <w:sz w:val="20"/>
                              </w:rPr>
                            </w:pPr>
                            <w:proofErr w:type="spellStart"/>
                            <w:r w:rsidRPr="0027264A">
                              <w:rPr>
                                <w:rFonts w:ascii="Courier New" w:hAnsi="Courier New" w:cs="Courier New"/>
                                <w:sz w:val="20"/>
                              </w:rPr>
                              <w:t>for m</w:t>
                            </w:r>
                            <w:proofErr w:type="spellEnd"/>
                            <w:r w:rsidRPr="0027264A">
                              <w:rPr>
                                <w:rFonts w:ascii="Courier New" w:hAnsi="Courier New" w:cs="Courier New"/>
                                <w:sz w:val="20"/>
                              </w:rPr>
                              <w:t xml:space="preserve"> in measurements:</w:t>
                            </w:r>
                          </w:p>
                          <w:p w14:paraId="2B88ECFD"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    print("{:6.4f}</w:t>
                            </w:r>
                            <w:proofErr w:type="gramStart"/>
                            <w:r w:rsidRPr="0027264A">
                              <w:rPr>
                                <w:rFonts w:ascii="Courier New" w:hAnsi="Courier New" w:cs="Courier New"/>
                                <w:sz w:val="20"/>
                              </w:rPr>
                              <w:t>".format</w:t>
                            </w:r>
                            <w:proofErr w:type="gramEnd"/>
                            <w:r w:rsidRPr="0027264A">
                              <w:rPr>
                                <w:rFonts w:ascii="Courier New" w:hAnsi="Courier New" w:cs="Courier New"/>
                                <w:sz w:val="20"/>
                              </w:rPr>
                              <w:t>(*predict(</w:t>
                            </w:r>
                            <w:proofErr w:type="spellStart"/>
                            <w:r w:rsidRPr="0027264A">
                              <w:rPr>
                                <w:rFonts w:ascii="Courier New" w:hAnsi="Courier New" w:cs="Courier New"/>
                                <w:sz w:val="20"/>
                              </w:rPr>
                              <w:t>x,u,m,F,P,R,H</w:t>
                            </w:r>
                            <w:proofErr w:type="spellEnd"/>
                            <w:r w:rsidRPr="0027264A">
                              <w:rPr>
                                <w:rFonts w:ascii="Courier New" w:hAnsi="Courier New" w:cs="Courier New"/>
                                <w:sz w:val="20"/>
                              </w:rPr>
                              <w:t xml:space="preserve">)[0][0]),"\t", </w:t>
                            </w:r>
                            <w:proofErr w:type="spellStart"/>
                            <w:r w:rsidRPr="0027264A">
                              <w:rPr>
                                <w:rFonts w:ascii="Courier New" w:hAnsi="Courier New" w:cs="Courier New"/>
                                <w:sz w:val="20"/>
                              </w:rPr>
                              <w:t>measurements.index</w:t>
                            </w:r>
                            <w:proofErr w:type="spellEnd"/>
                            <w:r w:rsidRPr="0027264A">
                              <w:rPr>
                                <w:rFonts w:ascii="Courier New" w:hAnsi="Courier New" w:cs="Courier New"/>
                                <w:sz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EF1F2" id="_x0000_t202" coordsize="21600,21600" o:spt="202" path="m,l,21600r21600,l21600,xe">
                <v:stroke joinstyle="miter"/>
                <v:path gradientshapeok="t" o:connecttype="rect"/>
              </v:shapetype>
              <v:shape id="Metin Kutusu 2" o:spid="_x0000_s1026" type="#_x0000_t202" style="position:absolute;margin-left:373pt;margin-top:45.8pt;width:424.2pt;height:18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" fillcolor="white [3201]" strokeweight=".5pt">
                <v:textbox>
                  <w:txbxContent>
                    <w:p w14:paraId="606E02A9"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7768F9E3"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from </w:t>
                      </w:r>
                      <w:proofErr w:type="spellStart"/>
                      <w:r w:rsidRPr="0027264A">
                        <w:rPr>
                          <w:rFonts w:ascii="Courier New" w:hAnsi="Courier New" w:cs="Courier New"/>
                          <w:sz w:val="20"/>
                        </w:rPr>
                        <w:t>kalman_filter</w:t>
                      </w:r>
                      <w:proofErr w:type="spellEnd"/>
                      <w:r w:rsidRPr="0027264A">
                        <w:rPr>
                          <w:rFonts w:ascii="Courier New" w:hAnsi="Courier New" w:cs="Courier New"/>
                          <w:sz w:val="20"/>
                        </w:rPr>
                        <w:t xml:space="preserve"> import </w:t>
                      </w:r>
                      <w:proofErr w:type="gramStart"/>
                      <w:r w:rsidRPr="0027264A">
                        <w:rPr>
                          <w:rFonts w:ascii="Courier New" w:hAnsi="Courier New" w:cs="Courier New"/>
                          <w:sz w:val="20"/>
                        </w:rPr>
                        <w:t>predict</w:t>
                      </w:r>
                      <w:proofErr w:type="gramEnd"/>
                    </w:p>
                    <w:p w14:paraId="11477A45" w14:textId="77777777" w:rsidR="00920021" w:rsidRPr="0027264A" w:rsidRDefault="00920021" w:rsidP="00804278">
                      <w:pPr>
                        <w:rPr>
                          <w:rFonts w:ascii="Courier New" w:hAnsi="Courier New" w:cs="Courier New"/>
                          <w:sz w:val="20"/>
                        </w:rPr>
                      </w:pPr>
                    </w:p>
                    <w:p w14:paraId="7E2A65D4"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measurements = [0, 1.1, 1.9, 2.5, 3.7, 4.9, 6]</w:t>
                      </w:r>
                    </w:p>
                    <w:p w14:paraId="3B918222" w14:textId="77777777" w:rsidR="00920021" w:rsidRPr="0027264A" w:rsidRDefault="00920021" w:rsidP="00804278">
                      <w:pPr>
                        <w:rPr>
                          <w:rFonts w:ascii="Courier New" w:hAnsi="Courier New" w:cs="Courier New"/>
                          <w:sz w:val="20"/>
                        </w:rPr>
                      </w:pPr>
                    </w:p>
                    <w:p w14:paraId="583A1F9A"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x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initial state (location and velocity)</w:t>
                      </w:r>
                    </w:p>
                    <w:p w14:paraId="48DB3B33"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P = </w:t>
                      </w:r>
                      <w:proofErr w:type="spellStart"/>
                      <w:proofErr w:type="gramStart"/>
                      <w:r w:rsidRPr="0027264A">
                        <w:rPr>
                          <w:rFonts w:ascii="Courier New" w:hAnsi="Courier New" w:cs="Courier New"/>
                          <w:sz w:val="20"/>
                        </w:rPr>
                        <w:t>np.eye</w:t>
                      </w:r>
                      <w:proofErr w:type="spellEnd"/>
                      <w:r w:rsidRPr="0027264A">
                        <w:rPr>
                          <w:rFonts w:ascii="Courier New" w:hAnsi="Courier New" w:cs="Courier New"/>
                          <w:sz w:val="20"/>
                        </w:rPr>
                        <w:t>(</w:t>
                      </w:r>
                      <w:proofErr w:type="gramEnd"/>
                      <w:r w:rsidRPr="0027264A">
                        <w:rPr>
                          <w:rFonts w:ascii="Courier New" w:hAnsi="Courier New" w:cs="Courier New"/>
                          <w:sz w:val="20"/>
                        </w:rPr>
                        <w:t>2,2)*1000# initial variance</w:t>
                      </w:r>
                    </w:p>
                    <w:p w14:paraId="1D7AEEB8"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u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external motion</w:t>
                      </w:r>
                    </w:p>
                    <w:p w14:paraId="1024BE7F"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F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1.], [0, 1.]]) # next state function</w:t>
                      </w:r>
                    </w:p>
                    <w:p w14:paraId="6CACC3B5"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H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0.]]) # measurement function</w:t>
                      </w:r>
                    </w:p>
                    <w:p w14:paraId="3ADCF216"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R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 measurement variance</w:t>
                      </w:r>
                    </w:p>
                    <w:p w14:paraId="49400F3B" w14:textId="77777777" w:rsidR="00920021" w:rsidRPr="0027264A" w:rsidRDefault="00920021" w:rsidP="00804278">
                      <w:pPr>
                        <w:rPr>
                          <w:rFonts w:ascii="Courier New" w:hAnsi="Courier New" w:cs="Courier New"/>
                          <w:sz w:val="20"/>
                        </w:rPr>
                      </w:pPr>
                    </w:p>
                    <w:p w14:paraId="39953116" w14:textId="77777777" w:rsidR="00920021" w:rsidRPr="0027264A" w:rsidRDefault="00920021" w:rsidP="00804278">
                      <w:pPr>
                        <w:rPr>
                          <w:rFonts w:ascii="Courier New" w:hAnsi="Courier New" w:cs="Courier New"/>
                          <w:sz w:val="20"/>
                        </w:rPr>
                      </w:pPr>
                      <w:proofErr w:type="spellStart"/>
                      <w:r w:rsidRPr="0027264A">
                        <w:rPr>
                          <w:rFonts w:ascii="Courier New" w:hAnsi="Courier New" w:cs="Courier New"/>
                          <w:sz w:val="20"/>
                        </w:rPr>
                        <w:t>for m</w:t>
                      </w:r>
                      <w:proofErr w:type="spellEnd"/>
                      <w:r w:rsidRPr="0027264A">
                        <w:rPr>
                          <w:rFonts w:ascii="Courier New" w:hAnsi="Courier New" w:cs="Courier New"/>
                          <w:sz w:val="20"/>
                        </w:rPr>
                        <w:t xml:space="preserve"> in measurements:</w:t>
                      </w:r>
                    </w:p>
                    <w:p w14:paraId="2B88ECFD" w14:textId="77777777" w:rsidR="00920021" w:rsidRPr="0027264A" w:rsidRDefault="00920021" w:rsidP="00804278">
                      <w:pPr>
                        <w:rPr>
                          <w:rFonts w:ascii="Courier New" w:hAnsi="Courier New" w:cs="Courier New"/>
                          <w:sz w:val="20"/>
                        </w:rPr>
                      </w:pPr>
                      <w:r w:rsidRPr="0027264A">
                        <w:rPr>
                          <w:rFonts w:ascii="Courier New" w:hAnsi="Courier New" w:cs="Courier New"/>
                          <w:sz w:val="20"/>
                        </w:rPr>
                        <w:t xml:space="preserve">    print("{:6.4f}</w:t>
                      </w:r>
                      <w:proofErr w:type="gramStart"/>
                      <w:r w:rsidRPr="0027264A">
                        <w:rPr>
                          <w:rFonts w:ascii="Courier New" w:hAnsi="Courier New" w:cs="Courier New"/>
                          <w:sz w:val="20"/>
                        </w:rPr>
                        <w:t>".format</w:t>
                      </w:r>
                      <w:proofErr w:type="gramEnd"/>
                      <w:r w:rsidRPr="0027264A">
                        <w:rPr>
                          <w:rFonts w:ascii="Courier New" w:hAnsi="Courier New" w:cs="Courier New"/>
                          <w:sz w:val="20"/>
                        </w:rPr>
                        <w:t>(*predict(</w:t>
                      </w:r>
                      <w:proofErr w:type="spellStart"/>
                      <w:r w:rsidRPr="0027264A">
                        <w:rPr>
                          <w:rFonts w:ascii="Courier New" w:hAnsi="Courier New" w:cs="Courier New"/>
                          <w:sz w:val="20"/>
                        </w:rPr>
                        <w:t>x,u,m,F,P,R,H</w:t>
                      </w:r>
                      <w:proofErr w:type="spellEnd"/>
                      <w:r w:rsidRPr="0027264A">
                        <w:rPr>
                          <w:rFonts w:ascii="Courier New" w:hAnsi="Courier New" w:cs="Courier New"/>
                          <w:sz w:val="20"/>
                        </w:rPr>
                        <w:t xml:space="preserve">)[0][0]),"\t", </w:t>
                      </w:r>
                      <w:proofErr w:type="spellStart"/>
                      <w:r w:rsidRPr="0027264A">
                        <w:rPr>
                          <w:rFonts w:ascii="Courier New" w:hAnsi="Courier New" w:cs="Courier New"/>
                          <w:sz w:val="20"/>
                        </w:rPr>
                        <w:t>measurements.index</w:t>
                      </w:r>
                      <w:proofErr w:type="spellEnd"/>
                      <w:r w:rsidRPr="0027264A">
                        <w:rPr>
                          <w:rFonts w:ascii="Courier New" w:hAnsi="Courier New" w:cs="Courier New"/>
                          <w:sz w:val="20"/>
                        </w:rPr>
                        <w:t>(m))</w:t>
                      </w:r>
                    </w:p>
                  </w:txbxContent>
                </v:textbox>
                <w10:wrap anchorx="margin"/>
              </v:shape>
            </w:pict>
          </mc:Fallback>
        </mc:AlternateContent>
      </w:r>
      <w:r w:rsidRPr="009974A6">
        <w:t>Code is written with help of the tutorials [4][5][6] and code below has two essential parts one is generic source function and the other part is the testing part.</w:t>
      </w:r>
    </w:p>
    <w:p w14:paraId="0A4AF3A9" w14:textId="0CF44DE2" w:rsidR="00804278" w:rsidRPr="009974A6" w:rsidRDefault="00804278" w:rsidP="00920021">
      <w:pPr>
        <w:pStyle w:val="NormalWeb"/>
        <w:shd w:val="clear" w:color="auto" w:fill="FFFFFF"/>
        <w:spacing w:before="120" w:beforeAutospacing="0" w:after="120" w:afterAutospacing="0"/>
        <w:rPr>
          <w:color w:val="222222"/>
        </w:rPr>
      </w:pPr>
    </w:p>
    <w:p w14:paraId="1E2BEA26" w14:textId="15C2706D" w:rsidR="00804278" w:rsidRPr="009974A6" w:rsidRDefault="00804278" w:rsidP="00920021">
      <w:pPr>
        <w:pStyle w:val="NormalWeb"/>
        <w:shd w:val="clear" w:color="auto" w:fill="FFFFFF"/>
        <w:spacing w:before="120" w:beforeAutospacing="0" w:after="120" w:afterAutospacing="0"/>
        <w:rPr>
          <w:color w:val="222222"/>
        </w:rPr>
      </w:pPr>
    </w:p>
    <w:p w14:paraId="5F5FB70C" w14:textId="75FE4310" w:rsidR="00804278" w:rsidRPr="009974A6" w:rsidRDefault="00804278" w:rsidP="00920021">
      <w:pPr>
        <w:pStyle w:val="NormalWeb"/>
        <w:shd w:val="clear" w:color="auto" w:fill="FFFFFF"/>
        <w:spacing w:before="120" w:beforeAutospacing="0" w:after="120" w:afterAutospacing="0"/>
        <w:rPr>
          <w:color w:val="222222"/>
        </w:rPr>
      </w:pPr>
    </w:p>
    <w:p w14:paraId="365FB8BF" w14:textId="414D70FD" w:rsidR="00804278" w:rsidRPr="009974A6" w:rsidRDefault="00804278" w:rsidP="00920021">
      <w:pPr>
        <w:pStyle w:val="NormalWeb"/>
        <w:shd w:val="clear" w:color="auto" w:fill="FFFFFF"/>
        <w:spacing w:before="120" w:beforeAutospacing="0" w:after="120" w:afterAutospacing="0"/>
        <w:rPr>
          <w:color w:val="222222"/>
        </w:rPr>
      </w:pPr>
    </w:p>
    <w:p w14:paraId="41E014FD" w14:textId="36940582" w:rsidR="00804278" w:rsidRPr="009974A6" w:rsidRDefault="00804278" w:rsidP="00920021">
      <w:pPr>
        <w:pStyle w:val="NormalWeb"/>
        <w:shd w:val="clear" w:color="auto" w:fill="FFFFFF"/>
        <w:spacing w:before="120" w:beforeAutospacing="0" w:after="120" w:afterAutospacing="0"/>
        <w:rPr>
          <w:color w:val="222222"/>
        </w:rPr>
      </w:pPr>
    </w:p>
    <w:p w14:paraId="18D2E757" w14:textId="033D4131" w:rsidR="00804278" w:rsidRPr="009974A6" w:rsidRDefault="00804278" w:rsidP="00920021">
      <w:pPr>
        <w:pStyle w:val="NormalWeb"/>
        <w:shd w:val="clear" w:color="auto" w:fill="FFFFFF"/>
        <w:spacing w:before="120" w:beforeAutospacing="0" w:after="120" w:afterAutospacing="0"/>
        <w:rPr>
          <w:color w:val="222222"/>
        </w:rPr>
      </w:pPr>
    </w:p>
    <w:p w14:paraId="51017AA5" w14:textId="2FE7D443" w:rsidR="00804278" w:rsidRPr="009974A6" w:rsidRDefault="00804278" w:rsidP="00920021">
      <w:pPr>
        <w:pStyle w:val="NormalWeb"/>
        <w:shd w:val="clear" w:color="auto" w:fill="FFFFFF"/>
        <w:spacing w:before="120" w:beforeAutospacing="0" w:after="120" w:afterAutospacing="0"/>
        <w:rPr>
          <w:color w:val="222222"/>
        </w:rPr>
      </w:pPr>
    </w:p>
    <w:p w14:paraId="4395F30D" w14:textId="29C6F661" w:rsidR="00804278" w:rsidRPr="009974A6" w:rsidRDefault="00804278" w:rsidP="00920021">
      <w:pPr>
        <w:pStyle w:val="NormalWeb"/>
        <w:shd w:val="clear" w:color="auto" w:fill="FFFFFF"/>
        <w:spacing w:before="120" w:beforeAutospacing="0" w:after="120" w:afterAutospacing="0"/>
        <w:rPr>
          <w:color w:val="222222"/>
        </w:rPr>
      </w:pPr>
    </w:p>
    <w:p w14:paraId="3494057C" w14:textId="4D2A45FE" w:rsidR="00804278" w:rsidRPr="009974A6" w:rsidRDefault="00804278" w:rsidP="00920021">
      <w:pPr>
        <w:pStyle w:val="NormalWeb"/>
        <w:shd w:val="clear" w:color="auto" w:fill="FFFFFF"/>
        <w:spacing w:before="120" w:beforeAutospacing="0" w:after="120" w:afterAutospacing="0"/>
        <w:rPr>
          <w:color w:val="222222"/>
        </w:rPr>
      </w:pPr>
    </w:p>
    <w:p w14:paraId="6972492C" w14:textId="6D56F4C0" w:rsidR="00804278" w:rsidRPr="009974A6" w:rsidRDefault="00804278" w:rsidP="00920021">
      <w:pPr>
        <w:pStyle w:val="NormalWeb"/>
        <w:shd w:val="clear" w:color="auto" w:fill="FFFFFF"/>
        <w:spacing w:before="120" w:beforeAutospacing="0" w:after="120" w:afterAutospacing="0"/>
        <w:rPr>
          <w:color w:val="222222"/>
        </w:rPr>
      </w:pPr>
    </w:p>
    <w:p w14:paraId="0032EDA3" w14:textId="3CD326E2" w:rsidR="00804278" w:rsidRPr="009974A6" w:rsidRDefault="00804278" w:rsidP="00920021">
      <w:pPr>
        <w:pStyle w:val="NormalWeb"/>
        <w:shd w:val="clear" w:color="auto" w:fill="FFFFFF"/>
        <w:spacing w:before="120" w:beforeAutospacing="0" w:after="120" w:afterAutospacing="0"/>
        <w:rPr>
          <w:color w:val="222222"/>
        </w:rPr>
      </w:pPr>
    </w:p>
    <w:p w14:paraId="0B878D70" w14:textId="6ACF633B" w:rsidR="00804278" w:rsidRPr="009974A6" w:rsidRDefault="00804278" w:rsidP="00920021">
      <w:pPr>
        <w:pStyle w:val="NormalWeb"/>
        <w:shd w:val="clear" w:color="auto" w:fill="FFFFFF"/>
        <w:spacing w:before="120" w:beforeAutospacing="0" w:after="120" w:afterAutospacing="0"/>
        <w:rPr>
          <w:color w:val="222222"/>
        </w:rPr>
      </w:pPr>
    </w:p>
    <w:p w14:paraId="311EAD25" w14:textId="00E52EB3" w:rsidR="00920021" w:rsidRPr="009974A6" w:rsidRDefault="00920021" w:rsidP="00920021">
      <w:pPr>
        <w:pStyle w:val="NormalWeb"/>
        <w:shd w:val="clear" w:color="auto" w:fill="FFFFFF"/>
        <w:spacing w:before="120" w:beforeAutospacing="0" w:after="120" w:afterAutospacing="0"/>
        <w:rPr>
          <w:color w:val="222222"/>
        </w:rPr>
      </w:pPr>
    </w:p>
    <w:p w14:paraId="2A97E855" w14:textId="20B8E098" w:rsidR="00804278" w:rsidRPr="009974A6" w:rsidRDefault="00804278" w:rsidP="00920021">
      <w:pPr>
        <w:pStyle w:val="NormalWeb"/>
        <w:shd w:val="clear" w:color="auto" w:fill="FFFFFF"/>
        <w:spacing w:before="120" w:beforeAutospacing="0" w:after="120" w:afterAutospacing="0"/>
        <w:rPr>
          <w:color w:val="222222"/>
        </w:rPr>
      </w:pPr>
    </w:p>
    <w:p w14:paraId="6F8CE748" w14:textId="5DFED134" w:rsidR="00804278" w:rsidRPr="009974A6" w:rsidRDefault="00AC196B" w:rsidP="00920021">
      <w:pPr>
        <w:pStyle w:val="NormalWeb"/>
        <w:shd w:val="clear" w:color="auto" w:fill="FFFFFF"/>
        <w:spacing w:before="120" w:beforeAutospacing="0" w:after="120" w:afterAutospacing="0"/>
        <w:rPr>
          <w:color w:val="222222"/>
        </w:rPr>
      </w:pPr>
      <w:r w:rsidRPr="009974A6">
        <w:rPr>
          <w:noProof/>
        </w:rPr>
        <w:lastRenderedPageBreak/>
        <mc:AlternateContent>
          <mc:Choice Requires="wps">
            <w:drawing>
              <wp:anchor distT="0" distB="0" distL="114300" distR="114300" simplePos="0" relativeHeight="251673600" behindDoc="0" locked="0" layoutInCell="1" allowOverlap="1" wp14:anchorId="13ACA30B" wp14:editId="42E006BC">
                <wp:simplePos x="0" y="0"/>
                <wp:positionH relativeFrom="margin">
                  <wp:align>right</wp:align>
                </wp:positionH>
                <wp:positionV relativeFrom="paragraph">
                  <wp:posOffset>-158115</wp:posOffset>
                </wp:positionV>
                <wp:extent cx="5372100" cy="5448300"/>
                <wp:effectExtent l="0" t="0" r="19050" b="19050"/>
                <wp:wrapNone/>
                <wp:docPr id="1" name="Metin Kutusu 1"/>
                <wp:cNvGraphicFramePr/>
                <a:graphic xmlns:a="http://schemas.openxmlformats.org/drawingml/2006/main">
                  <a:graphicData uri="http://schemas.microsoft.com/office/word/2010/wordprocessingShape">
                    <wps:wsp>
                      <wps:cNvSpPr txBox="1"/>
                      <wps:spPr>
                        <a:xfrm>
                          <a:off x="0" y="0"/>
                          <a:ext cx="5372100" cy="5448300"/>
                        </a:xfrm>
                        <a:prstGeom prst="rect">
                          <a:avLst/>
                        </a:prstGeom>
                        <a:solidFill>
                          <a:schemeClr val="lt1"/>
                        </a:solidFill>
                        <a:ln w="6350">
                          <a:solidFill>
                            <a:prstClr val="black"/>
                          </a:solidFill>
                        </a:ln>
                      </wps:spPr>
                      <wps:txbx>
                        <w:txbxContent>
                          <w:p w14:paraId="472E8A20"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5F75BFE5" w14:textId="77777777" w:rsidR="00920021" w:rsidRPr="0027264A" w:rsidRDefault="00920021" w:rsidP="00AC196B">
                            <w:pPr>
                              <w:rPr>
                                <w:rFonts w:ascii="Courier New" w:hAnsi="Courier New" w:cs="Courier New"/>
                                <w:sz w:val="20"/>
                              </w:rPr>
                            </w:pPr>
                          </w:p>
                          <w:p w14:paraId="434F9EF7"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#x: initial state</w:t>
                            </w:r>
                          </w:p>
                          <w:p w14:paraId="60923D5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#z: measurement</w:t>
                            </w:r>
                          </w:p>
                          <w:p w14:paraId="27A80F95"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def </w:t>
                            </w:r>
                            <w:proofErr w:type="gramStart"/>
                            <w:r w:rsidRPr="0027264A">
                              <w:rPr>
                                <w:rFonts w:ascii="Courier New" w:hAnsi="Courier New" w:cs="Courier New"/>
                                <w:sz w:val="20"/>
                              </w:rPr>
                              <w:t>predict(</w:t>
                            </w:r>
                            <w:proofErr w:type="gramEnd"/>
                            <w:r w:rsidRPr="0027264A">
                              <w:rPr>
                                <w:rFonts w:ascii="Courier New" w:hAnsi="Courier New" w:cs="Courier New"/>
                                <w:sz w:val="20"/>
                              </w:rPr>
                              <w:t>x, u, z, F, P, R, H=None, Q=None):</w:t>
                            </w:r>
                          </w:p>
                          <w:p w14:paraId="58ADF219" w14:textId="77777777" w:rsidR="00920021" w:rsidRPr="0027264A" w:rsidRDefault="00920021" w:rsidP="00AC196B">
                            <w:pPr>
                              <w:rPr>
                                <w:rFonts w:ascii="Courier New" w:hAnsi="Courier New" w:cs="Courier New"/>
                                <w:sz w:val="20"/>
                              </w:rPr>
                            </w:pPr>
                          </w:p>
                          <w:p w14:paraId="242D976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i_p</w:t>
                            </w:r>
                            <w:proofErr w:type="spellEnd"/>
                            <w:r w:rsidRPr="0027264A">
                              <w:rPr>
                                <w:rFonts w:ascii="Courier New" w:hAnsi="Courier New" w:cs="Courier New"/>
                                <w:sz w:val="20"/>
                              </w:rPr>
                              <w:t>=</w:t>
                            </w:r>
                            <w:proofErr w:type="spellStart"/>
                            <w:r w:rsidRPr="0027264A">
                              <w:rPr>
                                <w:rFonts w:ascii="Courier New" w:hAnsi="Courier New" w:cs="Courier New"/>
                                <w:sz w:val="20"/>
                              </w:rPr>
                              <w:t>np.eye</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3A638053"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H=</w:t>
                            </w:r>
                            <w:proofErr w:type="spellStart"/>
                            <w:r w:rsidRPr="0027264A">
                              <w:rPr>
                                <w:rFonts w:ascii="Courier New" w:hAnsi="Courier New" w:cs="Courier New"/>
                                <w:sz w:val="20"/>
                              </w:rPr>
                              <w:t>np.ones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x.shape</w:t>
                            </w:r>
                            <w:proofErr w:type="spellEnd"/>
                            <w:proofErr w:type="gramEnd"/>
                            <w:r w:rsidRPr="0027264A">
                              <w:rPr>
                                <w:rFonts w:ascii="Courier New" w:hAnsi="Courier New" w:cs="Courier New"/>
                                <w:sz w:val="20"/>
                              </w:rPr>
                              <w:t>)</w:t>
                            </w:r>
                          </w:p>
                          <w:p w14:paraId="7E2ED11A"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Q=</w:t>
                            </w:r>
                            <w:proofErr w:type="spellStart"/>
                            <w:r w:rsidRPr="0027264A">
                              <w:rPr>
                                <w:rFonts w:ascii="Courier New" w:hAnsi="Courier New" w:cs="Courier New"/>
                                <w:sz w:val="20"/>
                              </w:rPr>
                              <w:t>np.zeros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04617B8A" w14:textId="77777777" w:rsidR="00920021" w:rsidRPr="0027264A" w:rsidRDefault="00920021" w:rsidP="00AC196B">
                            <w:pPr>
                              <w:rPr>
                                <w:rFonts w:ascii="Courier New" w:hAnsi="Courier New" w:cs="Courier New"/>
                                <w:sz w:val="20"/>
                              </w:rPr>
                            </w:pPr>
                          </w:p>
                          <w:p w14:paraId="2ACD06A5"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(F, x), u)</w:t>
                            </w:r>
                          </w:p>
                          <w:p w14:paraId="7BE8BFE6"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P=</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(F, P), </w:t>
                            </w:r>
                            <w:proofErr w:type="spellStart"/>
                            <w:r w:rsidRPr="0027264A">
                              <w:rPr>
                                <w:rFonts w:ascii="Courier New" w:hAnsi="Courier New" w:cs="Courier New"/>
                                <w:sz w:val="20"/>
                              </w:rPr>
                              <w:t>F.transpose</w:t>
                            </w:r>
                            <w:proofErr w:type="spellEnd"/>
                            <w:r w:rsidRPr="0027264A">
                              <w:rPr>
                                <w:rFonts w:ascii="Courier New" w:hAnsi="Courier New" w:cs="Courier New"/>
                                <w:sz w:val="20"/>
                              </w:rPr>
                              <w:t>())+Q</w:t>
                            </w:r>
                          </w:p>
                          <w:p w14:paraId="2B16C3AE" w14:textId="77777777" w:rsidR="00920021" w:rsidRPr="0027264A" w:rsidRDefault="00920021" w:rsidP="00AC196B">
                            <w:pPr>
                              <w:rPr>
                                <w:rFonts w:ascii="Courier New" w:hAnsi="Courier New" w:cs="Courier New"/>
                                <w:sz w:val="20"/>
                              </w:rPr>
                            </w:pPr>
                          </w:p>
                          <w:p w14:paraId="235DBE0F"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(H, </w:t>
                            </w:r>
                            <w:proofErr w:type="spellStart"/>
                            <w:r w:rsidRPr="0027264A">
                              <w:rPr>
                                <w:rFonts w:ascii="Courier New" w:hAnsi="Courier New" w:cs="Courier New"/>
                                <w:sz w:val="20"/>
                              </w:rPr>
                              <w:t>x_n</w:t>
                            </w:r>
                            <w:proofErr w:type="spellEnd"/>
                            <w:r w:rsidRPr="0027264A">
                              <w:rPr>
                                <w:rFonts w:ascii="Courier New" w:hAnsi="Courier New" w:cs="Courier New"/>
                                <w:sz w:val="20"/>
                              </w:rPr>
                              <w:t>)</w:t>
                            </w:r>
                          </w:p>
                          <w:p w14:paraId="64E2FCD3"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np.subtract</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z,z_n</w:t>
                            </w:r>
                            <w:proofErr w:type="spellEnd"/>
                            <w:r w:rsidRPr="0027264A">
                              <w:rPr>
                                <w:rFonts w:ascii="Courier New" w:hAnsi="Courier New" w:cs="Courier New"/>
                                <w:sz w:val="20"/>
                              </w:rPr>
                              <w:t>)</w:t>
                            </w:r>
                          </w:p>
                          <w:p w14:paraId="730A27A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h_t</w:t>
                            </w:r>
                            <w:proofErr w:type="spellEnd"/>
                            <w:r w:rsidRPr="0027264A">
                              <w:rPr>
                                <w:rFonts w:ascii="Courier New" w:hAnsi="Courier New" w:cs="Courier New"/>
                                <w:sz w:val="20"/>
                              </w:rPr>
                              <w:t>=</w:t>
                            </w:r>
                            <w:proofErr w:type="spellStart"/>
                            <w:r w:rsidRPr="0027264A">
                              <w:rPr>
                                <w:rFonts w:ascii="Courier New" w:hAnsi="Courier New" w:cs="Courier New"/>
                                <w:sz w:val="20"/>
                              </w:rPr>
                              <w:t>H.transpose</w:t>
                            </w:r>
                            <w:proofErr w:type="spellEnd"/>
                            <w:r w:rsidRPr="0027264A">
                              <w:rPr>
                                <w:rFonts w:ascii="Courier New" w:hAnsi="Courier New" w:cs="Courier New"/>
                                <w:sz w:val="20"/>
                              </w:rPr>
                              <w:t>()</w:t>
                            </w:r>
                          </w:p>
                          <w:p w14:paraId="679F4ACA"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Knum</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(P, </w:t>
                            </w:r>
                            <w:proofErr w:type="spellStart"/>
                            <w:r w:rsidRPr="0027264A">
                              <w:rPr>
                                <w:rFonts w:ascii="Courier New" w:hAnsi="Courier New" w:cs="Courier New"/>
                                <w:sz w:val="20"/>
                              </w:rPr>
                              <w:t>h_t</w:t>
                            </w:r>
                            <w:proofErr w:type="spellEnd"/>
                            <w:r w:rsidRPr="0027264A">
                              <w:rPr>
                                <w:rFonts w:ascii="Courier New" w:hAnsi="Courier New" w:cs="Courier New"/>
                                <w:sz w:val="20"/>
                              </w:rPr>
                              <w:t>)</w:t>
                            </w:r>
                          </w:p>
                          <w:p w14:paraId="6505189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Kden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(H, P), </w:t>
                            </w:r>
                            <w:proofErr w:type="spellStart"/>
                            <w:r w:rsidRPr="0027264A">
                              <w:rPr>
                                <w:rFonts w:ascii="Courier New" w:hAnsi="Courier New" w:cs="Courier New"/>
                                <w:sz w:val="20"/>
                              </w:rPr>
                              <w:t>h_t</w:t>
                            </w:r>
                            <w:proofErr w:type="spellEnd"/>
                            <w:r w:rsidRPr="0027264A">
                              <w:rPr>
                                <w:rFonts w:ascii="Courier New" w:hAnsi="Courier New" w:cs="Courier New"/>
                                <w:sz w:val="20"/>
                              </w:rPr>
                              <w:t>),R)</w:t>
                            </w:r>
                          </w:p>
                          <w:p w14:paraId="0F8D9108"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K=</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Knum,np.linalg.inv</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Kden</w:t>
                            </w:r>
                            <w:proofErr w:type="spellEnd"/>
                            <w:r w:rsidRPr="0027264A">
                              <w:rPr>
                                <w:rFonts w:ascii="Courier New" w:hAnsi="Courier New" w:cs="Courier New"/>
                                <w:sz w:val="20"/>
                              </w:rPr>
                              <w:t>))</w:t>
                            </w:r>
                          </w:p>
                          <w:p w14:paraId="4501A584" w14:textId="77777777" w:rsidR="00920021" w:rsidRPr="0027264A" w:rsidRDefault="00920021" w:rsidP="00AC196B">
                            <w:pPr>
                              <w:rPr>
                                <w:rFonts w:ascii="Courier New" w:hAnsi="Courier New" w:cs="Courier New"/>
                                <w:sz w:val="20"/>
                              </w:rPr>
                            </w:pPr>
                          </w:p>
                          <w:p w14:paraId="6B3788F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(K,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
                          <w:p w14:paraId="1A437DA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np.subtract</w:t>
                            </w:r>
                            <w:proofErr w:type="spellEnd"/>
                            <w:r w:rsidRPr="0027264A">
                              <w:rPr>
                                <w:rFonts w:ascii="Courier New" w:hAnsi="Courier New" w:cs="Courier New"/>
                                <w:sz w:val="20"/>
                              </w:rPr>
                              <w:t>(</w:t>
                            </w:r>
                            <w:proofErr w:type="spellStart"/>
                            <w:r w:rsidRPr="0027264A">
                              <w:rPr>
                                <w:rFonts w:ascii="Courier New" w:hAnsi="Courier New" w:cs="Courier New"/>
                                <w:sz w:val="20"/>
                              </w:rPr>
                              <w:t>i_p</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(K,H)),P)</w:t>
                            </w:r>
                          </w:p>
                          <w:p w14:paraId="2A3886E0" w14:textId="77777777" w:rsidR="00920021" w:rsidRPr="0027264A" w:rsidRDefault="00920021" w:rsidP="00AC196B">
                            <w:pPr>
                              <w:rPr>
                                <w:rFonts w:ascii="Courier New" w:hAnsi="Courier New" w:cs="Courier New"/>
                                <w:sz w:val="20"/>
                              </w:rPr>
                            </w:pPr>
                          </w:p>
                          <w:p w14:paraId="559B07FB" w14:textId="77777777" w:rsidR="00920021" w:rsidRPr="0027264A" w:rsidRDefault="00920021" w:rsidP="00AC196B">
                            <w:pPr>
                              <w:rPr>
                                <w:rFonts w:ascii="Courier New" w:hAnsi="Courier New" w:cs="Courier New"/>
                                <w:sz w:val="20"/>
                              </w:rPr>
                            </w:pPr>
                          </w:p>
                          <w:p w14:paraId="378E0266"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return </w:t>
                            </w:r>
                            <w:proofErr w:type="spellStart"/>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CA30B" id="Metin Kutusu 1" o:spid="_x0000_s1027" type="#_x0000_t202" style="position:absolute;margin-left:371.8pt;margin-top:-12.45pt;width:423pt;height:42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" fillcolor="white [3201]" strokeweight=".5pt">
                <v:textbox>
                  <w:txbxContent>
                    <w:p w14:paraId="472E8A20"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5F75BFE5" w14:textId="77777777" w:rsidR="00920021" w:rsidRPr="0027264A" w:rsidRDefault="00920021" w:rsidP="00AC196B">
                      <w:pPr>
                        <w:rPr>
                          <w:rFonts w:ascii="Courier New" w:hAnsi="Courier New" w:cs="Courier New"/>
                          <w:sz w:val="20"/>
                        </w:rPr>
                      </w:pPr>
                    </w:p>
                    <w:p w14:paraId="434F9EF7"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#x: initial state</w:t>
                      </w:r>
                    </w:p>
                    <w:p w14:paraId="60923D5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#u: external input</w:t>
                      </w:r>
                    </w:p>
                    <w:p w14:paraId="6548747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#z: measurement</w:t>
                      </w:r>
                    </w:p>
                    <w:p w14:paraId="27A80F95"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#F: next state matrix</w:t>
                      </w:r>
                    </w:p>
                    <w:p w14:paraId="756A9C9F"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#P: initial variance</w:t>
                      </w:r>
                    </w:p>
                    <w:p w14:paraId="16076345"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#R: Measurement variance</w:t>
                      </w:r>
                    </w:p>
                    <w:p w14:paraId="347809EF"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#H: Measurement function matrix</w:t>
                      </w:r>
                    </w:p>
                    <w:p w14:paraId="7C21F4AE"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#Q: Process variance</w:t>
                      </w:r>
                    </w:p>
                    <w:p w14:paraId="3DB4B5C4"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def </w:t>
                      </w:r>
                      <w:proofErr w:type="gramStart"/>
                      <w:r w:rsidRPr="0027264A">
                        <w:rPr>
                          <w:rFonts w:ascii="Courier New" w:hAnsi="Courier New" w:cs="Courier New"/>
                          <w:sz w:val="20"/>
                        </w:rPr>
                        <w:t>predict(</w:t>
                      </w:r>
                      <w:proofErr w:type="gramEnd"/>
                      <w:r w:rsidRPr="0027264A">
                        <w:rPr>
                          <w:rFonts w:ascii="Courier New" w:hAnsi="Courier New" w:cs="Courier New"/>
                          <w:sz w:val="20"/>
                        </w:rPr>
                        <w:t>x, u, z, F, P, R, H=None, Q=None):</w:t>
                      </w:r>
                    </w:p>
                    <w:p w14:paraId="58ADF219" w14:textId="77777777" w:rsidR="00920021" w:rsidRPr="0027264A" w:rsidRDefault="00920021" w:rsidP="00AC196B">
                      <w:pPr>
                        <w:rPr>
                          <w:rFonts w:ascii="Courier New" w:hAnsi="Courier New" w:cs="Courier New"/>
                          <w:sz w:val="20"/>
                        </w:rPr>
                      </w:pPr>
                    </w:p>
                    <w:p w14:paraId="242D976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#INITIALIZATION</w:t>
                      </w:r>
                    </w:p>
                    <w:p w14:paraId="0415261B"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i_p</w:t>
                      </w:r>
                      <w:proofErr w:type="spellEnd"/>
                      <w:r w:rsidRPr="0027264A">
                        <w:rPr>
                          <w:rFonts w:ascii="Courier New" w:hAnsi="Courier New" w:cs="Courier New"/>
                          <w:sz w:val="20"/>
                        </w:rPr>
                        <w:t>=</w:t>
                      </w:r>
                      <w:proofErr w:type="spellStart"/>
                      <w:r w:rsidRPr="0027264A">
                        <w:rPr>
                          <w:rFonts w:ascii="Courier New" w:hAnsi="Courier New" w:cs="Courier New"/>
                          <w:sz w:val="20"/>
                        </w:rPr>
                        <w:t>np.eye</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3A638053"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if H is None:</w:t>
                      </w:r>
                    </w:p>
                    <w:p w14:paraId="163EB19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H=</w:t>
                      </w:r>
                      <w:proofErr w:type="spellStart"/>
                      <w:r w:rsidRPr="0027264A">
                        <w:rPr>
                          <w:rFonts w:ascii="Courier New" w:hAnsi="Courier New" w:cs="Courier New"/>
                          <w:sz w:val="20"/>
                        </w:rPr>
                        <w:t>np.ones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x.shape</w:t>
                      </w:r>
                      <w:proofErr w:type="spellEnd"/>
                      <w:proofErr w:type="gramEnd"/>
                      <w:r w:rsidRPr="0027264A">
                        <w:rPr>
                          <w:rFonts w:ascii="Courier New" w:hAnsi="Courier New" w:cs="Courier New"/>
                          <w:sz w:val="20"/>
                        </w:rPr>
                        <w:t>)</w:t>
                      </w:r>
                    </w:p>
                    <w:p w14:paraId="7E2ED11A"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if Q is None:</w:t>
                      </w:r>
                    </w:p>
                    <w:p w14:paraId="6518D2F2"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Q=</w:t>
                      </w:r>
                      <w:proofErr w:type="spellStart"/>
                      <w:r w:rsidRPr="0027264A">
                        <w:rPr>
                          <w:rFonts w:ascii="Courier New" w:hAnsi="Courier New" w:cs="Courier New"/>
                          <w:sz w:val="20"/>
                        </w:rPr>
                        <w:t>np.zeros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04617B8A" w14:textId="77777777" w:rsidR="00920021" w:rsidRPr="0027264A" w:rsidRDefault="00920021" w:rsidP="00AC196B">
                      <w:pPr>
                        <w:rPr>
                          <w:rFonts w:ascii="Courier New" w:hAnsi="Courier New" w:cs="Courier New"/>
                          <w:sz w:val="20"/>
                        </w:rPr>
                      </w:pPr>
                    </w:p>
                    <w:p w14:paraId="2ACD06A5"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#PREDICTION</w:t>
                      </w:r>
                    </w:p>
                    <w:p w14:paraId="1684B38C"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(F, x), u)</w:t>
                      </w:r>
                    </w:p>
                    <w:p w14:paraId="7BE8BFE6"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P=</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(F, P), </w:t>
                      </w:r>
                      <w:proofErr w:type="spellStart"/>
                      <w:r w:rsidRPr="0027264A">
                        <w:rPr>
                          <w:rFonts w:ascii="Courier New" w:hAnsi="Courier New" w:cs="Courier New"/>
                          <w:sz w:val="20"/>
                        </w:rPr>
                        <w:t>F.transpose</w:t>
                      </w:r>
                      <w:proofErr w:type="spellEnd"/>
                      <w:r w:rsidRPr="0027264A">
                        <w:rPr>
                          <w:rFonts w:ascii="Courier New" w:hAnsi="Courier New" w:cs="Courier New"/>
                          <w:sz w:val="20"/>
                        </w:rPr>
                        <w:t>())+Q</w:t>
                      </w:r>
                    </w:p>
                    <w:p w14:paraId="2B16C3AE" w14:textId="77777777" w:rsidR="00920021" w:rsidRPr="0027264A" w:rsidRDefault="00920021" w:rsidP="00AC196B">
                      <w:pPr>
                        <w:rPr>
                          <w:rFonts w:ascii="Courier New" w:hAnsi="Courier New" w:cs="Courier New"/>
                          <w:sz w:val="20"/>
                        </w:rPr>
                      </w:pPr>
                    </w:p>
                    <w:p w14:paraId="235DBE0F"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#MEASUREMENTS</w:t>
                      </w:r>
                    </w:p>
                    <w:p w14:paraId="5E5102BD"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(H, </w:t>
                      </w:r>
                      <w:proofErr w:type="spellStart"/>
                      <w:r w:rsidRPr="0027264A">
                        <w:rPr>
                          <w:rFonts w:ascii="Courier New" w:hAnsi="Courier New" w:cs="Courier New"/>
                          <w:sz w:val="20"/>
                        </w:rPr>
                        <w:t>x_n</w:t>
                      </w:r>
                      <w:proofErr w:type="spellEnd"/>
                      <w:r w:rsidRPr="0027264A">
                        <w:rPr>
                          <w:rFonts w:ascii="Courier New" w:hAnsi="Courier New" w:cs="Courier New"/>
                          <w:sz w:val="20"/>
                        </w:rPr>
                        <w:t>)</w:t>
                      </w:r>
                    </w:p>
                    <w:p w14:paraId="64E2FCD3"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np.subtract</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z,z_n</w:t>
                      </w:r>
                      <w:proofErr w:type="spellEnd"/>
                      <w:r w:rsidRPr="0027264A">
                        <w:rPr>
                          <w:rFonts w:ascii="Courier New" w:hAnsi="Courier New" w:cs="Courier New"/>
                          <w:sz w:val="20"/>
                        </w:rPr>
                        <w:t>)</w:t>
                      </w:r>
                    </w:p>
                    <w:p w14:paraId="730A27A1"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h_t</w:t>
                      </w:r>
                      <w:proofErr w:type="spellEnd"/>
                      <w:r w:rsidRPr="0027264A">
                        <w:rPr>
                          <w:rFonts w:ascii="Courier New" w:hAnsi="Courier New" w:cs="Courier New"/>
                          <w:sz w:val="20"/>
                        </w:rPr>
                        <w:t>=</w:t>
                      </w:r>
                      <w:proofErr w:type="spellStart"/>
                      <w:r w:rsidRPr="0027264A">
                        <w:rPr>
                          <w:rFonts w:ascii="Courier New" w:hAnsi="Courier New" w:cs="Courier New"/>
                          <w:sz w:val="20"/>
                        </w:rPr>
                        <w:t>H.transpose</w:t>
                      </w:r>
                      <w:proofErr w:type="spellEnd"/>
                      <w:r w:rsidRPr="0027264A">
                        <w:rPr>
                          <w:rFonts w:ascii="Courier New" w:hAnsi="Courier New" w:cs="Courier New"/>
                          <w:sz w:val="20"/>
                        </w:rPr>
                        <w:t>()</w:t>
                      </w:r>
                    </w:p>
                    <w:p w14:paraId="679F4ACA"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Knum</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(P, </w:t>
                      </w:r>
                      <w:proofErr w:type="spellStart"/>
                      <w:r w:rsidRPr="0027264A">
                        <w:rPr>
                          <w:rFonts w:ascii="Courier New" w:hAnsi="Courier New" w:cs="Courier New"/>
                          <w:sz w:val="20"/>
                        </w:rPr>
                        <w:t>h_t</w:t>
                      </w:r>
                      <w:proofErr w:type="spellEnd"/>
                      <w:r w:rsidRPr="0027264A">
                        <w:rPr>
                          <w:rFonts w:ascii="Courier New" w:hAnsi="Courier New" w:cs="Courier New"/>
                          <w:sz w:val="20"/>
                        </w:rPr>
                        <w:t>)</w:t>
                      </w:r>
                    </w:p>
                    <w:p w14:paraId="6505189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Kden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(H, P), </w:t>
                      </w:r>
                      <w:proofErr w:type="spellStart"/>
                      <w:r w:rsidRPr="0027264A">
                        <w:rPr>
                          <w:rFonts w:ascii="Courier New" w:hAnsi="Courier New" w:cs="Courier New"/>
                          <w:sz w:val="20"/>
                        </w:rPr>
                        <w:t>h_t</w:t>
                      </w:r>
                      <w:proofErr w:type="spellEnd"/>
                      <w:r w:rsidRPr="0027264A">
                        <w:rPr>
                          <w:rFonts w:ascii="Courier New" w:hAnsi="Courier New" w:cs="Courier New"/>
                          <w:sz w:val="20"/>
                        </w:rPr>
                        <w:t>),R)</w:t>
                      </w:r>
                    </w:p>
                    <w:p w14:paraId="0F8D9108"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K=</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Knum,np.linalg.inv</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Kden</w:t>
                      </w:r>
                      <w:proofErr w:type="spellEnd"/>
                      <w:r w:rsidRPr="0027264A">
                        <w:rPr>
                          <w:rFonts w:ascii="Courier New" w:hAnsi="Courier New" w:cs="Courier New"/>
                          <w:sz w:val="20"/>
                        </w:rPr>
                        <w:t>))</w:t>
                      </w:r>
                    </w:p>
                    <w:p w14:paraId="4501A584" w14:textId="77777777" w:rsidR="00920021" w:rsidRPr="0027264A" w:rsidRDefault="00920021" w:rsidP="00AC196B">
                      <w:pPr>
                        <w:rPr>
                          <w:rFonts w:ascii="Courier New" w:hAnsi="Courier New" w:cs="Courier New"/>
                          <w:sz w:val="20"/>
                        </w:rPr>
                      </w:pPr>
                    </w:p>
                    <w:p w14:paraId="6B3788F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#UPDATE</w:t>
                      </w:r>
                    </w:p>
                    <w:p w14:paraId="4C8EB85C"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(K,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
                    <w:p w14:paraId="1A437DA9"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np.subtract</w:t>
                      </w:r>
                      <w:proofErr w:type="spellEnd"/>
                      <w:r w:rsidRPr="0027264A">
                        <w:rPr>
                          <w:rFonts w:ascii="Courier New" w:hAnsi="Courier New" w:cs="Courier New"/>
                          <w:sz w:val="20"/>
                        </w:rPr>
                        <w:t>(</w:t>
                      </w:r>
                      <w:proofErr w:type="spellStart"/>
                      <w:r w:rsidRPr="0027264A">
                        <w:rPr>
                          <w:rFonts w:ascii="Courier New" w:hAnsi="Courier New" w:cs="Courier New"/>
                          <w:sz w:val="20"/>
                        </w:rPr>
                        <w:t>i_p</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(K,H)),P)</w:t>
                      </w:r>
                    </w:p>
                    <w:p w14:paraId="2A3886E0" w14:textId="77777777" w:rsidR="00920021" w:rsidRPr="0027264A" w:rsidRDefault="00920021" w:rsidP="00AC196B">
                      <w:pPr>
                        <w:rPr>
                          <w:rFonts w:ascii="Courier New" w:hAnsi="Courier New" w:cs="Courier New"/>
                          <w:sz w:val="20"/>
                        </w:rPr>
                      </w:pPr>
                    </w:p>
                    <w:p w14:paraId="559B07FB" w14:textId="77777777" w:rsidR="00920021" w:rsidRPr="0027264A" w:rsidRDefault="00920021" w:rsidP="00AC196B">
                      <w:pPr>
                        <w:rPr>
                          <w:rFonts w:ascii="Courier New" w:hAnsi="Courier New" w:cs="Courier New"/>
                          <w:sz w:val="20"/>
                        </w:rPr>
                      </w:pPr>
                    </w:p>
                    <w:p w14:paraId="378E0266" w14:textId="77777777" w:rsidR="00920021" w:rsidRPr="0027264A" w:rsidRDefault="00920021" w:rsidP="00AC196B">
                      <w:pPr>
                        <w:rPr>
                          <w:rFonts w:ascii="Courier New" w:hAnsi="Courier New" w:cs="Courier New"/>
                          <w:sz w:val="20"/>
                        </w:rPr>
                      </w:pPr>
                      <w:r w:rsidRPr="0027264A">
                        <w:rPr>
                          <w:rFonts w:ascii="Courier New" w:hAnsi="Courier New" w:cs="Courier New"/>
                          <w:sz w:val="20"/>
                        </w:rPr>
                        <w:t xml:space="preserve">    return </w:t>
                      </w:r>
                      <w:proofErr w:type="spellStart"/>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p>
                  </w:txbxContent>
                </v:textbox>
                <w10:wrap anchorx="margin"/>
              </v:shape>
            </w:pict>
          </mc:Fallback>
        </mc:AlternateContent>
      </w:r>
    </w:p>
    <w:p w14:paraId="3F62F4AB" w14:textId="52510F0C" w:rsidR="00AC196B" w:rsidRPr="009974A6" w:rsidRDefault="00AC196B" w:rsidP="00920021">
      <w:pPr>
        <w:pStyle w:val="NormalWeb"/>
        <w:shd w:val="clear" w:color="auto" w:fill="FFFFFF"/>
        <w:spacing w:before="120" w:beforeAutospacing="0" w:after="120" w:afterAutospacing="0"/>
        <w:rPr>
          <w:color w:val="222222"/>
        </w:rPr>
      </w:pPr>
    </w:p>
    <w:p w14:paraId="0ABB31C7" w14:textId="4A7160C8" w:rsidR="00AC196B" w:rsidRPr="009974A6" w:rsidRDefault="00AC196B" w:rsidP="00920021">
      <w:pPr>
        <w:pStyle w:val="NormalWeb"/>
        <w:shd w:val="clear" w:color="auto" w:fill="FFFFFF"/>
        <w:spacing w:before="120" w:beforeAutospacing="0" w:after="120" w:afterAutospacing="0"/>
        <w:rPr>
          <w:color w:val="222222"/>
        </w:rPr>
      </w:pPr>
    </w:p>
    <w:p w14:paraId="7A9AA90D" w14:textId="1A54541B" w:rsidR="00AC196B" w:rsidRPr="009974A6" w:rsidRDefault="00AC196B" w:rsidP="00920021">
      <w:pPr>
        <w:pStyle w:val="NormalWeb"/>
        <w:shd w:val="clear" w:color="auto" w:fill="FFFFFF"/>
        <w:spacing w:before="120" w:beforeAutospacing="0" w:after="120" w:afterAutospacing="0"/>
        <w:rPr>
          <w:color w:val="222222"/>
        </w:rPr>
      </w:pPr>
    </w:p>
    <w:p w14:paraId="302B575E" w14:textId="09C37689" w:rsidR="00AC196B" w:rsidRPr="009974A6" w:rsidRDefault="00AC196B" w:rsidP="00920021">
      <w:pPr>
        <w:pStyle w:val="NormalWeb"/>
        <w:shd w:val="clear" w:color="auto" w:fill="FFFFFF"/>
        <w:spacing w:before="120" w:beforeAutospacing="0" w:after="120" w:afterAutospacing="0"/>
        <w:rPr>
          <w:color w:val="222222"/>
        </w:rPr>
      </w:pPr>
    </w:p>
    <w:p w14:paraId="2AA720E4" w14:textId="68A58A5D" w:rsidR="00AC196B" w:rsidRPr="009974A6" w:rsidRDefault="00AC196B" w:rsidP="00920021">
      <w:pPr>
        <w:pStyle w:val="NormalWeb"/>
        <w:shd w:val="clear" w:color="auto" w:fill="FFFFFF"/>
        <w:spacing w:before="120" w:beforeAutospacing="0" w:after="120" w:afterAutospacing="0"/>
        <w:rPr>
          <w:color w:val="222222"/>
        </w:rPr>
      </w:pPr>
    </w:p>
    <w:p w14:paraId="31BA1330" w14:textId="4A7EE683" w:rsidR="00AC196B" w:rsidRPr="009974A6" w:rsidRDefault="00AC196B" w:rsidP="00920021">
      <w:pPr>
        <w:pStyle w:val="NormalWeb"/>
        <w:shd w:val="clear" w:color="auto" w:fill="FFFFFF"/>
        <w:spacing w:before="120" w:beforeAutospacing="0" w:after="120" w:afterAutospacing="0"/>
        <w:rPr>
          <w:color w:val="222222"/>
        </w:rPr>
      </w:pPr>
    </w:p>
    <w:p w14:paraId="015E13C6" w14:textId="112940CA" w:rsidR="00AC196B" w:rsidRPr="009974A6" w:rsidRDefault="00AC196B" w:rsidP="00920021">
      <w:pPr>
        <w:pStyle w:val="NormalWeb"/>
        <w:shd w:val="clear" w:color="auto" w:fill="FFFFFF"/>
        <w:spacing w:before="120" w:beforeAutospacing="0" w:after="120" w:afterAutospacing="0"/>
        <w:rPr>
          <w:color w:val="222222"/>
        </w:rPr>
      </w:pPr>
    </w:p>
    <w:p w14:paraId="76A73F27" w14:textId="092EA23C" w:rsidR="00AC196B" w:rsidRPr="009974A6" w:rsidRDefault="00AC196B" w:rsidP="00920021">
      <w:pPr>
        <w:pStyle w:val="NormalWeb"/>
        <w:shd w:val="clear" w:color="auto" w:fill="FFFFFF"/>
        <w:spacing w:before="120" w:beforeAutospacing="0" w:after="120" w:afterAutospacing="0"/>
        <w:rPr>
          <w:color w:val="222222"/>
        </w:rPr>
      </w:pPr>
    </w:p>
    <w:p w14:paraId="5D12989C" w14:textId="2D757715" w:rsidR="00AC196B" w:rsidRPr="009974A6" w:rsidRDefault="00AC196B" w:rsidP="00920021">
      <w:pPr>
        <w:pStyle w:val="NormalWeb"/>
        <w:shd w:val="clear" w:color="auto" w:fill="FFFFFF"/>
        <w:spacing w:before="120" w:beforeAutospacing="0" w:after="120" w:afterAutospacing="0"/>
        <w:rPr>
          <w:color w:val="222222"/>
        </w:rPr>
      </w:pPr>
    </w:p>
    <w:p w14:paraId="0E663560" w14:textId="021A6810" w:rsidR="00AC196B" w:rsidRPr="009974A6" w:rsidRDefault="00AC196B" w:rsidP="00920021">
      <w:pPr>
        <w:pStyle w:val="NormalWeb"/>
        <w:shd w:val="clear" w:color="auto" w:fill="FFFFFF"/>
        <w:spacing w:before="120" w:beforeAutospacing="0" w:after="120" w:afterAutospacing="0"/>
        <w:rPr>
          <w:color w:val="222222"/>
        </w:rPr>
      </w:pPr>
    </w:p>
    <w:p w14:paraId="4A16EC87" w14:textId="6C7CD228" w:rsidR="00AC196B" w:rsidRPr="009974A6" w:rsidRDefault="00AC196B" w:rsidP="00920021">
      <w:pPr>
        <w:pStyle w:val="NormalWeb"/>
        <w:shd w:val="clear" w:color="auto" w:fill="FFFFFF"/>
        <w:spacing w:before="120" w:beforeAutospacing="0" w:after="120" w:afterAutospacing="0"/>
        <w:rPr>
          <w:color w:val="222222"/>
        </w:rPr>
      </w:pPr>
    </w:p>
    <w:p w14:paraId="0B973495" w14:textId="42C8E8E8" w:rsidR="00AC196B" w:rsidRPr="009974A6" w:rsidRDefault="00AC196B" w:rsidP="00920021">
      <w:pPr>
        <w:pStyle w:val="NormalWeb"/>
        <w:shd w:val="clear" w:color="auto" w:fill="FFFFFF"/>
        <w:spacing w:before="120" w:beforeAutospacing="0" w:after="120" w:afterAutospacing="0"/>
        <w:rPr>
          <w:color w:val="222222"/>
        </w:rPr>
      </w:pPr>
    </w:p>
    <w:p w14:paraId="309BEFA3" w14:textId="69451482" w:rsidR="00AC196B" w:rsidRPr="009974A6" w:rsidRDefault="00AC196B" w:rsidP="00920021">
      <w:pPr>
        <w:pStyle w:val="NormalWeb"/>
        <w:shd w:val="clear" w:color="auto" w:fill="FFFFFF"/>
        <w:spacing w:before="120" w:beforeAutospacing="0" w:after="120" w:afterAutospacing="0"/>
        <w:rPr>
          <w:color w:val="222222"/>
        </w:rPr>
      </w:pPr>
    </w:p>
    <w:p w14:paraId="1A30A655" w14:textId="5769BBF5" w:rsidR="00AC196B" w:rsidRPr="009974A6" w:rsidRDefault="00AC196B" w:rsidP="00920021">
      <w:pPr>
        <w:pStyle w:val="NormalWeb"/>
        <w:shd w:val="clear" w:color="auto" w:fill="FFFFFF"/>
        <w:spacing w:before="120" w:beforeAutospacing="0" w:after="120" w:afterAutospacing="0"/>
        <w:rPr>
          <w:color w:val="222222"/>
        </w:rPr>
      </w:pPr>
    </w:p>
    <w:p w14:paraId="0E5C7EDF" w14:textId="0D7BF4D3" w:rsidR="00AC196B" w:rsidRPr="009974A6" w:rsidRDefault="00AC196B" w:rsidP="00920021">
      <w:pPr>
        <w:pStyle w:val="NormalWeb"/>
        <w:shd w:val="clear" w:color="auto" w:fill="FFFFFF"/>
        <w:spacing w:before="120" w:beforeAutospacing="0" w:after="120" w:afterAutospacing="0"/>
        <w:rPr>
          <w:color w:val="222222"/>
        </w:rPr>
      </w:pPr>
    </w:p>
    <w:p w14:paraId="676C04E3" w14:textId="3604682F" w:rsidR="00AC196B" w:rsidRPr="009974A6" w:rsidRDefault="00AC196B" w:rsidP="00920021">
      <w:pPr>
        <w:pStyle w:val="NormalWeb"/>
        <w:shd w:val="clear" w:color="auto" w:fill="FFFFFF"/>
        <w:spacing w:before="120" w:beforeAutospacing="0" w:after="120" w:afterAutospacing="0"/>
        <w:rPr>
          <w:color w:val="222222"/>
        </w:rPr>
      </w:pPr>
    </w:p>
    <w:p w14:paraId="621DA63E" w14:textId="267F8A31" w:rsidR="00AC196B" w:rsidRPr="009974A6" w:rsidRDefault="00AC196B" w:rsidP="00920021">
      <w:pPr>
        <w:pStyle w:val="NormalWeb"/>
        <w:shd w:val="clear" w:color="auto" w:fill="FFFFFF"/>
        <w:spacing w:before="120" w:beforeAutospacing="0" w:after="120" w:afterAutospacing="0"/>
        <w:rPr>
          <w:color w:val="222222"/>
        </w:rPr>
      </w:pPr>
    </w:p>
    <w:p w14:paraId="05E54256" w14:textId="77777777" w:rsidR="00AC196B" w:rsidRPr="009974A6" w:rsidRDefault="00AC196B" w:rsidP="00920021">
      <w:pPr>
        <w:pStyle w:val="NormalWeb"/>
        <w:shd w:val="clear" w:color="auto" w:fill="FFFFFF"/>
        <w:spacing w:before="120" w:beforeAutospacing="0" w:after="120" w:afterAutospacing="0"/>
        <w:rPr>
          <w:color w:val="222222"/>
        </w:rPr>
      </w:pPr>
    </w:p>
    <w:p w14:paraId="6BE52A69" w14:textId="5198F2E2" w:rsidR="00804278" w:rsidRPr="009974A6" w:rsidRDefault="00804278" w:rsidP="00920021">
      <w:pPr>
        <w:pStyle w:val="NormalWeb"/>
        <w:shd w:val="clear" w:color="auto" w:fill="FFFFFF"/>
        <w:spacing w:before="120" w:beforeAutospacing="0" w:after="120" w:afterAutospacing="0"/>
        <w:rPr>
          <w:color w:val="222222"/>
        </w:rPr>
      </w:pPr>
    </w:p>
    <w:p w14:paraId="73AAA1F0" w14:textId="74136C38" w:rsidR="00804278" w:rsidRPr="009974A6" w:rsidRDefault="00804278" w:rsidP="00920021">
      <w:pPr>
        <w:pStyle w:val="NormalWeb"/>
        <w:shd w:val="clear" w:color="auto" w:fill="FFFFFF"/>
        <w:spacing w:before="120" w:beforeAutospacing="0" w:after="120" w:afterAutospacing="0"/>
        <w:rPr>
          <w:color w:val="222222"/>
        </w:rPr>
      </w:pPr>
    </w:p>
    <w:p w14:paraId="282BA040" w14:textId="2CAF6D20" w:rsidR="00804278" w:rsidRPr="009974A6" w:rsidRDefault="00804278" w:rsidP="00920021">
      <w:pPr>
        <w:pStyle w:val="NormalWeb"/>
        <w:shd w:val="clear" w:color="auto" w:fill="FFFFFF"/>
        <w:spacing w:before="120" w:beforeAutospacing="0" w:after="120" w:afterAutospacing="0"/>
        <w:rPr>
          <w:color w:val="222222"/>
        </w:rPr>
      </w:pPr>
    </w:p>
    <w:p w14:paraId="60FA2F1A" w14:textId="78EDE769" w:rsidR="00804278" w:rsidRPr="009974A6" w:rsidRDefault="00804278" w:rsidP="00920021">
      <w:pPr>
        <w:pStyle w:val="NormalWeb"/>
        <w:shd w:val="clear" w:color="auto" w:fill="FFFFFF"/>
        <w:spacing w:before="120" w:beforeAutospacing="0" w:after="120" w:afterAutospacing="0"/>
        <w:rPr>
          <w:color w:val="222222"/>
        </w:rPr>
      </w:pPr>
    </w:p>
    <w:p w14:paraId="59D3A7B8" w14:textId="27D6325C" w:rsidR="00804278" w:rsidRPr="009974A6" w:rsidRDefault="00804278" w:rsidP="00920021">
      <w:pPr>
        <w:pStyle w:val="NormalWeb"/>
        <w:shd w:val="clear" w:color="auto" w:fill="FFFFFF"/>
        <w:spacing w:before="120" w:beforeAutospacing="0" w:after="120" w:afterAutospacing="0"/>
        <w:rPr>
          <w:color w:val="222222"/>
        </w:rPr>
      </w:pPr>
    </w:p>
    <w:p w14:paraId="5F56B834" w14:textId="1CE5995B" w:rsidR="00804278" w:rsidRPr="009974A6" w:rsidRDefault="00804278" w:rsidP="00920021">
      <w:pPr>
        <w:pStyle w:val="NormalWeb"/>
        <w:shd w:val="clear" w:color="auto" w:fill="FFFFFF"/>
        <w:spacing w:before="120" w:beforeAutospacing="0" w:after="120" w:afterAutospacing="0"/>
        <w:rPr>
          <w:color w:val="222222"/>
        </w:rPr>
      </w:pPr>
    </w:p>
    <w:p w14:paraId="5C252672" w14:textId="1840C4C0" w:rsidR="00804278" w:rsidRPr="009974A6" w:rsidRDefault="00804278" w:rsidP="00920021">
      <w:pPr>
        <w:pStyle w:val="NormalWeb"/>
        <w:shd w:val="clear" w:color="auto" w:fill="FFFFFF"/>
        <w:spacing w:before="120" w:beforeAutospacing="0" w:after="120" w:afterAutospacing="0"/>
        <w:rPr>
          <w:color w:val="222222"/>
        </w:rPr>
      </w:pPr>
    </w:p>
    <w:p w14:paraId="07C8AB5B" w14:textId="3E96CC52" w:rsidR="00804278" w:rsidRPr="009974A6" w:rsidRDefault="00804278" w:rsidP="00920021">
      <w:pPr>
        <w:pStyle w:val="NormalWeb"/>
        <w:shd w:val="clear" w:color="auto" w:fill="FFFFFF"/>
        <w:spacing w:before="120" w:beforeAutospacing="0" w:after="120" w:afterAutospacing="0"/>
        <w:rPr>
          <w:color w:val="222222"/>
        </w:rPr>
      </w:pPr>
    </w:p>
    <w:p w14:paraId="3A293B48" w14:textId="77777777" w:rsidR="00920021" w:rsidRPr="009974A6" w:rsidRDefault="00920021" w:rsidP="00920021">
      <w:pPr>
        <w:pStyle w:val="NormalWeb"/>
        <w:shd w:val="clear" w:color="auto" w:fill="FFFFFF"/>
        <w:spacing w:before="120" w:beforeAutospacing="0" w:after="120" w:afterAutospacing="0"/>
        <w:rPr>
          <w:color w:val="222222"/>
        </w:rPr>
      </w:pPr>
    </w:p>
    <w:p w14:paraId="15CC80AA" w14:textId="77777777" w:rsidR="00804278" w:rsidRPr="009974A6" w:rsidRDefault="00804278" w:rsidP="00920021">
      <w:pPr>
        <w:rPr>
          <w:b/>
          <w:lang w:val="tr-TR"/>
        </w:rPr>
      </w:pPr>
      <w:r w:rsidRPr="009974A6">
        <w:rPr>
          <w:noProof/>
        </w:rPr>
        <mc:AlternateContent>
          <mc:Choice Requires="wps">
            <w:drawing>
              <wp:anchor distT="0" distB="0" distL="114300" distR="114300" simplePos="0" relativeHeight="251663360" behindDoc="0" locked="0" layoutInCell="1" allowOverlap="1" wp14:anchorId="3CDA8FA3" wp14:editId="702862AA">
                <wp:simplePos x="0" y="0"/>
                <wp:positionH relativeFrom="margin">
                  <wp:align>left</wp:align>
                </wp:positionH>
                <wp:positionV relativeFrom="paragraph">
                  <wp:posOffset>284480</wp:posOffset>
                </wp:positionV>
                <wp:extent cx="5461635" cy="1171575"/>
                <wp:effectExtent l="0" t="0" r="24765" b="28575"/>
                <wp:wrapNone/>
                <wp:docPr id="3" name="Metin Kutusu 3"/>
                <wp:cNvGraphicFramePr/>
                <a:graphic xmlns:a="http://schemas.openxmlformats.org/drawingml/2006/main">
                  <a:graphicData uri="http://schemas.microsoft.com/office/word/2010/wordprocessingShape">
                    <wps:wsp>
                      <wps:cNvSpPr txBox="1"/>
                      <wps:spPr>
                        <a:xfrm>
                          <a:off x="0" y="0"/>
                          <a:ext cx="5461635" cy="1171575"/>
                        </a:xfrm>
                        <a:prstGeom prst="rect">
                          <a:avLst/>
                        </a:prstGeom>
                        <a:solidFill>
                          <a:schemeClr val="lt1"/>
                        </a:solidFill>
                        <a:ln w="6350">
                          <a:solidFill>
                            <a:prstClr val="black"/>
                          </a:solidFill>
                        </a:ln>
                      </wps:spPr>
                      <wps:txbx>
                        <w:txbxContent>
                          <w:p w14:paraId="4ED0987A"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920021" w:rsidRPr="0027264A" w:rsidRDefault="00920021"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A8FA3" id="Metin Kutusu 3" o:spid="_x0000_s1028" type="#_x0000_t202" style="position:absolute;margin-left:0;margin-top:22.4pt;width:430.0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" fillcolor="white [3201]" strokeweight=".5pt">
                <v:textbox>
                  <w:txbxContent>
                    <w:p w14:paraId="4ED0987A"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337666F9"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593273"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58F1575E"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3DB19913"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614A4544" w14:textId="77777777" w:rsidR="00920021" w:rsidRPr="00835C6E" w:rsidRDefault="00920021" w:rsidP="00804278">
                      <w:pPr>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795039F6" w14:textId="77777777" w:rsidR="00920021" w:rsidRPr="0027264A" w:rsidRDefault="00920021" w:rsidP="00804278">
                      <w:pPr>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v:textbox>
                <w10:wrap anchorx="margin"/>
              </v:shape>
            </w:pict>
          </mc:Fallback>
        </mc:AlternateContent>
      </w:r>
      <w:r w:rsidRPr="009974A6">
        <w:rPr>
          <w:b/>
          <w:lang w:val="tr-TR"/>
        </w:rPr>
        <w:t>Output</w:t>
      </w:r>
    </w:p>
    <w:p w14:paraId="6170BB9E" w14:textId="77777777" w:rsidR="00804278" w:rsidRPr="009974A6" w:rsidRDefault="00804278" w:rsidP="00920021">
      <w:pPr>
        <w:jc w:val="center"/>
        <w:rPr>
          <w:b/>
          <w:lang w:val="tr-TR"/>
        </w:rPr>
      </w:pPr>
    </w:p>
    <w:p w14:paraId="35AE0A26" w14:textId="7A7E92B2" w:rsidR="00804278" w:rsidRPr="009974A6" w:rsidRDefault="00804278" w:rsidP="00920021">
      <w:pPr>
        <w:pStyle w:val="NormalWeb"/>
        <w:shd w:val="clear" w:color="auto" w:fill="FFFFFF"/>
        <w:spacing w:before="120" w:beforeAutospacing="0" w:after="120" w:afterAutospacing="0"/>
        <w:rPr>
          <w:color w:val="222222"/>
        </w:rPr>
      </w:pPr>
    </w:p>
    <w:p w14:paraId="64CEA089" w14:textId="057F4B68" w:rsidR="00804278" w:rsidRPr="009974A6" w:rsidRDefault="00804278" w:rsidP="00920021">
      <w:pPr>
        <w:pStyle w:val="NormalWeb"/>
        <w:shd w:val="clear" w:color="auto" w:fill="FFFFFF"/>
        <w:spacing w:before="120" w:beforeAutospacing="0" w:after="120" w:afterAutospacing="0"/>
        <w:rPr>
          <w:color w:val="222222"/>
        </w:rPr>
      </w:pPr>
    </w:p>
    <w:p w14:paraId="7F7C882E" w14:textId="67814946" w:rsidR="00804278" w:rsidRPr="009974A6" w:rsidRDefault="00804278" w:rsidP="00920021">
      <w:pPr>
        <w:pStyle w:val="NormalWeb"/>
        <w:shd w:val="clear" w:color="auto" w:fill="FFFFFF"/>
        <w:spacing w:before="120" w:beforeAutospacing="0" w:after="120" w:afterAutospacing="0"/>
        <w:rPr>
          <w:color w:val="222222"/>
        </w:rPr>
      </w:pPr>
    </w:p>
    <w:p w14:paraId="042D875C" w14:textId="77777777" w:rsidR="00804278" w:rsidRPr="009974A6" w:rsidRDefault="00804278" w:rsidP="00920021">
      <w:pPr>
        <w:rPr>
          <w:b/>
          <w:noProof/>
        </w:rPr>
      </w:pPr>
    </w:p>
    <w:p w14:paraId="15D64300" w14:textId="77777777" w:rsidR="00804278" w:rsidRPr="009974A6" w:rsidRDefault="00804278" w:rsidP="00920021">
      <w:pPr>
        <w:rPr>
          <w:b/>
          <w:noProof/>
        </w:rPr>
      </w:pPr>
    </w:p>
    <w:p w14:paraId="123D17C0" w14:textId="3D34823A" w:rsidR="00A650E4" w:rsidRPr="009974A6" w:rsidRDefault="00570874" w:rsidP="00920021">
      <w:pPr>
        <w:rPr>
          <w:b/>
        </w:rPr>
      </w:pPr>
      <w:r w:rsidRPr="009974A6">
        <w:rPr>
          <w:b/>
        </w:rPr>
        <w:lastRenderedPageBreak/>
        <w:t>3.1.2 Extended Kalman Filter</w:t>
      </w:r>
    </w:p>
    <w:p w14:paraId="2274B8FF" w14:textId="72E9E4E0" w:rsidR="00570874" w:rsidRPr="009974A6" w:rsidRDefault="00570874" w:rsidP="00920021">
      <w:pPr>
        <w:rPr>
          <w:b/>
          <w:noProof/>
        </w:rPr>
      </w:pPr>
    </w:p>
    <w:p w14:paraId="6B0441E9" w14:textId="73AAF5EB" w:rsidR="008247FB" w:rsidRPr="009974A6" w:rsidRDefault="008247FB" w:rsidP="00920021">
      <w:pPr>
        <w:autoSpaceDE w:val="0"/>
        <w:autoSpaceDN w:val="0"/>
        <w:adjustRightInd w:val="0"/>
        <w:ind w:firstLine="708"/>
      </w:pPr>
      <w:r w:rsidRPr="009974A6">
        <w:rPr>
          <w:b/>
          <w:noProof/>
        </w:rPr>
        <w:t xml:space="preserve">   </w:t>
      </w:r>
      <w:r w:rsidR="00920021" w:rsidRPr="009974A6">
        <w:rPr>
          <w:b/>
          <w:noProof/>
        </w:rPr>
        <w:br/>
      </w:r>
      <w:r w:rsidRPr="009974A6">
        <w:rPr>
          <w:b/>
          <w:noProof/>
        </w:rPr>
        <w:t xml:space="preserve"> </w:t>
      </w:r>
      <w:r w:rsidR="00920021" w:rsidRPr="009974A6">
        <w:rPr>
          <w:b/>
          <w:noProof/>
        </w:rPr>
        <w:tab/>
      </w:r>
      <w:r w:rsidRPr="009974A6">
        <w:t xml:space="preserve">One of the basic answers for the SLAM was offered by Cheeseman and Smith who processed the EKF to mutually represent the landmark position with the </w:t>
      </w:r>
      <w:proofErr w:type="gramStart"/>
      <w:r w:rsidRPr="009974A6">
        <w:t>model[</w:t>
      </w:r>
      <w:proofErr w:type="gramEnd"/>
      <w:r w:rsidRPr="009974A6">
        <w:t>1]</w:t>
      </w:r>
      <w:r w:rsidR="00995BBC">
        <w:t>.</w:t>
      </w:r>
      <w:r w:rsidRPr="009974A6">
        <w:t xml:space="preserve"> It is a class of algorithms that uses Extended Kalman Filter for SLAM problem. EKF is used to estimate the pose of robot and position of landmarks in the map robot moves. Extended Kalman Filter steps is as follows:</w:t>
      </w:r>
      <w:r w:rsidRPr="009974A6">
        <w:br/>
      </w:r>
    </w:p>
    <w:p w14:paraId="1D618740" w14:textId="77777777" w:rsidR="008247FB" w:rsidRPr="009974A6" w:rsidRDefault="008247FB" w:rsidP="00920021">
      <w:pPr>
        <w:pStyle w:val="ListParagraph"/>
        <w:numPr>
          <w:ilvl w:val="0"/>
          <w:numId w:val="10"/>
        </w:numPr>
        <w:spacing w:after="160"/>
      </w:pPr>
      <w:r w:rsidRPr="009974A6">
        <w:t>State Prediction:</w:t>
      </w:r>
    </w:p>
    <w:p w14:paraId="418E629D" w14:textId="77777777" w:rsidR="008247FB" w:rsidRPr="009974A6" w:rsidRDefault="008247FB" w:rsidP="00920021">
      <w:pPr>
        <w:pStyle w:val="ListParagraph"/>
        <w:ind w:left="2124"/>
      </w:pPr>
      <w:r w:rsidRPr="009974A6">
        <w:t>Estimate new position of the robot</w:t>
      </w:r>
    </w:p>
    <w:p w14:paraId="0E69FC00" w14:textId="77777777" w:rsidR="008247FB" w:rsidRPr="009974A6" w:rsidRDefault="008247FB" w:rsidP="00920021">
      <w:pPr>
        <w:pStyle w:val="ListParagraph"/>
        <w:ind w:left="2124"/>
      </w:pPr>
    </w:p>
    <w:p w14:paraId="12F5531C" w14:textId="77777777" w:rsidR="008247FB" w:rsidRPr="009974A6" w:rsidRDefault="008247FB" w:rsidP="00920021">
      <w:pPr>
        <w:pStyle w:val="ListParagraph"/>
        <w:numPr>
          <w:ilvl w:val="0"/>
          <w:numId w:val="10"/>
        </w:numPr>
        <w:spacing w:after="160"/>
      </w:pPr>
      <w:r w:rsidRPr="009974A6">
        <w:t>Measurement Prediction:</w:t>
      </w:r>
    </w:p>
    <w:p w14:paraId="68821B1B" w14:textId="77777777" w:rsidR="008247FB" w:rsidRPr="009974A6" w:rsidRDefault="008247FB" w:rsidP="00920021">
      <w:pPr>
        <w:pStyle w:val="ListParagraph"/>
        <w:ind w:left="2124"/>
      </w:pPr>
      <w:r w:rsidRPr="009974A6">
        <w:t>Predicting the observation</w:t>
      </w:r>
    </w:p>
    <w:p w14:paraId="6256D504" w14:textId="77777777" w:rsidR="008247FB" w:rsidRPr="009974A6" w:rsidRDefault="008247FB" w:rsidP="00920021">
      <w:pPr>
        <w:pStyle w:val="ListParagraph"/>
        <w:ind w:left="2124"/>
      </w:pPr>
    </w:p>
    <w:p w14:paraId="3836DE1C" w14:textId="77777777" w:rsidR="008247FB" w:rsidRPr="009974A6" w:rsidRDefault="008247FB" w:rsidP="00920021">
      <w:pPr>
        <w:pStyle w:val="ListParagraph"/>
        <w:numPr>
          <w:ilvl w:val="0"/>
          <w:numId w:val="10"/>
        </w:numPr>
        <w:spacing w:after="160"/>
      </w:pPr>
      <w:r w:rsidRPr="009974A6">
        <w:t>Measurement:</w:t>
      </w:r>
    </w:p>
    <w:p w14:paraId="2BF3A1FA" w14:textId="77777777" w:rsidR="008247FB" w:rsidRPr="009974A6" w:rsidRDefault="008247FB" w:rsidP="00920021">
      <w:pPr>
        <w:pStyle w:val="ListParagraph"/>
        <w:ind w:left="2124"/>
      </w:pPr>
      <w:r w:rsidRPr="009974A6">
        <w:t>Getting real observation with sensors</w:t>
      </w:r>
    </w:p>
    <w:p w14:paraId="3C99CA70" w14:textId="77777777" w:rsidR="008247FB" w:rsidRPr="009974A6" w:rsidRDefault="008247FB" w:rsidP="00920021">
      <w:pPr>
        <w:pStyle w:val="ListParagraph"/>
        <w:ind w:left="2124"/>
      </w:pPr>
      <w:r w:rsidRPr="009974A6">
        <w:t xml:space="preserve"> </w:t>
      </w:r>
    </w:p>
    <w:p w14:paraId="72F803A0" w14:textId="77777777" w:rsidR="008247FB" w:rsidRPr="009974A6" w:rsidRDefault="008247FB" w:rsidP="00920021">
      <w:pPr>
        <w:pStyle w:val="ListParagraph"/>
        <w:numPr>
          <w:ilvl w:val="0"/>
          <w:numId w:val="10"/>
        </w:numPr>
        <w:spacing w:after="160"/>
      </w:pPr>
      <w:r w:rsidRPr="009974A6">
        <w:t>Data Association:</w:t>
      </w:r>
    </w:p>
    <w:p w14:paraId="2FB00245" w14:textId="77777777" w:rsidR="008247FB" w:rsidRPr="009974A6" w:rsidRDefault="008247FB" w:rsidP="00920021">
      <w:pPr>
        <w:pStyle w:val="ListParagraph"/>
        <w:ind w:left="2124"/>
      </w:pPr>
      <w:r w:rsidRPr="009974A6">
        <w:t>Check the difference between predicted observation and real observation that gathered with sensors</w:t>
      </w:r>
    </w:p>
    <w:p w14:paraId="50050D44" w14:textId="77777777" w:rsidR="008247FB" w:rsidRPr="009974A6" w:rsidRDefault="008247FB" w:rsidP="00920021">
      <w:pPr>
        <w:pStyle w:val="ListParagraph"/>
        <w:ind w:left="2124"/>
      </w:pPr>
    </w:p>
    <w:p w14:paraId="6CDAC783" w14:textId="77777777" w:rsidR="008247FB" w:rsidRPr="009974A6" w:rsidRDefault="008247FB" w:rsidP="00920021">
      <w:pPr>
        <w:pStyle w:val="ListParagraph"/>
        <w:numPr>
          <w:ilvl w:val="0"/>
          <w:numId w:val="10"/>
        </w:numPr>
        <w:spacing w:after="160"/>
      </w:pPr>
      <w:r w:rsidRPr="009974A6">
        <w:t>Update:</w:t>
      </w:r>
    </w:p>
    <w:p w14:paraId="2024D651" w14:textId="711A15FB" w:rsidR="008247FB" w:rsidRPr="009974A6" w:rsidRDefault="008247FB" w:rsidP="00920021">
      <w:pPr>
        <w:pStyle w:val="ListParagraph"/>
        <w:ind w:left="2124"/>
      </w:pPr>
      <w:r w:rsidRPr="009974A6">
        <w:t>Change current state (position) of the robot to next state according to the estimation made in data association step.</w:t>
      </w:r>
    </w:p>
    <w:p w14:paraId="10CA3CBE" w14:textId="77777777" w:rsidR="00920021" w:rsidRPr="009974A6" w:rsidRDefault="00920021" w:rsidP="00920021">
      <w:pPr>
        <w:pStyle w:val="ListParagraph"/>
        <w:ind w:left="2124"/>
      </w:pPr>
    </w:p>
    <w:p w14:paraId="403EA04A" w14:textId="5AD41CA9" w:rsidR="008247FB" w:rsidRPr="009974A6" w:rsidRDefault="008247FB" w:rsidP="00920021">
      <w:pPr>
        <w:rPr>
          <w:b/>
        </w:rPr>
      </w:pPr>
      <w:r w:rsidRPr="009974A6">
        <w:rPr>
          <w:b/>
        </w:rPr>
        <w:t>EKF-SLAM Implementation</w:t>
      </w:r>
    </w:p>
    <w:p w14:paraId="165C61A1" w14:textId="77777777" w:rsidR="00920021" w:rsidRPr="009974A6" w:rsidRDefault="00920021" w:rsidP="00920021">
      <w:pPr>
        <w:rPr>
          <w:b/>
        </w:rPr>
      </w:pPr>
    </w:p>
    <w:p w14:paraId="3D981FEF" w14:textId="3988F08F" w:rsidR="008247FB" w:rsidRPr="009974A6" w:rsidRDefault="008247FB" w:rsidP="00920021">
      <w:pPr>
        <w:rPr>
          <w:b/>
          <w:bCs/>
          <w:color w:val="000000"/>
        </w:rPr>
      </w:pPr>
      <w:r w:rsidRPr="009974A6">
        <w:rPr>
          <w:b/>
          <w:bCs/>
          <w:color w:val="000000"/>
        </w:rPr>
        <w:t>Preliminaries:</w:t>
      </w:r>
    </w:p>
    <w:p w14:paraId="558165E1" w14:textId="77777777" w:rsidR="00920021" w:rsidRPr="009974A6" w:rsidRDefault="00920021" w:rsidP="00920021">
      <w:pPr>
        <w:rPr>
          <w:b/>
          <w:bCs/>
          <w:color w:val="000000"/>
        </w:rPr>
      </w:pPr>
    </w:p>
    <w:p w14:paraId="100DE0A1" w14:textId="77777777" w:rsidR="008247FB" w:rsidRPr="009974A6" w:rsidRDefault="008247FB" w:rsidP="00920021">
      <w:proofErr w:type="spellStart"/>
      <w:r w:rsidRPr="009974A6">
        <w:t>x</w:t>
      </w:r>
      <w:r w:rsidRPr="009974A6">
        <w:rPr>
          <w:vertAlign w:val="subscript"/>
        </w:rPr>
        <w:t>k</w:t>
      </w:r>
      <w:proofErr w:type="spellEnd"/>
      <w:r w:rsidRPr="009974A6">
        <w:t>: The state vector describing the location and orientation of the vehicle.</w:t>
      </w:r>
    </w:p>
    <w:p w14:paraId="7F6F3AEE" w14:textId="77777777" w:rsidR="008247FB" w:rsidRPr="009974A6" w:rsidRDefault="008247FB" w:rsidP="00920021">
      <w:proofErr w:type="spellStart"/>
      <w:r w:rsidRPr="009974A6">
        <w:t>u</w:t>
      </w:r>
      <w:r w:rsidRPr="009974A6">
        <w:rPr>
          <w:vertAlign w:val="subscript"/>
        </w:rPr>
        <w:t>k</w:t>
      </w:r>
      <w:proofErr w:type="spellEnd"/>
      <w:r w:rsidRPr="009974A6">
        <w:t xml:space="preserve">: The control vector, applied at time k-1 to drive the vehicle to a state </w:t>
      </w:r>
      <w:proofErr w:type="spellStart"/>
      <w:r w:rsidRPr="009974A6">
        <w:t>x</w:t>
      </w:r>
      <w:r w:rsidRPr="009974A6">
        <w:rPr>
          <w:vertAlign w:val="subscript"/>
        </w:rPr>
        <w:t>k</w:t>
      </w:r>
      <w:proofErr w:type="spellEnd"/>
      <w:r w:rsidRPr="009974A6">
        <w:t xml:space="preserve"> at time k.</w:t>
      </w:r>
    </w:p>
    <w:p w14:paraId="6934B05F" w14:textId="77777777" w:rsidR="008247FB" w:rsidRPr="009974A6" w:rsidRDefault="008247FB" w:rsidP="00920021">
      <w:r w:rsidRPr="009974A6">
        <w:t>m</w:t>
      </w:r>
      <w:r w:rsidRPr="009974A6">
        <w:rPr>
          <w:vertAlign w:val="subscript"/>
        </w:rPr>
        <w:t>i</w:t>
      </w:r>
      <w:r w:rsidRPr="009974A6">
        <w:t xml:space="preserve">: A vector describing the location of the </w:t>
      </w:r>
      <w:proofErr w:type="spellStart"/>
      <w:r w:rsidRPr="009974A6">
        <w:rPr>
          <w:i/>
        </w:rPr>
        <w:t>i</w:t>
      </w:r>
      <w:r w:rsidRPr="009974A6">
        <w:rPr>
          <w:i/>
          <w:vertAlign w:val="superscript"/>
        </w:rPr>
        <w:t>th</w:t>
      </w:r>
      <w:proofErr w:type="spellEnd"/>
      <w:r w:rsidRPr="009974A6">
        <w:rPr>
          <w:vertAlign w:val="superscript"/>
        </w:rPr>
        <w:t xml:space="preserve"> </w:t>
      </w:r>
      <w:r w:rsidRPr="009974A6">
        <w:t>landmark whose true location is assumed time invariant.</w:t>
      </w:r>
    </w:p>
    <w:p w14:paraId="255F2CB7" w14:textId="77777777" w:rsidR="008247FB" w:rsidRPr="009974A6" w:rsidRDefault="008247FB" w:rsidP="00920021">
      <w:proofErr w:type="spellStart"/>
      <w:r w:rsidRPr="009974A6">
        <w:t>z</w:t>
      </w:r>
      <w:r w:rsidRPr="009974A6">
        <w:rPr>
          <w:vertAlign w:val="subscript"/>
        </w:rPr>
        <w:t>ik</w:t>
      </w:r>
      <w:proofErr w:type="spellEnd"/>
      <w:r w:rsidRPr="009974A6">
        <w:t xml:space="preserve">: An observation taken from the vehicle of the location of the </w:t>
      </w:r>
      <w:proofErr w:type="spellStart"/>
      <w:r w:rsidRPr="009974A6">
        <w:rPr>
          <w:i/>
        </w:rPr>
        <w:t>i</w:t>
      </w:r>
      <w:r w:rsidRPr="009974A6">
        <w:rPr>
          <w:i/>
          <w:vertAlign w:val="superscript"/>
        </w:rPr>
        <w:t>th</w:t>
      </w:r>
      <w:proofErr w:type="spellEnd"/>
      <w:r w:rsidRPr="009974A6">
        <w:t xml:space="preserve"> landmark at time k. When there are multiple landmark observations at any one time or when the specific landmark is not relevant to the discussion, the observation will be written simply as </w:t>
      </w:r>
      <w:proofErr w:type="spellStart"/>
      <w:r w:rsidRPr="009974A6">
        <w:t>z</w:t>
      </w:r>
      <w:r w:rsidRPr="009974A6">
        <w:rPr>
          <w:vertAlign w:val="subscript"/>
        </w:rPr>
        <w:t>k</w:t>
      </w:r>
      <w:proofErr w:type="spellEnd"/>
      <w:r w:rsidRPr="009974A6">
        <w:t>.</w:t>
      </w:r>
    </w:p>
    <w:p w14:paraId="4F433A27" w14:textId="77777777" w:rsidR="008247FB" w:rsidRPr="009974A6" w:rsidRDefault="008247FB" w:rsidP="00920021">
      <w:r w:rsidRPr="009974A6">
        <w:t>Also:</w:t>
      </w:r>
    </w:p>
    <w:p w14:paraId="611AC38E" w14:textId="77777777" w:rsidR="008247FB" w:rsidRPr="009974A6" w:rsidRDefault="008247FB" w:rsidP="00920021">
      <w:r w:rsidRPr="009974A6">
        <w:t>X</w:t>
      </w:r>
      <w:proofErr w:type="gramStart"/>
      <w:r w:rsidRPr="009974A6">
        <w:rPr>
          <w:vertAlign w:val="subscript"/>
        </w:rPr>
        <w:t>0:k</w:t>
      </w:r>
      <w:proofErr w:type="gramEnd"/>
      <w:r w:rsidRPr="009974A6">
        <w:rPr>
          <w:vertAlign w:val="subscript"/>
        </w:rPr>
        <w:t xml:space="preserve"> </w:t>
      </w:r>
      <w:r w:rsidRPr="009974A6">
        <w:t>= {x</w:t>
      </w:r>
      <w:r w:rsidRPr="009974A6">
        <w:rPr>
          <w:vertAlign w:val="subscript"/>
        </w:rPr>
        <w:t>0</w:t>
      </w:r>
      <w:r w:rsidRPr="009974A6">
        <w:t>, x</w:t>
      </w:r>
      <w:r w:rsidRPr="009974A6">
        <w:rPr>
          <w:vertAlign w:val="subscript"/>
        </w:rPr>
        <w:t>1</w:t>
      </w:r>
      <w:r w:rsidRPr="009974A6">
        <w:t xml:space="preserve">, … , </w:t>
      </w:r>
      <w:proofErr w:type="spellStart"/>
      <w:r w:rsidRPr="009974A6">
        <w:t>x</w:t>
      </w:r>
      <w:r w:rsidRPr="009974A6">
        <w:rPr>
          <w:vertAlign w:val="subscript"/>
        </w:rPr>
        <w:t>k</w:t>
      </w:r>
      <w:proofErr w:type="spellEnd"/>
      <w:r w:rsidRPr="009974A6">
        <w:t>} = {X</w:t>
      </w:r>
      <w:r w:rsidRPr="009974A6">
        <w:rPr>
          <w:vertAlign w:val="subscript"/>
        </w:rPr>
        <w:t>0:k-1</w:t>
      </w:r>
      <w:r w:rsidRPr="009974A6">
        <w:t xml:space="preserve">, </w:t>
      </w:r>
      <w:proofErr w:type="spellStart"/>
      <w:r w:rsidRPr="009974A6">
        <w:t>x</w:t>
      </w:r>
      <w:r w:rsidRPr="009974A6">
        <w:rPr>
          <w:vertAlign w:val="subscript"/>
        </w:rPr>
        <w:t>k</w:t>
      </w:r>
      <w:proofErr w:type="spellEnd"/>
      <w:r w:rsidRPr="009974A6">
        <w:t>} : The history of vehicle locations.</w:t>
      </w:r>
    </w:p>
    <w:p w14:paraId="5ACD132C" w14:textId="77777777" w:rsidR="008247FB" w:rsidRPr="009974A6" w:rsidRDefault="008247FB" w:rsidP="00920021">
      <w:r w:rsidRPr="009974A6">
        <w:t>U</w:t>
      </w:r>
      <w:proofErr w:type="gramStart"/>
      <w:r w:rsidRPr="009974A6">
        <w:rPr>
          <w:vertAlign w:val="subscript"/>
        </w:rPr>
        <w:t>0:k</w:t>
      </w:r>
      <w:proofErr w:type="gramEnd"/>
      <w:r w:rsidRPr="009974A6">
        <w:rPr>
          <w:vertAlign w:val="subscript"/>
        </w:rPr>
        <w:t xml:space="preserve"> </w:t>
      </w:r>
      <w:r w:rsidRPr="009974A6">
        <w:t>= {u</w:t>
      </w:r>
      <w:r w:rsidRPr="009974A6">
        <w:rPr>
          <w:vertAlign w:val="subscript"/>
        </w:rPr>
        <w:t>1</w:t>
      </w:r>
      <w:r w:rsidRPr="009974A6">
        <w:t>, u</w:t>
      </w:r>
      <w:r w:rsidRPr="009974A6">
        <w:rPr>
          <w:vertAlign w:val="subscript"/>
        </w:rPr>
        <w:t>2</w:t>
      </w:r>
      <w:r w:rsidRPr="009974A6">
        <w:t xml:space="preserve">, … , </w:t>
      </w:r>
      <w:proofErr w:type="spellStart"/>
      <w:r w:rsidRPr="009974A6">
        <w:t>u</w:t>
      </w:r>
      <w:r w:rsidRPr="009974A6">
        <w:rPr>
          <w:vertAlign w:val="subscript"/>
        </w:rPr>
        <w:t>k</w:t>
      </w:r>
      <w:proofErr w:type="spellEnd"/>
      <w:r w:rsidRPr="009974A6">
        <w:t>} = {U</w:t>
      </w:r>
      <w:r w:rsidRPr="009974A6">
        <w:rPr>
          <w:vertAlign w:val="subscript"/>
        </w:rPr>
        <w:t>0:k-1</w:t>
      </w:r>
      <w:r w:rsidRPr="009974A6">
        <w:t xml:space="preserve">, </w:t>
      </w:r>
      <w:proofErr w:type="spellStart"/>
      <w:r w:rsidRPr="009974A6">
        <w:t>u</w:t>
      </w:r>
      <w:r w:rsidRPr="009974A6">
        <w:rPr>
          <w:vertAlign w:val="subscript"/>
        </w:rPr>
        <w:t>k</w:t>
      </w:r>
      <w:proofErr w:type="spellEnd"/>
      <w:r w:rsidRPr="009974A6">
        <w:t>} : The history of control inputs.</w:t>
      </w:r>
    </w:p>
    <w:p w14:paraId="0865711B" w14:textId="77777777" w:rsidR="008247FB" w:rsidRPr="009974A6" w:rsidRDefault="008247FB" w:rsidP="00920021">
      <w:r w:rsidRPr="009974A6">
        <w:t>m = {m</w:t>
      </w:r>
      <w:r w:rsidRPr="009974A6">
        <w:rPr>
          <w:vertAlign w:val="subscript"/>
        </w:rPr>
        <w:t>1</w:t>
      </w:r>
      <w:r w:rsidRPr="009974A6">
        <w:t>, m</w:t>
      </w:r>
      <w:r w:rsidRPr="009974A6">
        <w:rPr>
          <w:vertAlign w:val="subscript"/>
        </w:rPr>
        <w:t>2</w:t>
      </w:r>
      <w:r w:rsidRPr="009974A6">
        <w:t xml:space="preserve">, </w:t>
      </w:r>
      <w:proofErr w:type="gramStart"/>
      <w:r w:rsidRPr="009974A6">
        <w:t>… ,</w:t>
      </w:r>
      <w:proofErr w:type="gramEnd"/>
      <w:r w:rsidRPr="009974A6">
        <w:t xml:space="preserve"> </w:t>
      </w:r>
      <w:proofErr w:type="spellStart"/>
      <w:r w:rsidRPr="009974A6">
        <w:t>m</w:t>
      </w:r>
      <w:r w:rsidRPr="009974A6">
        <w:rPr>
          <w:vertAlign w:val="subscript"/>
        </w:rPr>
        <w:t>k</w:t>
      </w:r>
      <w:proofErr w:type="spellEnd"/>
      <w:r w:rsidRPr="009974A6">
        <w:t>} : The set of all landmarks.</w:t>
      </w:r>
    </w:p>
    <w:p w14:paraId="0C496203" w14:textId="602E50F6" w:rsidR="001F07FC" w:rsidRPr="009974A6" w:rsidRDefault="008247FB" w:rsidP="00920021">
      <w:r w:rsidRPr="009974A6">
        <w:t>Z</w:t>
      </w:r>
      <w:proofErr w:type="gramStart"/>
      <w:r w:rsidRPr="009974A6">
        <w:rPr>
          <w:vertAlign w:val="subscript"/>
        </w:rPr>
        <w:t>0:k</w:t>
      </w:r>
      <w:proofErr w:type="gramEnd"/>
      <w:r w:rsidRPr="009974A6">
        <w:rPr>
          <w:vertAlign w:val="subscript"/>
        </w:rPr>
        <w:t xml:space="preserve"> </w:t>
      </w:r>
      <w:r w:rsidRPr="009974A6">
        <w:t>= {z</w:t>
      </w:r>
      <w:r w:rsidRPr="009974A6">
        <w:rPr>
          <w:vertAlign w:val="subscript"/>
        </w:rPr>
        <w:t>1</w:t>
      </w:r>
      <w:r w:rsidRPr="009974A6">
        <w:t>, z</w:t>
      </w:r>
      <w:r w:rsidRPr="009974A6">
        <w:rPr>
          <w:vertAlign w:val="subscript"/>
        </w:rPr>
        <w:t>2</w:t>
      </w:r>
      <w:r w:rsidRPr="009974A6">
        <w:t xml:space="preserve">, … , </w:t>
      </w:r>
      <w:proofErr w:type="spellStart"/>
      <w:r w:rsidRPr="009974A6">
        <w:t>z</w:t>
      </w:r>
      <w:r w:rsidRPr="009974A6">
        <w:rPr>
          <w:vertAlign w:val="subscript"/>
        </w:rPr>
        <w:t>k</w:t>
      </w:r>
      <w:proofErr w:type="spellEnd"/>
      <w:r w:rsidRPr="009974A6">
        <w:t>} = {Z</w:t>
      </w:r>
      <w:r w:rsidRPr="009974A6">
        <w:rPr>
          <w:vertAlign w:val="subscript"/>
        </w:rPr>
        <w:t>0:k-1</w:t>
      </w:r>
      <w:r w:rsidRPr="009974A6">
        <w:t xml:space="preserve">, </w:t>
      </w:r>
      <w:proofErr w:type="spellStart"/>
      <w:r w:rsidRPr="009974A6">
        <w:t>z</w:t>
      </w:r>
      <w:r w:rsidRPr="009974A6">
        <w:rPr>
          <w:vertAlign w:val="subscript"/>
        </w:rPr>
        <w:t>k</w:t>
      </w:r>
      <w:proofErr w:type="spellEnd"/>
      <w:r w:rsidRPr="009974A6">
        <w:t>} : The set of all landmark observations.</w:t>
      </w:r>
    </w:p>
    <w:p w14:paraId="6BE4E09B" w14:textId="77777777" w:rsidR="00920021" w:rsidRPr="009974A6" w:rsidRDefault="00920021" w:rsidP="00920021"/>
    <w:p w14:paraId="65C936D7" w14:textId="77777777" w:rsidR="008247FB" w:rsidRPr="009974A6" w:rsidRDefault="008247FB" w:rsidP="00920021">
      <w:pPr>
        <w:rPr>
          <w:b/>
        </w:rPr>
      </w:pPr>
      <w:r w:rsidRPr="009974A6">
        <w:rPr>
          <w:b/>
        </w:rPr>
        <w:t>Vehicle Motion:</w:t>
      </w:r>
    </w:p>
    <w:p w14:paraId="7349B88F" w14:textId="77777777" w:rsidR="008247FB" w:rsidRPr="009974A6" w:rsidRDefault="008247FB" w:rsidP="00920021">
      <w:pPr>
        <w:rPr>
          <w:b/>
        </w:rPr>
      </w:pPr>
    </w:p>
    <w:p w14:paraId="6E3A39B6" w14:textId="77777777" w:rsidR="008247FB" w:rsidRPr="009974A6" w:rsidRDefault="008247FB" w:rsidP="0092002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4AC4ED62" w14:textId="77777777" w:rsidR="008247FB" w:rsidRPr="009974A6" w:rsidRDefault="008247FB" w:rsidP="00920021">
      <w:pPr>
        <w:rPr>
          <w:rFonts w:eastAsiaTheme="minorEastAsia"/>
        </w:rPr>
      </w:pPr>
      <w:r w:rsidRPr="009974A6">
        <w:rPr>
          <w:rFonts w:eastAsiaTheme="minorEastAsia"/>
        </w:rPr>
        <w:t xml:space="preserve">where f(.) models vehicle kinematics and where </w:t>
      </w:r>
      <w:proofErr w:type="spellStart"/>
      <w:r w:rsidRPr="009974A6">
        <w:rPr>
          <w:rFonts w:eastAsiaTheme="minorEastAsia"/>
        </w:rPr>
        <w:t>w</w:t>
      </w:r>
      <w:r w:rsidRPr="009974A6">
        <w:rPr>
          <w:rFonts w:eastAsiaTheme="minorEastAsia"/>
          <w:vertAlign w:val="subscript"/>
        </w:rPr>
        <w:t>k</w:t>
      </w:r>
      <w:proofErr w:type="spellEnd"/>
      <w:r w:rsidRPr="009974A6">
        <w:rPr>
          <w:rFonts w:eastAsiaTheme="minorEastAsia"/>
        </w:rPr>
        <w:t xml:space="preserve"> are additive, zero mean uncorrelated Gaussian motion disturbances with covariance </w:t>
      </w:r>
      <w:proofErr w:type="spellStart"/>
      <w:r w:rsidRPr="009974A6">
        <w:rPr>
          <w:rFonts w:eastAsiaTheme="minorEastAsia"/>
        </w:rPr>
        <w:t>Q</w:t>
      </w:r>
      <w:r w:rsidRPr="009974A6">
        <w:rPr>
          <w:rFonts w:eastAsiaTheme="minorEastAsia"/>
          <w:vertAlign w:val="subscript"/>
        </w:rPr>
        <w:t>k</w:t>
      </w:r>
      <w:proofErr w:type="spellEnd"/>
      <w:r w:rsidRPr="009974A6">
        <w:rPr>
          <w:rFonts w:eastAsiaTheme="minorEastAsia"/>
        </w:rPr>
        <w:t>.</w:t>
      </w:r>
    </w:p>
    <w:p w14:paraId="7FD3A296" w14:textId="77777777" w:rsidR="008247FB" w:rsidRPr="009974A6" w:rsidRDefault="008247FB" w:rsidP="00920021"/>
    <w:p w14:paraId="75115A76" w14:textId="77777777" w:rsidR="008247FB" w:rsidRPr="009974A6" w:rsidRDefault="008247FB" w:rsidP="00920021">
      <w:pPr>
        <w:rPr>
          <w:b/>
        </w:rPr>
      </w:pPr>
      <w:r w:rsidRPr="009974A6">
        <w:rPr>
          <w:b/>
        </w:rPr>
        <w:lastRenderedPageBreak/>
        <w:t>Observation Model:</w:t>
      </w:r>
    </w:p>
    <w:p w14:paraId="35C85861" w14:textId="77777777" w:rsidR="008247FB" w:rsidRPr="009974A6" w:rsidRDefault="008247FB" w:rsidP="00920021">
      <w:pPr>
        <w:rPr>
          <w:b/>
        </w:rPr>
      </w:pPr>
    </w:p>
    <w:p w14:paraId="61F35049" w14:textId="77777777" w:rsidR="008247FB" w:rsidRPr="009974A6" w:rsidRDefault="008247FB" w:rsidP="00920021">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↔z(k)=h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4E5BF28F" w14:textId="77777777" w:rsidR="008247FB" w:rsidRPr="009974A6" w:rsidRDefault="008247FB" w:rsidP="00920021">
      <w:pPr>
        <w:rPr>
          <w:rFonts w:eastAsiaTheme="minorEastAsia"/>
        </w:rPr>
      </w:pPr>
      <w:r w:rsidRPr="009974A6">
        <w:rPr>
          <w:rFonts w:eastAsiaTheme="minorEastAsia"/>
        </w:rPr>
        <w:t xml:space="preserve">where h(.) describes the geometry of the observation and where </w:t>
      </w:r>
      <w:proofErr w:type="spellStart"/>
      <w:r w:rsidRPr="009974A6">
        <w:rPr>
          <w:rFonts w:eastAsiaTheme="minorEastAsia"/>
        </w:rPr>
        <w:t>v</w:t>
      </w:r>
      <w:r w:rsidRPr="009974A6">
        <w:rPr>
          <w:rFonts w:eastAsiaTheme="minorEastAsia"/>
          <w:vertAlign w:val="subscript"/>
        </w:rPr>
        <w:t>k</w:t>
      </w:r>
      <w:proofErr w:type="spellEnd"/>
      <w:r w:rsidRPr="009974A6">
        <w:rPr>
          <w:rFonts w:eastAsiaTheme="minorEastAsia"/>
        </w:rPr>
        <w:t xml:space="preserve"> are additive, zero mean uncorrelated Gaussian observation errors with covariance </w:t>
      </w:r>
      <w:proofErr w:type="spellStart"/>
      <w:r w:rsidRPr="009974A6">
        <w:rPr>
          <w:rFonts w:eastAsiaTheme="minorEastAsia"/>
        </w:rPr>
        <w:t>R</w:t>
      </w:r>
      <w:r w:rsidRPr="009974A6">
        <w:rPr>
          <w:rFonts w:eastAsiaTheme="minorEastAsia"/>
          <w:vertAlign w:val="subscript"/>
        </w:rPr>
        <w:t>k</w:t>
      </w:r>
      <w:proofErr w:type="spellEnd"/>
      <w:r w:rsidRPr="009974A6">
        <w:rPr>
          <w:rFonts w:eastAsiaTheme="minorEastAsia"/>
        </w:rPr>
        <w:t>.</w:t>
      </w:r>
    </w:p>
    <w:p w14:paraId="38754352" w14:textId="77777777" w:rsidR="008247FB" w:rsidRPr="009974A6" w:rsidRDefault="008247FB" w:rsidP="00920021"/>
    <w:p w14:paraId="05A485CC" w14:textId="77777777" w:rsidR="008247FB" w:rsidRPr="009974A6" w:rsidRDefault="008247FB" w:rsidP="00920021">
      <w:pPr>
        <w:rPr>
          <w:b/>
        </w:rPr>
      </w:pPr>
      <w:r w:rsidRPr="009974A6">
        <w:rPr>
          <w:b/>
        </w:rPr>
        <w:t>The mean:</w:t>
      </w:r>
    </w:p>
    <w:p w14:paraId="13AD90E5" w14:textId="77777777" w:rsidR="008247FB" w:rsidRPr="009974A6" w:rsidRDefault="00920021" w:rsidP="00920021">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=E</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e>
                      </m:mr>
                      <m:mr>
                        <m:e>
                          <m:r>
                            <w:rPr>
                              <w:rFonts w:ascii="Cambria Math" w:hAnsi="Cambria Math"/>
                            </w:rPr>
                            <m:t>m</m:t>
                          </m:r>
                        </m:e>
                      </m:mr>
                    </m:m>
                  </m:e>
                  <m:e>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0:k</m:t>
                        </m:r>
                      </m:sub>
                    </m:sSub>
                  </m:e>
                </m:mr>
              </m:m>
            </m:e>
          </m:d>
        </m:oMath>
      </m:oMathPara>
    </w:p>
    <w:p w14:paraId="049C53FF" w14:textId="77777777" w:rsidR="008247FB" w:rsidRPr="009974A6" w:rsidRDefault="008247FB" w:rsidP="00920021"/>
    <w:p w14:paraId="7C4F16F4" w14:textId="77777777" w:rsidR="008247FB" w:rsidRPr="009974A6" w:rsidRDefault="008247FB" w:rsidP="00920021">
      <w:pPr>
        <w:rPr>
          <w:b/>
          <w:i/>
          <w:iCs/>
          <w:color w:val="000000"/>
        </w:rPr>
      </w:pPr>
      <w:r w:rsidRPr="009974A6">
        <w:rPr>
          <w:b/>
        </w:rPr>
        <w:t>Covariance:</w:t>
      </w:r>
      <w:r w:rsidRPr="009974A6">
        <w:rPr>
          <w:rStyle w:val="fontstyle01"/>
          <w:rFonts w:ascii="Times New Roman" w:hAnsi="Times New Roman"/>
          <w:b/>
        </w:rPr>
        <w:t xml:space="preserve"> </w:t>
      </w:r>
    </w:p>
    <w:p w14:paraId="01308D20" w14:textId="77777777" w:rsidR="008247FB" w:rsidRPr="009974A6" w:rsidRDefault="00920021" w:rsidP="0092002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xx</m:t>
                            </m:r>
                          </m:sub>
                        </m:sSub>
                      </m:e>
                      <m:e>
                        <m:sSub>
                          <m:sSubPr>
                            <m:ctrlPr>
                              <w:rPr>
                                <w:rFonts w:ascii="Cambria Math" w:hAnsi="Cambria Math"/>
                                <w:i/>
                              </w:rPr>
                            </m:ctrlPr>
                          </m:sSubPr>
                          <m:e>
                            <m:r>
                              <w:rPr>
                                <w:rFonts w:ascii="Cambria Math" w:hAnsi="Cambria Math"/>
                              </w:rPr>
                              <m:t>P</m:t>
                            </m:r>
                          </m:e>
                          <m:sub>
                            <m:r>
                              <w:rPr>
                                <w:rFonts w:ascii="Cambria Math" w:hAnsi="Cambria Math"/>
                              </w:rPr>
                              <m:t>xm</m:t>
                            </m:r>
                          </m:sub>
                        </m:sSub>
                      </m:e>
                    </m:mr>
                    <m:mr>
                      <m:e>
                        <m:sSubSup>
                          <m:sSubSupPr>
                            <m:ctrlPr>
                              <w:rPr>
                                <w:rFonts w:ascii="Cambria Math" w:hAnsi="Cambria Math"/>
                                <w:i/>
                              </w:rPr>
                            </m:ctrlPr>
                          </m:sSubSupPr>
                          <m:e>
                            <m:r>
                              <w:rPr>
                                <w:rFonts w:ascii="Cambria Math" w:hAnsi="Cambria Math"/>
                              </w:rPr>
                              <m:t>P</m:t>
                            </m:r>
                          </m:e>
                          <m:sub>
                            <m:r>
                              <w:rPr>
                                <w:rFonts w:ascii="Cambria Math" w:hAnsi="Cambria Math"/>
                              </w:rPr>
                              <m:t>xm</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e>
            <m:sub>
              <m:r>
                <w:rPr>
                  <w:rFonts w:ascii="Cambria Math" w:hAnsi="Cambria Math"/>
                </w:rPr>
                <m:t>k|k</m:t>
              </m:r>
            </m:sub>
          </m:sSub>
        </m:oMath>
      </m:oMathPara>
    </w:p>
    <w:p w14:paraId="3EA2A91E" w14:textId="77777777" w:rsidR="008247FB" w:rsidRPr="009974A6" w:rsidRDefault="008247FB" w:rsidP="00920021">
      <w:pPr>
        <w:ind w:left="1980" w:firstLine="720"/>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x̂ </m:t>
                                </m:r>
                              </m:e>
                              <m:sub>
                                <m:r>
                                  <w:rPr>
                                    <w:rFonts w:ascii="Cambria Math" w:eastAsiaTheme="minorEastAsia" w:hAnsi="Cambria Math"/>
                                  </w:rPr>
                                  <m:t>k</m:t>
                                </m:r>
                              </m:sub>
                            </m:sSub>
                          </m:e>
                        </m:m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mr>
                      </m:m>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0:k</m:t>
                  </m:r>
                </m:sub>
              </m:sSub>
            </m:e>
          </m:d>
        </m:oMath>
      </m:oMathPara>
    </w:p>
    <w:p w14:paraId="013EA8FD" w14:textId="77777777" w:rsidR="008247FB" w:rsidRPr="009974A6" w:rsidRDefault="008247FB" w:rsidP="00920021">
      <w:pPr>
        <w:rPr>
          <w:rFonts w:eastAsiaTheme="minorEastAsia"/>
        </w:rPr>
      </w:pPr>
    </w:p>
    <w:p w14:paraId="5BE59C9E" w14:textId="77777777" w:rsidR="008247FB" w:rsidRPr="009974A6" w:rsidRDefault="008247FB" w:rsidP="00920021">
      <w:pPr>
        <w:rPr>
          <w:rFonts w:eastAsiaTheme="minorEastAsia"/>
          <w:b/>
        </w:rPr>
      </w:pPr>
      <w:r w:rsidRPr="009974A6">
        <w:rPr>
          <w:rFonts w:eastAsiaTheme="minorEastAsia"/>
          <w:b/>
        </w:rPr>
        <w:t>Time Update:</w:t>
      </w:r>
    </w:p>
    <w:p w14:paraId="12B647C6" w14:textId="77777777" w:rsidR="008247FB" w:rsidRPr="009974A6" w:rsidRDefault="00920021"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r>
            <w:rPr>
              <w:rFonts w:ascii="Cambria Math" w:eastAsiaTheme="minorEastAsia" w:hAnsi="Cambria Math"/>
            </w:rPr>
            <m:t>=f(</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k-1|k-1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oMath>
      </m:oMathPara>
    </w:p>
    <w:p w14:paraId="75EC24DC" w14:textId="40DA0C23" w:rsidR="008247FB" w:rsidRPr="00995BBC" w:rsidRDefault="00920021"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xx,k|k-1</m:t>
              </m:r>
            </m:sub>
          </m:sSub>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xx,k-1|k-1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p w14:paraId="08106460" w14:textId="77777777" w:rsidR="00995BBC" w:rsidRPr="009974A6" w:rsidRDefault="00995BBC" w:rsidP="00920021">
      <w:pPr>
        <w:rPr>
          <w:rFonts w:eastAsiaTheme="minorEastAsia"/>
        </w:rPr>
      </w:pPr>
    </w:p>
    <w:p w14:paraId="7F4EF305" w14:textId="77777777" w:rsidR="008247FB" w:rsidRPr="009974A6" w:rsidRDefault="008247FB" w:rsidP="00920021">
      <w:pPr>
        <w:rPr>
          <w:rFonts w:eastAsiaTheme="minorEastAsia"/>
        </w:rPr>
      </w:pPr>
      <w:r w:rsidRPr="009974A6">
        <w:rPr>
          <w:rFonts w:eastAsiaTheme="minorEastAsia"/>
        </w:rPr>
        <w:t xml:space="preserve">where </w:t>
      </w:r>
      <m:oMath>
        <m:r>
          <m:rPr>
            <m:sty m:val="p"/>
          </m:rPr>
          <w:rPr>
            <w:rFonts w:ascii="Cambria Math" w:eastAsiaTheme="minorEastAsia" w:hAnsi="Cambria Math"/>
          </w:rPr>
          <m:t>∇</m:t>
        </m:r>
      </m:oMath>
      <w:r w:rsidRPr="009974A6">
        <w:rPr>
          <w:rFonts w:eastAsiaTheme="minorEastAsia"/>
        </w:rPr>
        <w:t xml:space="preserve">f is the Jacobian of f evaluated at the estimate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k-1|k-1</m:t>
            </m:r>
          </m:sub>
        </m:sSub>
      </m:oMath>
    </w:p>
    <w:p w14:paraId="12CE04A0" w14:textId="77777777" w:rsidR="008247FB" w:rsidRPr="009974A6" w:rsidRDefault="008247FB" w:rsidP="00920021">
      <w:pPr>
        <w:rPr>
          <w:rFonts w:eastAsiaTheme="minorEastAsia"/>
        </w:rPr>
      </w:pPr>
    </w:p>
    <w:p w14:paraId="049420B5" w14:textId="46898216" w:rsidR="008247FB" w:rsidRPr="009974A6" w:rsidRDefault="008247FB" w:rsidP="00920021">
      <w:pPr>
        <w:rPr>
          <w:rFonts w:eastAsiaTheme="minorEastAsia"/>
          <w:b/>
        </w:rPr>
      </w:pPr>
      <w:r w:rsidRPr="009974A6">
        <w:rPr>
          <w:rFonts w:eastAsiaTheme="minorEastAsia"/>
          <w:b/>
        </w:rPr>
        <w:t>Observation Update:</w:t>
      </w:r>
    </w:p>
    <w:p w14:paraId="24504F80" w14:textId="77777777" w:rsidR="00920021" w:rsidRPr="009974A6" w:rsidRDefault="00920021" w:rsidP="00920021">
      <w:pPr>
        <w:rPr>
          <w:rFonts w:eastAsiaTheme="minorEastAsia"/>
          <w:b/>
        </w:rPr>
      </w:pPr>
    </w:p>
    <w:p w14:paraId="41B7642B" w14:textId="77777777" w:rsidR="008247FB" w:rsidRPr="009974A6" w:rsidRDefault="00920021" w:rsidP="00920021">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m:t>
                        </m:r>
                      </m:sub>
                    </m:sSub>
                  </m:e>
                </m:mr>
                <m:mr>
                  <m:e>
                    <m:sSub>
                      <m:sSubPr>
                        <m:ctrlPr>
                          <w:rPr>
                            <w:rFonts w:ascii="Cambria Math" w:hAnsi="Cambria Math"/>
                            <w:i/>
                          </w:rPr>
                        </m:ctrlPr>
                      </m:sSubPr>
                      <m:e>
                        <m:r>
                          <w:rPr>
                            <w:rFonts w:ascii="Cambria Math" w:hAnsi="Cambria Math"/>
                          </w:rPr>
                          <m:t>m̂</m:t>
                        </m:r>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k|k-1</m:t>
                        </m:r>
                      </m:sub>
                    </m:sSub>
                  </m:e>
                </m:mr>
                <m:mr>
                  <m:e>
                    <m:sSub>
                      <m:sSubPr>
                        <m:ctrlPr>
                          <w:rPr>
                            <w:rFonts w:ascii="Cambria Math" w:hAnsi="Cambria Math"/>
                            <w:i/>
                          </w:rPr>
                        </m:ctrlPr>
                      </m:sSubPr>
                      <m:e>
                        <m:r>
                          <w:rPr>
                            <w:rFonts w:ascii="Cambria Math" w:hAnsi="Cambria Math"/>
                          </w:rPr>
                          <m:t>m̂</m:t>
                        </m:r>
                      </m:e>
                      <m:sub>
                        <m:r>
                          <w:rPr>
                            <w:rFonts w:ascii="Cambria Math" w:hAnsi="Cambria Math"/>
                          </w:rPr>
                          <m:t>k-1</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[z</m:t>
          </m:r>
          <m:d>
            <m:dPr>
              <m:ctrlPr>
                <w:rPr>
                  <w:rFonts w:ascii="Cambria Math" w:hAnsi="Cambria Math"/>
                  <w:i/>
                </w:rPr>
              </m:ctrlPr>
            </m:dPr>
            <m:e>
              <m:r>
                <w:rPr>
                  <w:rFonts w:ascii="Cambria Math" w:hAnsi="Cambria Math"/>
                </w:rPr>
                <m:t>k</m:t>
              </m:r>
            </m:e>
          </m:d>
          <m:r>
            <w:rPr>
              <w:rFonts w:ascii="Cambria Math" w:hAnsi="Cambria Math"/>
            </w:rPr>
            <m:t>-h(</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oMath>
      </m:oMathPara>
    </w:p>
    <w:p w14:paraId="338AAA1A" w14:textId="77777777" w:rsidR="008247FB" w:rsidRPr="009974A6" w:rsidRDefault="00920021"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oMath>
      </m:oMathPara>
    </w:p>
    <w:p w14:paraId="69AC712C" w14:textId="77777777" w:rsidR="008247FB" w:rsidRPr="009974A6" w:rsidRDefault="008247FB" w:rsidP="00920021">
      <w:pPr>
        <w:rPr>
          <w:rFonts w:eastAsiaTheme="minorEastAsia"/>
        </w:rPr>
      </w:pPr>
      <w:r w:rsidRPr="009974A6">
        <w:rPr>
          <w:rFonts w:eastAsiaTheme="minorEastAsia"/>
        </w:rPr>
        <w:t>where</w:t>
      </w:r>
    </w:p>
    <w:p w14:paraId="177E9B00" w14:textId="77777777" w:rsidR="008247FB" w:rsidRPr="009974A6" w:rsidRDefault="00920021"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m:t>
              </m:r>
              <m:r>
                <w:rPr>
                  <w:rFonts w:ascii="Cambria Math" w:eastAsiaTheme="minorEastAsia" w:hAnsi="Cambria Math"/>
                </w:rPr>
                <m:t>hP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p w14:paraId="6F0D05B2" w14:textId="38069C3F" w:rsidR="008247FB" w:rsidRPr="009974A6" w:rsidRDefault="00920021" w:rsidP="009200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k|k-1</m:t>
              </m:r>
            </m:sub>
          </m:sSub>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70A4DFF2" w14:textId="77777777" w:rsidR="00920021" w:rsidRPr="009974A6" w:rsidRDefault="00920021" w:rsidP="00920021">
      <w:pPr>
        <w:rPr>
          <w:rFonts w:eastAsiaTheme="minorEastAsia"/>
        </w:rPr>
      </w:pPr>
    </w:p>
    <w:p w14:paraId="77B5ECD0" w14:textId="00303690" w:rsidR="008247FB" w:rsidRPr="009974A6" w:rsidRDefault="008247FB" w:rsidP="00920021">
      <w:pPr>
        <w:rPr>
          <w:rFonts w:eastAsiaTheme="minorEastAsia"/>
        </w:rPr>
      </w:pPr>
      <w:r w:rsidRPr="009974A6">
        <w:rPr>
          <w:rFonts w:eastAsiaTheme="minorEastAsia"/>
        </w:rPr>
        <w:t xml:space="preserve">and where </w:t>
      </w:r>
      <m:oMath>
        <m:r>
          <m:rPr>
            <m:sty m:val="p"/>
          </m:rPr>
          <w:rPr>
            <w:rFonts w:ascii="Cambria Math" w:eastAsiaTheme="minorEastAsia" w:hAnsi="Cambria Math"/>
          </w:rPr>
          <m:t>∇</m:t>
        </m:r>
      </m:oMath>
      <w:r w:rsidRPr="009974A6">
        <w:rPr>
          <w:rFonts w:eastAsiaTheme="minorEastAsia"/>
        </w:rPr>
        <w:t xml:space="preserve">h is the Jacobian of h evaluated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k|k-1</m:t>
            </m:r>
          </m:sub>
        </m:sSub>
      </m:oMath>
      <w:r w:rsidRPr="009974A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k-1</m:t>
            </m:r>
          </m:sub>
        </m:sSub>
      </m:oMath>
    </w:p>
    <w:p w14:paraId="54A9D84D" w14:textId="77777777" w:rsidR="00920021" w:rsidRPr="009974A6" w:rsidRDefault="00920021" w:rsidP="00920021">
      <w:pPr>
        <w:rPr>
          <w:rFonts w:eastAsiaTheme="minorEastAsia"/>
        </w:rPr>
      </w:pPr>
    </w:p>
    <w:p w14:paraId="194AD6FC" w14:textId="431B0404" w:rsidR="008247FB" w:rsidRPr="009974A6" w:rsidRDefault="008247FB" w:rsidP="00920021">
      <w:proofErr w:type="spellStart"/>
      <w:r w:rsidRPr="009974A6">
        <w:t>Samsuri</w:t>
      </w:r>
      <w:proofErr w:type="spellEnd"/>
      <w:r w:rsidRPr="009974A6">
        <w:t xml:space="preserve"> et al. points that the runtime complexity of EKF is in worst case </w:t>
      </w:r>
      <w:r w:rsidRPr="009974A6">
        <w:rPr>
          <w:b/>
          <w:i/>
        </w:rPr>
        <w:t>O(n</w:t>
      </w:r>
      <w:r w:rsidRPr="009974A6">
        <w:rPr>
          <w:b/>
          <w:i/>
          <w:vertAlign w:val="superscript"/>
        </w:rPr>
        <w:t>3</w:t>
      </w:r>
      <w:r w:rsidRPr="009974A6">
        <w:rPr>
          <w:b/>
          <w:i/>
        </w:rPr>
        <w:t>)</w:t>
      </w:r>
      <w:r w:rsidRPr="009974A6">
        <w:t>. [2]</w:t>
      </w:r>
    </w:p>
    <w:p w14:paraId="0E0724CA" w14:textId="6B66BFC7" w:rsidR="00920021" w:rsidRPr="009974A6" w:rsidRDefault="00920021" w:rsidP="00920021"/>
    <w:p w14:paraId="5FD829F4" w14:textId="77777777" w:rsidR="00920021" w:rsidRPr="009974A6" w:rsidRDefault="00920021" w:rsidP="00920021"/>
    <w:p w14:paraId="672638EB" w14:textId="47020B38" w:rsidR="008247FB" w:rsidRPr="009974A6" w:rsidRDefault="008247FB" w:rsidP="00920021">
      <w:r w:rsidRPr="009974A6">
        <w:t>Formally, the algorithm of Extended Kalman Filter as follows:</w:t>
      </w:r>
    </w:p>
    <w:p w14:paraId="40627220" w14:textId="7E75F4DA" w:rsidR="008247FB" w:rsidRPr="009974A6" w:rsidRDefault="008247FB" w:rsidP="00920021"/>
    <w:p w14:paraId="0E3F4283" w14:textId="2BE7640C" w:rsidR="00920021" w:rsidRPr="009974A6" w:rsidRDefault="00920021" w:rsidP="00920021"/>
    <w:p w14:paraId="66F5ECA2" w14:textId="0383FF9C" w:rsidR="00920021" w:rsidRPr="009974A6" w:rsidRDefault="00920021" w:rsidP="00920021"/>
    <w:p w14:paraId="79F1C7B4" w14:textId="4B8741E5" w:rsidR="00920021" w:rsidRPr="009974A6" w:rsidRDefault="00920021" w:rsidP="00920021"/>
    <w:p w14:paraId="1EF7D1A0" w14:textId="24319C07" w:rsidR="00920021" w:rsidRPr="009974A6" w:rsidRDefault="00920021" w:rsidP="00920021"/>
    <w:p w14:paraId="1E3B752A" w14:textId="6A0A7DB5" w:rsidR="00920021" w:rsidRPr="009974A6" w:rsidRDefault="00920021" w:rsidP="00920021"/>
    <w:p w14:paraId="2F858476" w14:textId="30377870" w:rsidR="00920021" w:rsidRPr="009974A6" w:rsidRDefault="00920021" w:rsidP="00920021"/>
    <w:p w14:paraId="5B1424CC" w14:textId="2ED48438" w:rsidR="00920021" w:rsidRPr="009974A6" w:rsidRDefault="00920021" w:rsidP="00920021"/>
    <w:p w14:paraId="29E13794" w14:textId="401DFD6F" w:rsidR="00920021" w:rsidRPr="009974A6" w:rsidRDefault="00920021" w:rsidP="00920021"/>
    <w:p w14:paraId="59906EE7" w14:textId="14FB7D1F" w:rsidR="00920021" w:rsidRPr="009974A6" w:rsidRDefault="00920021" w:rsidP="00920021"/>
    <w:p w14:paraId="0EFBC2A4" w14:textId="77777777" w:rsidR="00920021" w:rsidRPr="009974A6" w:rsidRDefault="00920021" w:rsidP="00920021"/>
    <w:p w14:paraId="1BC11EE7" w14:textId="77777777" w:rsidR="008247FB" w:rsidRPr="009974A6" w:rsidRDefault="008247FB" w:rsidP="00920021">
      <w:r w:rsidRPr="009974A6">
        <w:rPr>
          <w:i/>
        </w:rPr>
        <w:t>Algorithm</w:t>
      </w:r>
      <w:r w:rsidRPr="009974A6">
        <w:t xml:space="preserve"> </w:t>
      </w:r>
      <w:r w:rsidRPr="009974A6">
        <w:rPr>
          <w:b/>
        </w:rPr>
        <w:t xml:space="preserve">EKF (Problem , Initial Covariance) </w:t>
      </w:r>
      <w:r w:rsidRPr="009974A6">
        <w:rPr>
          <w:i/>
        </w:rPr>
        <w:t>returns the corresponding updated data</w:t>
      </w:r>
      <w:r w:rsidRPr="009974A6">
        <w:rPr>
          <w:i/>
        </w:rPr>
        <w:br/>
      </w:r>
      <w:r w:rsidRPr="009974A6">
        <w:rPr>
          <w:b/>
        </w:rPr>
        <w:t xml:space="preserve">{ </w:t>
      </w:r>
      <w:r w:rsidRPr="009974A6">
        <w:rPr>
          <w:b/>
        </w:rPr>
        <w:br/>
      </w:r>
      <w:r w:rsidRPr="009974A6">
        <w:tab/>
      </w:r>
      <w:r w:rsidRPr="009974A6">
        <w:rPr>
          <w:i/>
        </w:rPr>
        <w:t>Start with Initial Covariance;</w:t>
      </w:r>
      <w:r w:rsidRPr="009974A6">
        <w:rPr>
          <w:i/>
        </w:rPr>
        <w:br/>
        <w:t xml:space="preserve">            </w:t>
      </w:r>
      <w:proofErr w:type="spellStart"/>
      <w:r w:rsidRPr="009974A6">
        <w:rPr>
          <w:i/>
        </w:rPr>
        <w:t>ObtainedData</w:t>
      </w:r>
      <w:proofErr w:type="spellEnd"/>
      <w:r w:rsidRPr="009974A6">
        <w:rPr>
          <w:i/>
        </w:rPr>
        <w:t xml:space="preserve"> = Initial Covariance;</w:t>
      </w:r>
      <w:r w:rsidRPr="009974A6">
        <w:rPr>
          <w:i/>
        </w:rPr>
        <w:br/>
      </w:r>
      <w:r w:rsidRPr="009974A6">
        <w:rPr>
          <w:i/>
        </w:rPr>
        <w:tab/>
        <w:t>while true</w:t>
      </w:r>
      <w:r w:rsidRPr="009974A6">
        <w:rPr>
          <w:b/>
          <w:i/>
        </w:rPr>
        <w:t>{</w:t>
      </w:r>
      <w:r w:rsidRPr="009974A6">
        <w:rPr>
          <w:i/>
        </w:rPr>
        <w:br/>
      </w:r>
      <w:r w:rsidRPr="009974A6">
        <w:rPr>
          <w:i/>
        </w:rPr>
        <w:tab/>
      </w:r>
      <w:r w:rsidRPr="009974A6">
        <w:rPr>
          <w:i/>
        </w:rPr>
        <w:tab/>
        <w:t>Calculate the weights from Initial Covariance;</w:t>
      </w:r>
      <w:r w:rsidRPr="009974A6">
        <w:rPr>
          <w:i/>
        </w:rPr>
        <w:br/>
      </w:r>
      <w:r w:rsidRPr="009974A6">
        <w:rPr>
          <w:i/>
        </w:rPr>
        <w:tab/>
      </w:r>
      <w:r w:rsidRPr="009974A6">
        <w:rPr>
          <w:i/>
        </w:rPr>
        <w:tab/>
        <w:t>Consider the noise;</w:t>
      </w:r>
      <w:r w:rsidRPr="009974A6">
        <w:rPr>
          <w:i/>
        </w:rPr>
        <w:br/>
      </w:r>
      <w:r w:rsidRPr="009974A6">
        <w:rPr>
          <w:i/>
        </w:rPr>
        <w:tab/>
      </w:r>
      <w:r w:rsidRPr="009974A6">
        <w:rPr>
          <w:i/>
        </w:rPr>
        <w:tab/>
        <w:t>Get new measurements;</w:t>
      </w:r>
      <w:r w:rsidRPr="009974A6">
        <w:rPr>
          <w:i/>
        </w:rPr>
        <w:br/>
      </w:r>
      <w:r w:rsidRPr="009974A6">
        <w:rPr>
          <w:i/>
        </w:rPr>
        <w:tab/>
      </w:r>
      <w:r w:rsidRPr="009974A6">
        <w:rPr>
          <w:i/>
        </w:rPr>
        <w:tab/>
        <w:t>⅋ = Update the state estimations;</w:t>
      </w:r>
      <w:r w:rsidRPr="009974A6">
        <w:rPr>
          <w:i/>
        </w:rPr>
        <w:br/>
      </w:r>
      <w:r w:rsidRPr="009974A6">
        <w:rPr>
          <w:i/>
        </w:rPr>
        <w:tab/>
      </w:r>
      <w:r w:rsidRPr="009974A6">
        <w:rPr>
          <w:i/>
        </w:rPr>
        <w:tab/>
        <w:t>Calculate the new covariance with obtained ⅋;</w:t>
      </w:r>
      <w:r w:rsidRPr="009974A6">
        <w:rPr>
          <w:i/>
        </w:rPr>
        <w:br/>
      </w:r>
      <w:r w:rsidRPr="009974A6">
        <w:rPr>
          <w:i/>
        </w:rPr>
        <w:tab/>
      </w:r>
      <w:r w:rsidRPr="009974A6">
        <w:rPr>
          <w:i/>
        </w:rPr>
        <w:tab/>
        <w:t xml:space="preserve">Guess the new state estimation and covariance for the </w:t>
      </w:r>
      <w:r w:rsidRPr="009974A6">
        <w:rPr>
          <w:b/>
          <w:i/>
        </w:rPr>
        <w:t>t</w:t>
      </w:r>
      <w:r w:rsidRPr="009974A6">
        <w:rPr>
          <w:b/>
          <w:i/>
          <w:vertAlign w:val="subscript"/>
        </w:rPr>
        <w:t xml:space="preserve">t+1 </w:t>
      </w:r>
      <w:r w:rsidRPr="009974A6">
        <w:rPr>
          <w:i/>
        </w:rPr>
        <w:t>step;</w:t>
      </w:r>
      <w:r w:rsidRPr="009974A6">
        <w:rPr>
          <w:i/>
        </w:rPr>
        <w:br/>
      </w:r>
      <w:r w:rsidRPr="009974A6">
        <w:rPr>
          <w:i/>
        </w:rPr>
        <w:tab/>
      </w:r>
      <w:r w:rsidRPr="009974A6">
        <w:rPr>
          <w:i/>
        </w:rPr>
        <w:tab/>
      </w:r>
      <w:proofErr w:type="spellStart"/>
      <w:r w:rsidRPr="009974A6">
        <w:rPr>
          <w:i/>
        </w:rPr>
        <w:t>ObtainedData</w:t>
      </w:r>
      <w:proofErr w:type="spellEnd"/>
      <w:r w:rsidRPr="009974A6">
        <w:rPr>
          <w:i/>
        </w:rPr>
        <w:t xml:space="preserve"> = Estimation and Covariance;</w:t>
      </w:r>
      <w:r w:rsidRPr="009974A6">
        <w:rPr>
          <w:i/>
        </w:rPr>
        <w:br/>
      </w:r>
      <w:r w:rsidRPr="009974A6">
        <w:rPr>
          <w:i/>
        </w:rPr>
        <w:tab/>
      </w:r>
      <w:r w:rsidRPr="009974A6">
        <w:rPr>
          <w:i/>
        </w:rPr>
        <w:tab/>
        <w:t xml:space="preserve">return </w:t>
      </w:r>
      <w:proofErr w:type="spellStart"/>
      <w:r w:rsidRPr="009974A6">
        <w:rPr>
          <w:i/>
        </w:rPr>
        <w:t>ObtainedData</w:t>
      </w:r>
      <w:proofErr w:type="spellEnd"/>
      <w:r w:rsidRPr="009974A6">
        <w:rPr>
          <w:i/>
        </w:rPr>
        <w:t>;</w:t>
      </w:r>
      <w:r w:rsidRPr="009974A6">
        <w:br/>
      </w:r>
      <w:r w:rsidRPr="009974A6">
        <w:rPr>
          <w:b/>
        </w:rPr>
        <w:tab/>
      </w:r>
      <w:r w:rsidRPr="009974A6">
        <w:rPr>
          <w:b/>
        </w:rPr>
        <w:tab/>
        <w:t>}</w:t>
      </w:r>
      <w:r w:rsidRPr="009974A6">
        <w:rPr>
          <w:b/>
        </w:rPr>
        <w:br/>
        <w:t>}</w:t>
      </w:r>
    </w:p>
    <w:p w14:paraId="11FE6834" w14:textId="153DBA6D" w:rsidR="00570874" w:rsidRPr="009974A6" w:rsidRDefault="00570874" w:rsidP="00920021">
      <w:pPr>
        <w:rPr>
          <w:b/>
          <w:noProof/>
        </w:rPr>
      </w:pPr>
    </w:p>
    <w:p w14:paraId="7C25A3FD" w14:textId="77777777" w:rsidR="008247FB" w:rsidRPr="009974A6" w:rsidRDefault="008247FB" w:rsidP="00920021">
      <w:pPr>
        <w:rPr>
          <w:b/>
          <w:noProof/>
        </w:rPr>
      </w:pPr>
    </w:p>
    <w:p w14:paraId="57B5FE74" w14:textId="77777777" w:rsidR="0004291F" w:rsidRPr="009974A6" w:rsidRDefault="0004291F" w:rsidP="00920021">
      <w:pPr>
        <w:rPr>
          <w:b/>
        </w:rPr>
      </w:pPr>
    </w:p>
    <w:p w14:paraId="24A19F47" w14:textId="00A93CB3" w:rsidR="003E32A2" w:rsidRPr="009974A6" w:rsidRDefault="003E32A2" w:rsidP="00920021">
      <w:pPr>
        <w:rPr>
          <w:b/>
        </w:rPr>
      </w:pPr>
      <w:r w:rsidRPr="009974A6">
        <w:rPr>
          <w:b/>
        </w:rPr>
        <w:t>Code</w:t>
      </w:r>
      <w:r w:rsidR="00995BBC">
        <w:rPr>
          <w:b/>
        </w:rPr>
        <w:br/>
      </w:r>
    </w:p>
    <w:p w14:paraId="654BCE52" w14:textId="778A4A1C" w:rsidR="008A601B" w:rsidRPr="009974A6" w:rsidRDefault="00F975A8" w:rsidP="00920021">
      <w:r w:rsidRPr="009974A6">
        <w:t xml:space="preserve">    </w:t>
      </w:r>
      <w:r w:rsidR="00995BBC">
        <w:tab/>
      </w:r>
      <w:r w:rsidR="008A601B" w:rsidRPr="009974A6">
        <w:t>In this section, EKF SLAM method is implemented. It is an imperfect version that should be improved. The python code as follows:</w:t>
      </w:r>
    </w:p>
    <w:p w14:paraId="447D7D4C" w14:textId="77777777" w:rsidR="00920021" w:rsidRPr="009974A6" w:rsidRDefault="00920021" w:rsidP="00920021"/>
    <w:p w14:paraId="6D398021" w14:textId="77777777" w:rsidR="00AE5098" w:rsidRPr="009974A6" w:rsidRDefault="00AE5098" w:rsidP="00920021">
      <w:r w:rsidRPr="009974A6">
        <w:t xml:space="preserve">import </w:t>
      </w:r>
      <w:proofErr w:type="spellStart"/>
      <w:r w:rsidRPr="009974A6">
        <w:t>numpy</w:t>
      </w:r>
      <w:proofErr w:type="spellEnd"/>
      <w:r w:rsidRPr="009974A6">
        <w:t xml:space="preserve"> as np</w:t>
      </w:r>
    </w:p>
    <w:p w14:paraId="51F5763C" w14:textId="77777777" w:rsidR="00AE5098" w:rsidRPr="009974A6" w:rsidRDefault="00AE5098" w:rsidP="00920021">
      <w:r w:rsidRPr="009974A6">
        <w:t>import pandas as pd</w:t>
      </w:r>
    </w:p>
    <w:p w14:paraId="50C5CC90" w14:textId="77777777" w:rsidR="00AE5098" w:rsidRPr="009974A6" w:rsidRDefault="00AE5098" w:rsidP="00920021">
      <w:r w:rsidRPr="009974A6">
        <w:t xml:space="preserve">import </w:t>
      </w:r>
      <w:proofErr w:type="spellStart"/>
      <w:proofErr w:type="gramStart"/>
      <w:r w:rsidRPr="009974A6">
        <w:t>matplotlib.pyplot</w:t>
      </w:r>
      <w:proofErr w:type="spellEnd"/>
      <w:proofErr w:type="gramEnd"/>
      <w:r w:rsidRPr="009974A6">
        <w:t xml:space="preserve"> as </w:t>
      </w:r>
      <w:proofErr w:type="spellStart"/>
      <w:r w:rsidRPr="009974A6">
        <w:t>plt</w:t>
      </w:r>
      <w:proofErr w:type="spellEnd"/>
    </w:p>
    <w:p w14:paraId="4F459850" w14:textId="77777777" w:rsidR="00AE5098" w:rsidRPr="009974A6" w:rsidRDefault="00AE5098" w:rsidP="00920021"/>
    <w:p w14:paraId="3BF11366" w14:textId="77777777" w:rsidR="00AE5098" w:rsidRPr="009974A6" w:rsidRDefault="00AE5098" w:rsidP="00920021">
      <w:r w:rsidRPr="009974A6">
        <w:t># Time</w:t>
      </w:r>
    </w:p>
    <w:p w14:paraId="2A81FDD5" w14:textId="77777777" w:rsidR="00AE5098" w:rsidRPr="009974A6" w:rsidRDefault="00AE5098" w:rsidP="00920021">
      <w:r w:rsidRPr="009974A6">
        <w:t>k = [</w:t>
      </w:r>
      <w:proofErr w:type="spellStart"/>
      <w:r w:rsidRPr="009974A6">
        <w:t>i</w:t>
      </w:r>
      <w:proofErr w:type="spellEnd"/>
      <w:r w:rsidRPr="009974A6">
        <w:t xml:space="preserve"> for </w:t>
      </w:r>
      <w:proofErr w:type="spellStart"/>
      <w:r w:rsidRPr="009974A6">
        <w:t>i</w:t>
      </w:r>
      <w:proofErr w:type="spellEnd"/>
      <w:r w:rsidRPr="009974A6">
        <w:t xml:space="preserve"> in </w:t>
      </w:r>
      <w:proofErr w:type="gramStart"/>
      <w:r w:rsidRPr="009974A6">
        <w:t>range(</w:t>
      </w:r>
      <w:proofErr w:type="gramEnd"/>
      <w:r w:rsidRPr="009974A6">
        <w:t>10)]</w:t>
      </w:r>
    </w:p>
    <w:p w14:paraId="57F39CAF" w14:textId="77777777" w:rsidR="00AE5098" w:rsidRPr="009974A6" w:rsidRDefault="00AE5098" w:rsidP="00920021">
      <w:r w:rsidRPr="009974A6">
        <w:t># State estimates</w:t>
      </w:r>
    </w:p>
    <w:p w14:paraId="37CECA47" w14:textId="77777777" w:rsidR="00AE5098" w:rsidRPr="009974A6" w:rsidRDefault="00AE5098" w:rsidP="00920021">
      <w:r w:rsidRPr="009974A6">
        <w:t>x = []</w:t>
      </w:r>
    </w:p>
    <w:p w14:paraId="1332E46E" w14:textId="77777777" w:rsidR="00AE5098" w:rsidRPr="009974A6" w:rsidRDefault="00AE5098" w:rsidP="00920021">
      <w:r w:rsidRPr="009974A6">
        <w:t># Predicted state</w:t>
      </w:r>
    </w:p>
    <w:p w14:paraId="22721340" w14:textId="77777777" w:rsidR="00AE5098" w:rsidRPr="009974A6" w:rsidRDefault="00AE5098" w:rsidP="00920021">
      <w:proofErr w:type="spellStart"/>
      <w:r w:rsidRPr="009974A6">
        <w:t>xPred</w:t>
      </w:r>
      <w:proofErr w:type="spellEnd"/>
      <w:r w:rsidRPr="009974A6">
        <w:t xml:space="preserve"> = []</w:t>
      </w:r>
    </w:p>
    <w:p w14:paraId="0D593613" w14:textId="77777777" w:rsidR="00AE5098" w:rsidRPr="009974A6" w:rsidRDefault="00AE5098" w:rsidP="00920021">
      <w:r w:rsidRPr="009974A6">
        <w:t># Prediction error</w:t>
      </w:r>
    </w:p>
    <w:p w14:paraId="327C36BE" w14:textId="77777777" w:rsidR="00AE5098" w:rsidRPr="009974A6" w:rsidRDefault="00AE5098" w:rsidP="00920021">
      <w:r w:rsidRPr="009974A6">
        <w:t>p = []</w:t>
      </w:r>
    </w:p>
    <w:p w14:paraId="624CE792" w14:textId="77777777" w:rsidR="00AE5098" w:rsidRPr="009974A6" w:rsidRDefault="00AE5098" w:rsidP="00920021">
      <w:r w:rsidRPr="009974A6">
        <w:t># Kalman gain</w:t>
      </w:r>
    </w:p>
    <w:p w14:paraId="3B5CAFFE" w14:textId="77777777" w:rsidR="00AE5098" w:rsidRPr="009974A6" w:rsidRDefault="00AE5098" w:rsidP="00920021">
      <w:r w:rsidRPr="009974A6">
        <w:t>g = []</w:t>
      </w:r>
    </w:p>
    <w:p w14:paraId="6DD888F3" w14:textId="77777777" w:rsidR="00AE5098" w:rsidRPr="009974A6" w:rsidRDefault="00AE5098" w:rsidP="00920021">
      <w:r w:rsidRPr="009974A6">
        <w:t># Observations</w:t>
      </w:r>
    </w:p>
    <w:p w14:paraId="270ABEC6" w14:textId="77777777" w:rsidR="00AE5098" w:rsidRPr="009974A6" w:rsidRDefault="00AE5098" w:rsidP="00920021">
      <w:r w:rsidRPr="009974A6">
        <w:t>z = []</w:t>
      </w:r>
    </w:p>
    <w:p w14:paraId="62458C5E" w14:textId="77777777" w:rsidR="00AE5098" w:rsidRPr="009974A6" w:rsidRDefault="00AE5098" w:rsidP="00920021"/>
    <w:p w14:paraId="2126D535" w14:textId="77777777" w:rsidR="00AE5098" w:rsidRPr="009974A6" w:rsidRDefault="00AE5098" w:rsidP="00920021">
      <w:r w:rsidRPr="009974A6">
        <w:t>x0 = 1000</w:t>
      </w:r>
    </w:p>
    <w:p w14:paraId="69CE0AAC" w14:textId="77777777" w:rsidR="00AE5098" w:rsidRPr="009974A6" w:rsidRDefault="00AE5098" w:rsidP="00920021">
      <w:r w:rsidRPr="009974A6">
        <w:t>r = 200</w:t>
      </w:r>
    </w:p>
    <w:p w14:paraId="207C6012" w14:textId="77777777" w:rsidR="00AE5098" w:rsidRPr="009974A6" w:rsidRDefault="00AE5098" w:rsidP="00920021">
      <w:r w:rsidRPr="009974A6">
        <w:t>a = 0.90</w:t>
      </w:r>
    </w:p>
    <w:p w14:paraId="5E7E687B" w14:textId="77777777" w:rsidR="00AE5098" w:rsidRPr="009974A6" w:rsidRDefault="00AE5098" w:rsidP="00920021">
      <w:r w:rsidRPr="009974A6">
        <w:t>p0 = 1</w:t>
      </w:r>
    </w:p>
    <w:p w14:paraId="327B1DA3" w14:textId="77777777" w:rsidR="00AE5098" w:rsidRPr="009974A6" w:rsidRDefault="00AE5098" w:rsidP="00920021"/>
    <w:p w14:paraId="382CBFB8" w14:textId="77777777" w:rsidR="00AE5098" w:rsidRPr="009974A6" w:rsidRDefault="00AE5098" w:rsidP="00920021">
      <w:proofErr w:type="spellStart"/>
      <w:r w:rsidRPr="009974A6">
        <w:t>x.append</w:t>
      </w:r>
      <w:proofErr w:type="spellEnd"/>
      <w:r w:rsidRPr="009974A6">
        <w:t>(x0)</w:t>
      </w:r>
    </w:p>
    <w:p w14:paraId="27C3D6F4" w14:textId="77777777" w:rsidR="00AE5098" w:rsidRPr="009974A6" w:rsidRDefault="00AE5098" w:rsidP="00920021">
      <w:proofErr w:type="spellStart"/>
      <w:proofErr w:type="gramStart"/>
      <w:r w:rsidRPr="009974A6">
        <w:t>p.append</w:t>
      </w:r>
      <w:proofErr w:type="spellEnd"/>
      <w:proofErr w:type="gramEnd"/>
      <w:r w:rsidRPr="009974A6">
        <w:t>(p0)</w:t>
      </w:r>
    </w:p>
    <w:p w14:paraId="78110AD9" w14:textId="77777777" w:rsidR="00995BBC" w:rsidRDefault="00AE5098" w:rsidP="00920021">
      <w:proofErr w:type="spellStart"/>
      <w:proofErr w:type="gramStart"/>
      <w:r w:rsidRPr="009974A6">
        <w:lastRenderedPageBreak/>
        <w:t>g.append</w:t>
      </w:r>
      <w:proofErr w:type="spellEnd"/>
      <w:proofErr w:type="gramEnd"/>
      <w:r w:rsidRPr="009974A6">
        <w:t>(0)</w:t>
      </w:r>
    </w:p>
    <w:p w14:paraId="386865B0" w14:textId="5900357E" w:rsidR="00AE5098" w:rsidRPr="009974A6" w:rsidRDefault="00AE5098" w:rsidP="00920021">
      <w:r w:rsidRPr="009974A6">
        <w:t xml:space="preserve">for </w:t>
      </w:r>
      <w:proofErr w:type="spellStart"/>
      <w:r w:rsidRPr="009974A6">
        <w:t>i</w:t>
      </w:r>
      <w:proofErr w:type="spellEnd"/>
      <w:r w:rsidRPr="009974A6">
        <w:t xml:space="preserve"> in </w:t>
      </w:r>
      <w:proofErr w:type="gramStart"/>
      <w:r w:rsidRPr="009974A6">
        <w:t>range(</w:t>
      </w:r>
      <w:proofErr w:type="gramEnd"/>
      <w:r w:rsidRPr="009974A6">
        <w:t>9):</w:t>
      </w:r>
    </w:p>
    <w:p w14:paraId="1811E05D" w14:textId="77777777" w:rsidR="00AE5098" w:rsidRPr="009974A6" w:rsidRDefault="00AE5098" w:rsidP="00920021">
      <w:r w:rsidRPr="009974A6">
        <w:t xml:space="preserve">    </w:t>
      </w:r>
      <w:proofErr w:type="spellStart"/>
      <w:r w:rsidRPr="009974A6">
        <w:t>x.append</w:t>
      </w:r>
      <w:proofErr w:type="spellEnd"/>
      <w:r w:rsidRPr="009974A6">
        <w:t>(x[</w:t>
      </w:r>
      <w:proofErr w:type="spellStart"/>
      <w:r w:rsidRPr="009974A6">
        <w:t>i</w:t>
      </w:r>
      <w:proofErr w:type="spellEnd"/>
      <w:r w:rsidRPr="009974A6">
        <w:t>] * a)</w:t>
      </w:r>
    </w:p>
    <w:p w14:paraId="00D917F2" w14:textId="77777777" w:rsidR="00AE5098" w:rsidRPr="009974A6" w:rsidRDefault="00AE5098" w:rsidP="00920021"/>
    <w:p w14:paraId="23784F52" w14:textId="77777777" w:rsidR="00AE5098" w:rsidRPr="009974A6" w:rsidRDefault="00AE5098" w:rsidP="00920021">
      <w:r w:rsidRPr="009974A6">
        <w:t xml:space="preserve">for </w:t>
      </w:r>
      <w:proofErr w:type="spellStart"/>
      <w:r w:rsidRPr="009974A6">
        <w:t>i</w:t>
      </w:r>
      <w:proofErr w:type="spellEnd"/>
      <w:r w:rsidRPr="009974A6">
        <w:t xml:space="preserve"> in range(</w:t>
      </w:r>
      <w:proofErr w:type="spellStart"/>
      <w:r w:rsidRPr="009974A6">
        <w:t>len</w:t>
      </w:r>
      <w:proofErr w:type="spellEnd"/>
      <w:r w:rsidRPr="009974A6">
        <w:t>(x)):</w:t>
      </w:r>
    </w:p>
    <w:p w14:paraId="5987BD4D" w14:textId="77777777" w:rsidR="00AE5098" w:rsidRPr="009974A6" w:rsidRDefault="00AE5098" w:rsidP="00920021">
      <w:r w:rsidRPr="009974A6">
        <w:t xml:space="preserve">    </w:t>
      </w:r>
      <w:proofErr w:type="spellStart"/>
      <w:proofErr w:type="gramStart"/>
      <w:r w:rsidRPr="009974A6">
        <w:t>z.append</w:t>
      </w:r>
      <w:proofErr w:type="spellEnd"/>
      <w:proofErr w:type="gramEnd"/>
      <w:r w:rsidRPr="009974A6">
        <w:t>(x[</w:t>
      </w:r>
      <w:proofErr w:type="spellStart"/>
      <w:r w:rsidRPr="009974A6">
        <w:t>i</w:t>
      </w:r>
      <w:proofErr w:type="spellEnd"/>
      <w:r w:rsidRPr="009974A6">
        <w:t xml:space="preserve">] + </w:t>
      </w:r>
      <w:proofErr w:type="spellStart"/>
      <w:r w:rsidRPr="009974A6">
        <w:t>np.random.uniform</w:t>
      </w:r>
      <w:proofErr w:type="spellEnd"/>
      <w:r w:rsidRPr="009974A6">
        <w:t>(-r, r, None))</w:t>
      </w:r>
    </w:p>
    <w:p w14:paraId="47762760" w14:textId="77777777" w:rsidR="00AE5098" w:rsidRPr="009974A6" w:rsidRDefault="00AE5098" w:rsidP="00920021"/>
    <w:p w14:paraId="1AD15B5A" w14:textId="77777777" w:rsidR="00AE5098" w:rsidRPr="009974A6" w:rsidRDefault="00AE5098" w:rsidP="00920021">
      <w:proofErr w:type="spellStart"/>
      <w:r w:rsidRPr="009974A6">
        <w:t>xPred.append</w:t>
      </w:r>
      <w:proofErr w:type="spellEnd"/>
      <w:r w:rsidRPr="009974A6">
        <w:t>(</w:t>
      </w:r>
      <w:proofErr w:type="gramStart"/>
      <w:r w:rsidRPr="009974A6">
        <w:t>z[</w:t>
      </w:r>
      <w:proofErr w:type="gramEnd"/>
      <w:r w:rsidRPr="009974A6">
        <w:t>0])</w:t>
      </w:r>
    </w:p>
    <w:p w14:paraId="6CAA5E7D" w14:textId="77777777" w:rsidR="00AE5098" w:rsidRPr="009974A6" w:rsidRDefault="00AE5098" w:rsidP="00920021"/>
    <w:p w14:paraId="5EF7D699" w14:textId="77777777" w:rsidR="00AE5098" w:rsidRPr="009974A6" w:rsidRDefault="00AE5098" w:rsidP="00920021">
      <w:r w:rsidRPr="009974A6">
        <w:t xml:space="preserve">for </w:t>
      </w:r>
      <w:proofErr w:type="spellStart"/>
      <w:r w:rsidRPr="009974A6">
        <w:t>i</w:t>
      </w:r>
      <w:proofErr w:type="spellEnd"/>
      <w:r w:rsidRPr="009974A6">
        <w:t xml:space="preserve"> in </w:t>
      </w:r>
      <w:proofErr w:type="gramStart"/>
      <w:r w:rsidRPr="009974A6">
        <w:t>range(</w:t>
      </w:r>
      <w:proofErr w:type="gramEnd"/>
      <w:r w:rsidRPr="009974A6">
        <w:t xml:space="preserve">1, </w:t>
      </w:r>
      <w:proofErr w:type="spellStart"/>
      <w:r w:rsidRPr="009974A6">
        <w:t>len</w:t>
      </w:r>
      <w:proofErr w:type="spellEnd"/>
      <w:r w:rsidRPr="009974A6">
        <w:t>(z)):</w:t>
      </w:r>
    </w:p>
    <w:p w14:paraId="64F088B7" w14:textId="77777777" w:rsidR="00AE5098" w:rsidRPr="009974A6" w:rsidRDefault="00AE5098" w:rsidP="00920021">
      <w:r w:rsidRPr="009974A6">
        <w:t xml:space="preserve">    # Predict</w:t>
      </w:r>
    </w:p>
    <w:p w14:paraId="7AB9CC36" w14:textId="77777777" w:rsidR="00AE5098" w:rsidRPr="009974A6" w:rsidRDefault="00AE5098" w:rsidP="00920021">
      <w:r w:rsidRPr="009974A6">
        <w:t xml:space="preserve">    </w:t>
      </w:r>
      <w:proofErr w:type="spellStart"/>
      <w:r w:rsidRPr="009974A6">
        <w:t>xPred.append</w:t>
      </w:r>
      <w:proofErr w:type="spellEnd"/>
      <w:r w:rsidRPr="009974A6">
        <w:t xml:space="preserve">(a * </w:t>
      </w:r>
      <w:proofErr w:type="spellStart"/>
      <w:proofErr w:type="gramStart"/>
      <w:r w:rsidRPr="009974A6">
        <w:t>xPred</w:t>
      </w:r>
      <w:proofErr w:type="spellEnd"/>
      <w:r w:rsidRPr="009974A6">
        <w:t>[</w:t>
      </w:r>
      <w:proofErr w:type="spellStart"/>
      <w:proofErr w:type="gramEnd"/>
      <w:r w:rsidRPr="009974A6">
        <w:t>i</w:t>
      </w:r>
      <w:proofErr w:type="spellEnd"/>
      <w:r w:rsidRPr="009974A6">
        <w:t xml:space="preserve"> - 1])</w:t>
      </w:r>
    </w:p>
    <w:p w14:paraId="44DC3DDC" w14:textId="77777777" w:rsidR="00AE5098" w:rsidRPr="009974A6" w:rsidRDefault="00AE5098" w:rsidP="00920021">
      <w:r w:rsidRPr="009974A6">
        <w:t xml:space="preserve">    </w:t>
      </w:r>
      <w:proofErr w:type="spellStart"/>
      <w:proofErr w:type="gramStart"/>
      <w:r w:rsidRPr="009974A6">
        <w:t>p.append</w:t>
      </w:r>
      <w:proofErr w:type="spellEnd"/>
      <w:proofErr w:type="gramEnd"/>
      <w:r w:rsidRPr="009974A6">
        <w:t>(a * p[i-1] * a)</w:t>
      </w:r>
    </w:p>
    <w:p w14:paraId="503DFFB5" w14:textId="77777777" w:rsidR="00AE5098" w:rsidRPr="009974A6" w:rsidRDefault="00AE5098" w:rsidP="00920021"/>
    <w:p w14:paraId="758793F9" w14:textId="77777777" w:rsidR="00AE5098" w:rsidRPr="009974A6" w:rsidRDefault="00AE5098" w:rsidP="00920021">
      <w:r w:rsidRPr="009974A6">
        <w:t xml:space="preserve">    # Update</w:t>
      </w:r>
    </w:p>
    <w:p w14:paraId="6D44B3C3" w14:textId="77777777" w:rsidR="00AE5098" w:rsidRPr="009974A6" w:rsidRDefault="00AE5098" w:rsidP="00920021">
      <w:r w:rsidRPr="009974A6">
        <w:t xml:space="preserve">    </w:t>
      </w:r>
      <w:proofErr w:type="spellStart"/>
      <w:proofErr w:type="gramStart"/>
      <w:r w:rsidRPr="009974A6">
        <w:t>g.append</w:t>
      </w:r>
      <w:proofErr w:type="spellEnd"/>
      <w:proofErr w:type="gramEnd"/>
      <w:r w:rsidRPr="009974A6">
        <w:t>(p[</w:t>
      </w:r>
      <w:proofErr w:type="spellStart"/>
      <w:r w:rsidRPr="009974A6">
        <w:t>i</w:t>
      </w:r>
      <w:proofErr w:type="spellEnd"/>
      <w:r w:rsidRPr="009974A6">
        <w:t xml:space="preserve"> - 1] / (p[</w:t>
      </w:r>
      <w:proofErr w:type="spellStart"/>
      <w:r w:rsidRPr="009974A6">
        <w:t>i</w:t>
      </w:r>
      <w:proofErr w:type="spellEnd"/>
      <w:r w:rsidRPr="009974A6">
        <w:t xml:space="preserve"> - 1] + r))</w:t>
      </w:r>
    </w:p>
    <w:p w14:paraId="7FB126DD" w14:textId="77777777" w:rsidR="00AE5098" w:rsidRPr="009974A6" w:rsidRDefault="00AE5098" w:rsidP="00920021">
      <w:r w:rsidRPr="009974A6">
        <w:t xml:space="preserve">    </w:t>
      </w:r>
      <w:proofErr w:type="spellStart"/>
      <w:r w:rsidRPr="009974A6">
        <w:t>xPred</w:t>
      </w:r>
      <w:proofErr w:type="spellEnd"/>
      <w:r w:rsidRPr="009974A6">
        <w:t>[</w:t>
      </w:r>
      <w:proofErr w:type="spellStart"/>
      <w:r w:rsidRPr="009974A6">
        <w:t>i</w:t>
      </w:r>
      <w:proofErr w:type="spellEnd"/>
      <w:r w:rsidRPr="009974A6">
        <w:t xml:space="preserve">] = </w:t>
      </w:r>
      <w:proofErr w:type="spellStart"/>
      <w:r w:rsidRPr="009974A6">
        <w:t>xPred</w:t>
      </w:r>
      <w:proofErr w:type="spellEnd"/>
      <w:r w:rsidRPr="009974A6">
        <w:t>[</w:t>
      </w:r>
      <w:proofErr w:type="spellStart"/>
      <w:r w:rsidRPr="009974A6">
        <w:t>i</w:t>
      </w:r>
      <w:proofErr w:type="spellEnd"/>
      <w:r w:rsidRPr="009974A6">
        <w:t>] + g[</w:t>
      </w:r>
      <w:proofErr w:type="spellStart"/>
      <w:r w:rsidRPr="009974A6">
        <w:t>i</w:t>
      </w:r>
      <w:proofErr w:type="spellEnd"/>
      <w:r w:rsidRPr="009974A6">
        <w:t>] * (z[</w:t>
      </w:r>
      <w:proofErr w:type="spellStart"/>
      <w:r w:rsidRPr="009974A6">
        <w:t>i</w:t>
      </w:r>
      <w:proofErr w:type="spellEnd"/>
      <w:r w:rsidRPr="009974A6">
        <w:t xml:space="preserve">] - </w:t>
      </w:r>
      <w:proofErr w:type="spellStart"/>
      <w:r w:rsidRPr="009974A6">
        <w:t>xPred</w:t>
      </w:r>
      <w:proofErr w:type="spellEnd"/>
      <w:r w:rsidRPr="009974A6">
        <w:t>[</w:t>
      </w:r>
      <w:proofErr w:type="spellStart"/>
      <w:r w:rsidRPr="009974A6">
        <w:t>i</w:t>
      </w:r>
      <w:proofErr w:type="spellEnd"/>
      <w:r w:rsidRPr="009974A6">
        <w:t>])</w:t>
      </w:r>
    </w:p>
    <w:p w14:paraId="4A2CE332" w14:textId="77777777" w:rsidR="00AE5098" w:rsidRPr="009974A6" w:rsidRDefault="00AE5098" w:rsidP="00920021">
      <w:r w:rsidRPr="009974A6">
        <w:t xml:space="preserve">    p[</w:t>
      </w:r>
      <w:proofErr w:type="spellStart"/>
      <w:r w:rsidRPr="009974A6">
        <w:t>i</w:t>
      </w:r>
      <w:proofErr w:type="spellEnd"/>
      <w:r w:rsidRPr="009974A6">
        <w:t>] = (1 - g[</w:t>
      </w:r>
      <w:proofErr w:type="spellStart"/>
      <w:r w:rsidRPr="009974A6">
        <w:t>i</w:t>
      </w:r>
      <w:proofErr w:type="spellEnd"/>
      <w:r w:rsidRPr="009974A6">
        <w:t>]) * p[</w:t>
      </w:r>
      <w:proofErr w:type="spellStart"/>
      <w:r w:rsidRPr="009974A6">
        <w:t>i</w:t>
      </w:r>
      <w:proofErr w:type="spellEnd"/>
      <w:r w:rsidRPr="009974A6">
        <w:t>]</w:t>
      </w:r>
    </w:p>
    <w:p w14:paraId="3714D932" w14:textId="77777777" w:rsidR="00AE5098" w:rsidRPr="009974A6" w:rsidRDefault="00AE5098" w:rsidP="00920021"/>
    <w:p w14:paraId="35DD1973" w14:textId="77777777" w:rsidR="00AE5098" w:rsidRPr="009974A6" w:rsidRDefault="00AE5098" w:rsidP="00920021">
      <w:r w:rsidRPr="009974A6">
        <w:t>print(p)</w:t>
      </w:r>
    </w:p>
    <w:p w14:paraId="7E2612C9" w14:textId="77777777" w:rsidR="00AE5098" w:rsidRPr="009974A6" w:rsidRDefault="00AE5098" w:rsidP="00920021">
      <w:r w:rsidRPr="009974A6">
        <w:t>print(</w:t>
      </w:r>
      <w:proofErr w:type="spellStart"/>
      <w:r w:rsidRPr="009974A6">
        <w:t>xPred</w:t>
      </w:r>
      <w:proofErr w:type="spellEnd"/>
      <w:r w:rsidRPr="009974A6">
        <w:t>)</w:t>
      </w:r>
    </w:p>
    <w:p w14:paraId="15ABAA33" w14:textId="77777777" w:rsidR="00AE5098" w:rsidRPr="009974A6" w:rsidRDefault="00AE5098" w:rsidP="00920021">
      <w:r w:rsidRPr="009974A6">
        <w:t>print(g)</w:t>
      </w:r>
    </w:p>
    <w:p w14:paraId="75AD1FB2" w14:textId="77777777" w:rsidR="00AE5098" w:rsidRPr="009974A6" w:rsidRDefault="00AE5098" w:rsidP="00920021"/>
    <w:p w14:paraId="0DA5E036" w14:textId="77777777" w:rsidR="00AE5098" w:rsidRPr="009974A6" w:rsidRDefault="00AE5098" w:rsidP="00920021">
      <w:proofErr w:type="spellStart"/>
      <w:r w:rsidRPr="009974A6">
        <w:t>dataFrame</w:t>
      </w:r>
      <w:proofErr w:type="spellEnd"/>
      <w:r w:rsidRPr="009974A6">
        <w:t xml:space="preserve"> = </w:t>
      </w:r>
      <w:proofErr w:type="spellStart"/>
      <w:proofErr w:type="gramStart"/>
      <w:r w:rsidRPr="009974A6">
        <w:t>pd.DataFrame</w:t>
      </w:r>
      <w:proofErr w:type="spellEnd"/>
      <w:proofErr w:type="gramEnd"/>
      <w:r w:rsidRPr="009974A6">
        <w:t xml:space="preserve">({'x': k, 'State </w:t>
      </w:r>
      <w:proofErr w:type="spellStart"/>
      <w:r w:rsidRPr="009974A6">
        <w:t>Estimates':x</w:t>
      </w:r>
      <w:proofErr w:type="spellEnd"/>
      <w:r w:rsidRPr="009974A6">
        <w:t>, '</w:t>
      </w:r>
      <w:proofErr w:type="spellStart"/>
      <w:r w:rsidRPr="009974A6">
        <w:t>Observations':z</w:t>
      </w:r>
      <w:proofErr w:type="spellEnd"/>
      <w:r w:rsidRPr="009974A6">
        <w:t>, 'Predicted State':</w:t>
      </w:r>
      <w:proofErr w:type="spellStart"/>
      <w:r w:rsidRPr="009974A6">
        <w:t>xPred</w:t>
      </w:r>
      <w:proofErr w:type="spellEnd"/>
      <w:r w:rsidRPr="009974A6">
        <w:t>})</w:t>
      </w:r>
    </w:p>
    <w:p w14:paraId="2F972480" w14:textId="77777777" w:rsidR="00AE5098" w:rsidRPr="009974A6" w:rsidRDefault="00AE5098" w:rsidP="00920021">
      <w:r w:rsidRPr="009974A6">
        <w:t xml:space="preserve">palette = </w:t>
      </w:r>
      <w:proofErr w:type="spellStart"/>
      <w:r w:rsidRPr="009974A6">
        <w:t>plt.get_cmap</w:t>
      </w:r>
      <w:proofErr w:type="spellEnd"/>
      <w:r w:rsidRPr="009974A6">
        <w:t>('Set1')</w:t>
      </w:r>
    </w:p>
    <w:p w14:paraId="546014C5" w14:textId="77777777" w:rsidR="00AE5098" w:rsidRPr="009974A6" w:rsidRDefault="00AE5098" w:rsidP="00920021">
      <w:proofErr w:type="spellStart"/>
      <w:r w:rsidRPr="009974A6">
        <w:t>plt.style.use</w:t>
      </w:r>
      <w:proofErr w:type="spellEnd"/>
      <w:r w:rsidRPr="009974A6">
        <w:t>('seaborn-</w:t>
      </w:r>
      <w:proofErr w:type="spellStart"/>
      <w:r w:rsidRPr="009974A6">
        <w:t>darkgrid</w:t>
      </w:r>
      <w:proofErr w:type="spellEnd"/>
      <w:r w:rsidRPr="009974A6">
        <w:t>')</w:t>
      </w:r>
    </w:p>
    <w:p w14:paraId="0509B458" w14:textId="77777777" w:rsidR="00AE5098" w:rsidRPr="009974A6" w:rsidRDefault="00AE5098" w:rsidP="00920021"/>
    <w:p w14:paraId="60584139" w14:textId="77777777" w:rsidR="00AE5098" w:rsidRPr="009974A6" w:rsidRDefault="00AE5098" w:rsidP="00920021">
      <w:r w:rsidRPr="009974A6">
        <w:t>num = 0</w:t>
      </w:r>
    </w:p>
    <w:p w14:paraId="34CB1CD2" w14:textId="77777777" w:rsidR="00AE5098" w:rsidRPr="009974A6" w:rsidRDefault="00AE5098" w:rsidP="00920021">
      <w:r w:rsidRPr="009974A6">
        <w:t xml:space="preserve">for column in </w:t>
      </w:r>
      <w:proofErr w:type="spellStart"/>
      <w:r w:rsidRPr="009974A6">
        <w:t>dataFrame.drop</w:t>
      </w:r>
      <w:proofErr w:type="spellEnd"/>
      <w:r w:rsidRPr="009974A6">
        <w:t>('x', axis=1):</w:t>
      </w:r>
    </w:p>
    <w:p w14:paraId="6F1D7A74" w14:textId="77777777" w:rsidR="00AE5098" w:rsidRPr="009974A6" w:rsidRDefault="00AE5098" w:rsidP="00920021">
      <w:r w:rsidRPr="009974A6">
        <w:t xml:space="preserve">    num += 1</w:t>
      </w:r>
    </w:p>
    <w:p w14:paraId="58EFAFFF" w14:textId="77777777" w:rsidR="00AE5098" w:rsidRPr="009974A6" w:rsidRDefault="00AE5098" w:rsidP="00920021">
      <w:r w:rsidRPr="009974A6">
        <w:t xml:space="preserve">    </w:t>
      </w:r>
      <w:proofErr w:type="spellStart"/>
      <w:proofErr w:type="gramStart"/>
      <w:r w:rsidRPr="009974A6">
        <w:t>plt.plot</w:t>
      </w:r>
      <w:proofErr w:type="spellEnd"/>
      <w:proofErr w:type="gramEnd"/>
      <w:r w:rsidRPr="009974A6">
        <w:t>(</w:t>
      </w:r>
      <w:proofErr w:type="spellStart"/>
      <w:r w:rsidRPr="009974A6">
        <w:t>dataFrame</w:t>
      </w:r>
      <w:proofErr w:type="spellEnd"/>
      <w:r w:rsidRPr="009974A6">
        <w:t xml:space="preserve">['x'], </w:t>
      </w:r>
      <w:proofErr w:type="spellStart"/>
      <w:r w:rsidRPr="009974A6">
        <w:t>dataFrame</w:t>
      </w:r>
      <w:proofErr w:type="spellEnd"/>
      <w:r w:rsidRPr="009974A6">
        <w:t xml:space="preserve">[column], marker='', color=palette(num), </w:t>
      </w:r>
      <w:proofErr w:type="spellStart"/>
      <w:r w:rsidRPr="009974A6">
        <w:t>lineWidth</w:t>
      </w:r>
      <w:proofErr w:type="spellEnd"/>
      <w:r w:rsidRPr="009974A6">
        <w:t>=2, alpha=0.8, label=column)</w:t>
      </w:r>
    </w:p>
    <w:p w14:paraId="7E3FAD37" w14:textId="77777777" w:rsidR="00AE5098" w:rsidRPr="009974A6" w:rsidRDefault="00AE5098" w:rsidP="00920021"/>
    <w:p w14:paraId="6BE5002D" w14:textId="77777777" w:rsidR="00AE5098" w:rsidRPr="009974A6" w:rsidRDefault="00AE5098" w:rsidP="00920021">
      <w:proofErr w:type="spellStart"/>
      <w:proofErr w:type="gramStart"/>
      <w:r w:rsidRPr="009974A6">
        <w:t>plt.legend</w:t>
      </w:r>
      <w:proofErr w:type="spellEnd"/>
      <w:proofErr w:type="gramEnd"/>
      <w:r w:rsidRPr="009974A6">
        <w:t xml:space="preserve">(loc=1, </w:t>
      </w:r>
      <w:proofErr w:type="spellStart"/>
      <w:r w:rsidRPr="009974A6">
        <w:t>ncol</w:t>
      </w:r>
      <w:proofErr w:type="spellEnd"/>
      <w:r w:rsidRPr="009974A6">
        <w:t>=4)</w:t>
      </w:r>
    </w:p>
    <w:p w14:paraId="4B44BF73" w14:textId="77777777" w:rsidR="00AE5098" w:rsidRPr="009974A6" w:rsidRDefault="00AE5098" w:rsidP="00920021">
      <w:proofErr w:type="spellStart"/>
      <w:proofErr w:type="gramStart"/>
      <w:r w:rsidRPr="009974A6">
        <w:t>plt.xlabel</w:t>
      </w:r>
      <w:proofErr w:type="spellEnd"/>
      <w:proofErr w:type="gramEnd"/>
      <w:r w:rsidRPr="009974A6">
        <w:t>("Time")</w:t>
      </w:r>
    </w:p>
    <w:p w14:paraId="2771776B" w14:textId="77777777" w:rsidR="00AE5098" w:rsidRPr="009974A6" w:rsidRDefault="00AE5098" w:rsidP="00920021">
      <w:proofErr w:type="spellStart"/>
      <w:proofErr w:type="gramStart"/>
      <w:r w:rsidRPr="009974A6">
        <w:t>plt.show</w:t>
      </w:r>
      <w:proofErr w:type="spellEnd"/>
      <w:proofErr w:type="gramEnd"/>
      <w:r w:rsidRPr="009974A6">
        <w:t>()</w:t>
      </w:r>
    </w:p>
    <w:p w14:paraId="398BC687" w14:textId="79CAF291" w:rsidR="00AE5098" w:rsidRPr="009974A6" w:rsidRDefault="00AE5098" w:rsidP="00920021"/>
    <w:p w14:paraId="79C8AB3E" w14:textId="77777777" w:rsidR="009E4A6A" w:rsidRPr="009974A6" w:rsidRDefault="009E4A6A" w:rsidP="00920021"/>
    <w:p w14:paraId="1331943F" w14:textId="77777777" w:rsidR="00D76B6A" w:rsidRPr="009974A6" w:rsidRDefault="00D76B6A" w:rsidP="00920021">
      <w:r w:rsidRPr="009974A6">
        <w:t>And by running the result we conclude:</w:t>
      </w:r>
    </w:p>
    <w:p w14:paraId="3248A081" w14:textId="1D3CA9C0" w:rsidR="006F7C33" w:rsidRPr="009974A6" w:rsidRDefault="00D76B6A" w:rsidP="00920021">
      <w:pPr>
        <w:jc w:val="center"/>
        <w:rPr>
          <w:b/>
          <w:noProof/>
        </w:rPr>
      </w:pPr>
      <w:r w:rsidRPr="009974A6">
        <w:rPr>
          <w:noProof/>
        </w:rPr>
        <w:lastRenderedPageBreak/>
        <w:drawing>
          <wp:inline distT="0" distB="0" distL="0" distR="0" wp14:anchorId="5235E37B" wp14:editId="7B784876">
            <wp:extent cx="3943350" cy="2872933"/>
            <wp:effectExtent l="0" t="0" r="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9786" cy="2884908"/>
                    </a:xfrm>
                    <a:prstGeom prst="rect">
                      <a:avLst/>
                    </a:prstGeom>
                    <a:noFill/>
                    <a:ln>
                      <a:noFill/>
                    </a:ln>
                  </pic:spPr>
                </pic:pic>
              </a:graphicData>
            </a:graphic>
          </wp:inline>
        </w:drawing>
      </w:r>
    </w:p>
    <w:p w14:paraId="3B48ECC3" w14:textId="3D79C8B2" w:rsidR="00920021" w:rsidRPr="009974A6" w:rsidRDefault="00920021" w:rsidP="00920021">
      <w:pPr>
        <w:jc w:val="center"/>
        <w:rPr>
          <w:noProof/>
        </w:rPr>
      </w:pPr>
      <w:r w:rsidRPr="009974A6">
        <w:rPr>
          <w:noProof/>
        </w:rPr>
        <w:t>Figure 1 - Measurement</w:t>
      </w:r>
    </w:p>
    <w:p w14:paraId="6F6684B1" w14:textId="041526DD" w:rsidR="00417A49" w:rsidRPr="009974A6" w:rsidRDefault="00417A49" w:rsidP="00920021">
      <w:pPr>
        <w:rPr>
          <w:b/>
          <w:noProof/>
        </w:rPr>
      </w:pPr>
    </w:p>
    <w:p w14:paraId="3A80A9BA" w14:textId="077B1600" w:rsidR="00920021" w:rsidRPr="009974A6" w:rsidRDefault="00920021" w:rsidP="00920021">
      <w:pPr>
        <w:rPr>
          <w:b/>
          <w:noProof/>
        </w:rPr>
      </w:pPr>
    </w:p>
    <w:p w14:paraId="1807A0D8" w14:textId="77B243B3" w:rsidR="00920021" w:rsidRPr="009974A6" w:rsidRDefault="00920021" w:rsidP="00920021">
      <w:pPr>
        <w:rPr>
          <w:b/>
          <w:noProof/>
        </w:rPr>
      </w:pPr>
    </w:p>
    <w:p w14:paraId="0CDC23F0" w14:textId="745B760A" w:rsidR="00920021" w:rsidRPr="009974A6" w:rsidRDefault="00920021" w:rsidP="00920021">
      <w:pPr>
        <w:rPr>
          <w:b/>
          <w:noProof/>
        </w:rPr>
      </w:pPr>
    </w:p>
    <w:p w14:paraId="73CC6540" w14:textId="03553FC4" w:rsidR="00920021" w:rsidRPr="009974A6" w:rsidRDefault="00920021" w:rsidP="00920021">
      <w:pPr>
        <w:rPr>
          <w:b/>
          <w:noProof/>
        </w:rPr>
      </w:pPr>
    </w:p>
    <w:p w14:paraId="787BEAE3" w14:textId="44EEF882" w:rsidR="00920021" w:rsidRPr="009974A6" w:rsidRDefault="00920021" w:rsidP="00920021">
      <w:pPr>
        <w:rPr>
          <w:b/>
          <w:noProof/>
        </w:rPr>
      </w:pPr>
    </w:p>
    <w:p w14:paraId="1EC06F51" w14:textId="577B32F7" w:rsidR="00920021" w:rsidRPr="009974A6" w:rsidRDefault="00920021" w:rsidP="00920021">
      <w:pPr>
        <w:rPr>
          <w:b/>
          <w:noProof/>
        </w:rPr>
      </w:pPr>
    </w:p>
    <w:p w14:paraId="2C5F24F1" w14:textId="59190B04" w:rsidR="00920021" w:rsidRPr="009974A6" w:rsidRDefault="00920021" w:rsidP="00920021">
      <w:pPr>
        <w:rPr>
          <w:b/>
          <w:noProof/>
        </w:rPr>
      </w:pPr>
    </w:p>
    <w:p w14:paraId="30C86DA6" w14:textId="142340F0" w:rsidR="00920021" w:rsidRPr="009974A6" w:rsidRDefault="00920021" w:rsidP="00920021">
      <w:pPr>
        <w:rPr>
          <w:b/>
          <w:noProof/>
        </w:rPr>
      </w:pPr>
    </w:p>
    <w:p w14:paraId="277F038B" w14:textId="4EB7A27E" w:rsidR="00920021" w:rsidRPr="009974A6" w:rsidRDefault="00920021" w:rsidP="00920021">
      <w:pPr>
        <w:rPr>
          <w:b/>
          <w:noProof/>
        </w:rPr>
      </w:pPr>
    </w:p>
    <w:p w14:paraId="75E1A20C" w14:textId="6C12A43D" w:rsidR="00920021" w:rsidRPr="009974A6" w:rsidRDefault="00920021" w:rsidP="00920021">
      <w:pPr>
        <w:rPr>
          <w:b/>
          <w:noProof/>
        </w:rPr>
      </w:pPr>
    </w:p>
    <w:p w14:paraId="223397FF" w14:textId="305AD167" w:rsidR="00920021" w:rsidRPr="009974A6" w:rsidRDefault="00920021" w:rsidP="00920021">
      <w:pPr>
        <w:rPr>
          <w:b/>
          <w:noProof/>
        </w:rPr>
      </w:pPr>
    </w:p>
    <w:p w14:paraId="27202600" w14:textId="175E8FB7" w:rsidR="00920021" w:rsidRPr="009974A6" w:rsidRDefault="00920021" w:rsidP="00920021">
      <w:pPr>
        <w:rPr>
          <w:b/>
          <w:noProof/>
        </w:rPr>
      </w:pPr>
    </w:p>
    <w:p w14:paraId="21BC1E6C" w14:textId="48E7DEE3" w:rsidR="00920021" w:rsidRPr="009974A6" w:rsidRDefault="00920021" w:rsidP="00920021">
      <w:pPr>
        <w:rPr>
          <w:b/>
          <w:noProof/>
        </w:rPr>
      </w:pPr>
    </w:p>
    <w:p w14:paraId="025E9983" w14:textId="0233F16A" w:rsidR="00920021" w:rsidRPr="009974A6" w:rsidRDefault="00920021" w:rsidP="00920021">
      <w:pPr>
        <w:rPr>
          <w:b/>
          <w:noProof/>
        </w:rPr>
      </w:pPr>
    </w:p>
    <w:p w14:paraId="1DC1132E" w14:textId="13098182" w:rsidR="00920021" w:rsidRPr="009974A6" w:rsidRDefault="00920021" w:rsidP="00920021">
      <w:pPr>
        <w:rPr>
          <w:b/>
          <w:noProof/>
        </w:rPr>
      </w:pPr>
    </w:p>
    <w:p w14:paraId="6EBA1417" w14:textId="73A1BB93" w:rsidR="00920021" w:rsidRPr="009974A6" w:rsidRDefault="00920021" w:rsidP="00920021">
      <w:pPr>
        <w:rPr>
          <w:b/>
          <w:noProof/>
        </w:rPr>
      </w:pPr>
    </w:p>
    <w:p w14:paraId="1EA5F51C" w14:textId="5FB8ECA4" w:rsidR="00920021" w:rsidRPr="009974A6" w:rsidRDefault="00920021" w:rsidP="00920021">
      <w:pPr>
        <w:rPr>
          <w:b/>
          <w:noProof/>
        </w:rPr>
      </w:pPr>
    </w:p>
    <w:p w14:paraId="545B35A1" w14:textId="4A254A76" w:rsidR="00920021" w:rsidRPr="009974A6" w:rsidRDefault="00920021" w:rsidP="00920021">
      <w:pPr>
        <w:rPr>
          <w:b/>
          <w:noProof/>
        </w:rPr>
      </w:pPr>
    </w:p>
    <w:p w14:paraId="13A67D11" w14:textId="7518B3BD" w:rsidR="00920021" w:rsidRPr="009974A6" w:rsidRDefault="00920021" w:rsidP="00920021">
      <w:pPr>
        <w:rPr>
          <w:b/>
          <w:noProof/>
        </w:rPr>
      </w:pPr>
    </w:p>
    <w:p w14:paraId="4FB44D33" w14:textId="53027AF6" w:rsidR="00920021" w:rsidRPr="009974A6" w:rsidRDefault="00920021" w:rsidP="00920021">
      <w:pPr>
        <w:rPr>
          <w:b/>
          <w:noProof/>
        </w:rPr>
      </w:pPr>
    </w:p>
    <w:p w14:paraId="21341C9D" w14:textId="673A866E" w:rsidR="00920021" w:rsidRPr="009974A6" w:rsidRDefault="00920021" w:rsidP="00920021">
      <w:pPr>
        <w:rPr>
          <w:b/>
          <w:noProof/>
        </w:rPr>
      </w:pPr>
    </w:p>
    <w:p w14:paraId="4B440A2B" w14:textId="0C46F628" w:rsidR="00920021" w:rsidRPr="009974A6" w:rsidRDefault="00920021" w:rsidP="00920021">
      <w:pPr>
        <w:rPr>
          <w:b/>
          <w:noProof/>
        </w:rPr>
      </w:pPr>
    </w:p>
    <w:p w14:paraId="195E0A8A" w14:textId="47C717D7" w:rsidR="00920021" w:rsidRPr="009974A6" w:rsidRDefault="00920021" w:rsidP="00920021">
      <w:pPr>
        <w:rPr>
          <w:b/>
          <w:noProof/>
        </w:rPr>
      </w:pPr>
    </w:p>
    <w:p w14:paraId="3BEA666D" w14:textId="2A683CD7" w:rsidR="00920021" w:rsidRPr="009974A6" w:rsidRDefault="00920021" w:rsidP="00920021">
      <w:pPr>
        <w:rPr>
          <w:b/>
          <w:noProof/>
        </w:rPr>
      </w:pPr>
    </w:p>
    <w:p w14:paraId="7BF2C464" w14:textId="2B652AB0" w:rsidR="00920021" w:rsidRPr="009974A6" w:rsidRDefault="00920021" w:rsidP="00920021">
      <w:pPr>
        <w:rPr>
          <w:b/>
          <w:noProof/>
        </w:rPr>
      </w:pPr>
    </w:p>
    <w:p w14:paraId="63236D3D" w14:textId="6122AC0D" w:rsidR="00920021" w:rsidRPr="009974A6" w:rsidRDefault="00920021" w:rsidP="00920021">
      <w:pPr>
        <w:rPr>
          <w:b/>
          <w:noProof/>
        </w:rPr>
      </w:pPr>
    </w:p>
    <w:p w14:paraId="0A2F6856" w14:textId="57C25726" w:rsidR="00920021" w:rsidRPr="009974A6" w:rsidRDefault="00920021" w:rsidP="00920021">
      <w:pPr>
        <w:rPr>
          <w:b/>
          <w:noProof/>
        </w:rPr>
      </w:pPr>
    </w:p>
    <w:p w14:paraId="4239D178" w14:textId="3F25C3EF" w:rsidR="00920021" w:rsidRPr="009974A6" w:rsidRDefault="00920021" w:rsidP="00920021">
      <w:pPr>
        <w:rPr>
          <w:b/>
          <w:noProof/>
        </w:rPr>
      </w:pPr>
    </w:p>
    <w:p w14:paraId="26DA6B69" w14:textId="24576ED7" w:rsidR="00920021" w:rsidRPr="009974A6" w:rsidRDefault="00920021" w:rsidP="00920021">
      <w:pPr>
        <w:rPr>
          <w:b/>
          <w:noProof/>
        </w:rPr>
      </w:pPr>
    </w:p>
    <w:p w14:paraId="494403D3" w14:textId="77777777" w:rsidR="00920021" w:rsidRPr="009974A6" w:rsidRDefault="00920021" w:rsidP="00920021">
      <w:pPr>
        <w:rPr>
          <w:b/>
          <w:noProof/>
        </w:rPr>
      </w:pPr>
    </w:p>
    <w:p w14:paraId="76073E93" w14:textId="77777777" w:rsidR="00417A49" w:rsidRPr="009974A6" w:rsidRDefault="00417A49" w:rsidP="00920021">
      <w:pPr>
        <w:rPr>
          <w:b/>
          <w:noProof/>
        </w:rPr>
      </w:pPr>
    </w:p>
    <w:p w14:paraId="22375DB6" w14:textId="4112C0CB" w:rsidR="00920021" w:rsidRPr="009974A6" w:rsidRDefault="00417A49" w:rsidP="00920021">
      <w:pPr>
        <w:rPr>
          <w:b/>
        </w:rPr>
      </w:pPr>
      <w:r w:rsidRPr="009974A6">
        <w:rPr>
          <w:noProof/>
          <w:lang w:val="tr-TR" w:eastAsia="tr-TR"/>
        </w:rPr>
        <w:lastRenderedPageBreak/>
        <mc:AlternateContent>
          <mc:Choice Requires="wps">
            <w:drawing>
              <wp:anchor distT="0" distB="0" distL="114300" distR="114300" simplePos="0" relativeHeight="251665408" behindDoc="0" locked="0" layoutInCell="1" allowOverlap="1" wp14:anchorId="280EA9E1" wp14:editId="11D6F025">
                <wp:simplePos x="0" y="0"/>
                <wp:positionH relativeFrom="page">
                  <wp:posOffset>676275</wp:posOffset>
                </wp:positionH>
                <wp:positionV relativeFrom="paragraph">
                  <wp:posOffset>234315</wp:posOffset>
                </wp:positionV>
                <wp:extent cx="6505575" cy="8324850"/>
                <wp:effectExtent l="0" t="0" r="28575" b="19050"/>
                <wp:wrapNone/>
                <wp:docPr id="5" name="Metin Kutusu 5"/>
                <wp:cNvGraphicFramePr/>
                <a:graphic xmlns:a="http://schemas.openxmlformats.org/drawingml/2006/main">
                  <a:graphicData uri="http://schemas.microsoft.com/office/word/2010/wordprocessingShape">
                    <wps:wsp>
                      <wps:cNvSpPr txBox="1"/>
                      <wps:spPr>
                        <a:xfrm>
                          <a:off x="0" y="0"/>
                          <a:ext cx="6505575" cy="8324850"/>
                        </a:xfrm>
                        <a:prstGeom prst="rect">
                          <a:avLst/>
                        </a:prstGeom>
                        <a:solidFill>
                          <a:schemeClr val="lt1"/>
                        </a:solidFill>
                        <a:ln w="6350">
                          <a:solidFill>
                            <a:prstClr val="black"/>
                          </a:solidFill>
                        </a:ln>
                      </wps:spPr>
                      <wps:txbx>
                        <w:txbxContent>
                          <w:p w14:paraId="11AB96E0"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7EC7D32E" w14:textId="77777777" w:rsidR="00920021" w:rsidRPr="006C1E8C" w:rsidRDefault="00920021" w:rsidP="006835E3">
                            <w:pPr>
                              <w:rPr>
                                <w:rFonts w:ascii="Courier New" w:hAnsi="Courier New" w:cs="Courier New"/>
                                <w:sz w:val="20"/>
                              </w:rPr>
                            </w:pPr>
                          </w:p>
                          <w:p w14:paraId="52FD9AA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#x: initial state</w:t>
                            </w:r>
                          </w:p>
                          <w:p w14:paraId="6623A833"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#z: measurement</w:t>
                            </w:r>
                          </w:p>
                          <w:p w14:paraId="5E077F1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def </w:t>
                            </w:r>
                            <w:proofErr w:type="gramStart"/>
                            <w:r w:rsidRPr="006C1E8C">
                              <w:rPr>
                                <w:rFonts w:ascii="Courier New" w:hAnsi="Courier New" w:cs="Courier New"/>
                                <w:sz w:val="20"/>
                              </w:rPr>
                              <w:t>predict(</w:t>
                            </w:r>
                            <w:proofErr w:type="gramEnd"/>
                            <w:r w:rsidRPr="006C1E8C">
                              <w:rPr>
                                <w:rFonts w:ascii="Courier New" w:hAnsi="Courier New" w:cs="Courier New"/>
                                <w:sz w:val="20"/>
                              </w:rPr>
                              <w:t>x, u, z, F, P, R, g, H=None, Q=None, round=False):</w:t>
                            </w:r>
                          </w:p>
                          <w:p w14:paraId="5B02522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i_p</w:t>
                            </w:r>
                            <w:proofErr w:type="spellEnd"/>
                            <w:r w:rsidRPr="006C1E8C">
                              <w:rPr>
                                <w:rFonts w:ascii="Courier New" w:hAnsi="Courier New" w:cs="Courier New"/>
                                <w:sz w:val="20"/>
                              </w:rPr>
                              <w:t>=</w:t>
                            </w:r>
                            <w:proofErr w:type="spellStart"/>
                            <w:r w:rsidRPr="006C1E8C">
                              <w:rPr>
                                <w:rFonts w:ascii="Courier New" w:hAnsi="Courier New" w:cs="Courier New"/>
                                <w:sz w:val="20"/>
                              </w:rPr>
                              <w:t>np.eye</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2E39557F"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H=</w:t>
                            </w:r>
                            <w:proofErr w:type="spellStart"/>
                            <w:r w:rsidRPr="006C1E8C">
                              <w:rPr>
                                <w:rFonts w:ascii="Courier New" w:hAnsi="Courier New" w:cs="Courier New"/>
                                <w:sz w:val="20"/>
                              </w:rPr>
                              <w:t>np.ones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x.shape</w:t>
                            </w:r>
                            <w:proofErr w:type="spellEnd"/>
                            <w:proofErr w:type="gramEnd"/>
                            <w:r w:rsidRPr="006C1E8C">
                              <w:rPr>
                                <w:rFonts w:ascii="Courier New" w:hAnsi="Courier New" w:cs="Courier New"/>
                                <w:sz w:val="20"/>
                              </w:rPr>
                              <w:t>)</w:t>
                            </w:r>
                          </w:p>
                          <w:p w14:paraId="39EF2523"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Q=</w:t>
                            </w:r>
                            <w:proofErr w:type="spellStart"/>
                            <w:r w:rsidRPr="006C1E8C">
                              <w:rPr>
                                <w:rFonts w:ascii="Courier New" w:hAnsi="Courier New" w:cs="Courier New"/>
                                <w:sz w:val="20"/>
                              </w:rPr>
                              <w:t>np.zeros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430424AB" w14:textId="77777777" w:rsidR="00920021" w:rsidRPr="006C1E8C" w:rsidRDefault="00920021" w:rsidP="006835E3">
                            <w:pPr>
                              <w:rPr>
                                <w:rFonts w:ascii="Courier New" w:hAnsi="Courier New" w:cs="Courier New"/>
                                <w:sz w:val="20"/>
                              </w:rPr>
                            </w:pPr>
                          </w:p>
                          <w:p w14:paraId="10FF89D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(F, x), u)</w:t>
                            </w:r>
                          </w:p>
                          <w:p w14:paraId="61B2E109"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(F, P), </w:t>
                            </w:r>
                            <w:proofErr w:type="spellStart"/>
                            <w:r w:rsidRPr="006C1E8C">
                              <w:rPr>
                                <w:rFonts w:ascii="Courier New" w:hAnsi="Courier New" w:cs="Courier New"/>
                                <w:sz w:val="20"/>
                              </w:rPr>
                              <w:t>F.transpose</w:t>
                            </w:r>
                            <w:proofErr w:type="spellEnd"/>
                            <w:r w:rsidRPr="006C1E8C">
                              <w:rPr>
                                <w:rFonts w:ascii="Courier New" w:hAnsi="Courier New" w:cs="Courier New"/>
                                <w:sz w:val="20"/>
                              </w:rPr>
                              <w:t>())+Q</w:t>
                            </w:r>
                          </w:p>
                          <w:p w14:paraId="266FF641" w14:textId="77777777" w:rsidR="00920021" w:rsidRPr="006C1E8C" w:rsidRDefault="00920021" w:rsidP="006835E3">
                            <w:pPr>
                              <w:rPr>
                                <w:rFonts w:ascii="Courier New" w:hAnsi="Courier New" w:cs="Courier New"/>
                                <w:sz w:val="20"/>
                              </w:rPr>
                            </w:pPr>
                          </w:p>
                          <w:p w14:paraId="3046E93E"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(H, </w:t>
                            </w:r>
                            <w:proofErr w:type="spellStart"/>
                            <w:r w:rsidRPr="006C1E8C">
                              <w:rPr>
                                <w:rFonts w:ascii="Courier New" w:hAnsi="Courier New" w:cs="Courier New"/>
                                <w:sz w:val="20"/>
                              </w:rPr>
                              <w:t>x_n</w:t>
                            </w:r>
                            <w:proofErr w:type="spellEnd"/>
                            <w:r w:rsidRPr="006C1E8C">
                              <w:rPr>
                                <w:rFonts w:ascii="Courier New" w:hAnsi="Courier New" w:cs="Courier New"/>
                                <w:sz w:val="20"/>
                              </w:rPr>
                              <w:t>)</w:t>
                            </w:r>
                          </w:p>
                          <w:p w14:paraId="4F787CC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z,z_n</w:t>
                            </w:r>
                            <w:proofErr w:type="spellEnd"/>
                            <w:r w:rsidRPr="006C1E8C">
                              <w:rPr>
                                <w:rFonts w:ascii="Courier New" w:hAnsi="Courier New" w:cs="Courier New"/>
                                <w:sz w:val="20"/>
                              </w:rPr>
                              <w:t>)</w:t>
                            </w:r>
                          </w:p>
                          <w:p w14:paraId="5C5795D0" w14:textId="77777777" w:rsidR="00920021" w:rsidRPr="006C1E8C" w:rsidRDefault="00920021" w:rsidP="006835E3">
                            <w:pPr>
                              <w:rPr>
                                <w:rFonts w:ascii="Courier New" w:hAnsi="Courier New" w:cs="Courier New"/>
                                <w:sz w:val="20"/>
                              </w:rPr>
                            </w:pPr>
                          </w:p>
                          <w:p w14:paraId="271B3D42"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h_t</w:t>
                            </w:r>
                            <w:proofErr w:type="spellEnd"/>
                            <w:r w:rsidRPr="006C1E8C">
                              <w:rPr>
                                <w:rFonts w:ascii="Courier New" w:hAnsi="Courier New" w:cs="Courier New"/>
                                <w:sz w:val="20"/>
                              </w:rPr>
                              <w:t>=</w:t>
                            </w:r>
                            <w:proofErr w:type="spellStart"/>
                            <w:r w:rsidRPr="006C1E8C">
                              <w:rPr>
                                <w:rFonts w:ascii="Courier New" w:hAnsi="Courier New" w:cs="Courier New"/>
                                <w:sz w:val="20"/>
                              </w:rPr>
                              <w:t>H.transpose</w:t>
                            </w:r>
                            <w:proofErr w:type="spellEnd"/>
                            <w:r w:rsidRPr="006C1E8C">
                              <w:rPr>
                                <w:rFonts w:ascii="Courier New" w:hAnsi="Courier New" w:cs="Courier New"/>
                                <w:sz w:val="20"/>
                              </w:rPr>
                              <w:t>()</w:t>
                            </w:r>
                          </w:p>
                          <w:p w14:paraId="5B09C7A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Knum</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(P, </w:t>
                            </w:r>
                            <w:proofErr w:type="spellStart"/>
                            <w:r w:rsidRPr="006C1E8C">
                              <w:rPr>
                                <w:rFonts w:ascii="Courier New" w:hAnsi="Courier New" w:cs="Courier New"/>
                                <w:sz w:val="20"/>
                              </w:rPr>
                              <w:t>h_t</w:t>
                            </w:r>
                            <w:proofErr w:type="spellEnd"/>
                            <w:r w:rsidRPr="006C1E8C">
                              <w:rPr>
                                <w:rFonts w:ascii="Courier New" w:hAnsi="Courier New" w:cs="Courier New"/>
                                <w:sz w:val="20"/>
                              </w:rPr>
                              <w:t>)</w:t>
                            </w:r>
                          </w:p>
                          <w:p w14:paraId="213CE76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Kden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(H, P), </w:t>
                            </w:r>
                            <w:proofErr w:type="spellStart"/>
                            <w:r w:rsidRPr="006C1E8C">
                              <w:rPr>
                                <w:rFonts w:ascii="Courier New" w:hAnsi="Courier New" w:cs="Courier New"/>
                                <w:sz w:val="20"/>
                              </w:rPr>
                              <w:t>h_t</w:t>
                            </w:r>
                            <w:proofErr w:type="spellEnd"/>
                            <w:r w:rsidRPr="006C1E8C">
                              <w:rPr>
                                <w:rFonts w:ascii="Courier New" w:hAnsi="Courier New" w:cs="Courier New"/>
                                <w:sz w:val="20"/>
                              </w:rPr>
                              <w:t>),R) #S matrix</w:t>
                            </w:r>
                          </w:p>
                          <w:p w14:paraId="3886017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np.linalg.inv</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Kden</w:t>
                            </w:r>
                            <w:proofErr w:type="spellEnd"/>
                            <w:r w:rsidRPr="006C1E8C">
                              <w:rPr>
                                <w:rFonts w:ascii="Courier New" w:hAnsi="Courier New" w:cs="Courier New"/>
                                <w:sz w:val="20"/>
                              </w:rPr>
                              <w:t>)</w:t>
                            </w:r>
                          </w:p>
                          <w:p w14:paraId="07F2B15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K=</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Knum,S</w:t>
                            </w:r>
                            <w:proofErr w:type="gramEnd"/>
                            <w:r w:rsidRPr="006C1E8C">
                              <w:rPr>
                                <w:rFonts w:ascii="Courier New" w:hAnsi="Courier New" w:cs="Courier New"/>
                                <w:sz w:val="20"/>
                              </w:rPr>
                              <w:t>_inv</w:t>
                            </w:r>
                            <w:proofErr w:type="spellEnd"/>
                            <w:r w:rsidRPr="006C1E8C">
                              <w:rPr>
                                <w:rFonts w:ascii="Courier New" w:hAnsi="Courier New" w:cs="Courier New"/>
                                <w:sz w:val="20"/>
                              </w:rPr>
                              <w:t>) # Filter Gain W matrix</w:t>
                            </w:r>
                          </w:p>
                          <w:p w14:paraId="0489DCD4" w14:textId="77777777" w:rsidR="00920021" w:rsidRPr="006C1E8C" w:rsidRDefault="00920021" w:rsidP="006835E3">
                            <w:pPr>
                              <w:rPr>
                                <w:rFonts w:ascii="Courier New" w:hAnsi="Courier New" w:cs="Courier New"/>
                                <w:sz w:val="20"/>
                              </w:rPr>
                            </w:pPr>
                          </w:p>
                          <w:p w14:paraId="37E9676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(K,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
                          <w:p w14:paraId="48019B8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np.subtract</w:t>
                            </w:r>
                            <w:proofErr w:type="spell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(H, K)),P)</w:t>
                            </w:r>
                          </w:p>
                          <w:p w14:paraId="00B8D9F9" w14:textId="77777777" w:rsidR="00920021" w:rsidRPr="006C1E8C" w:rsidRDefault="00920021" w:rsidP="006835E3">
                            <w:pPr>
                              <w:rPr>
                                <w:rFonts w:ascii="Courier New" w:hAnsi="Courier New" w:cs="Courier New"/>
                                <w:sz w:val="20"/>
                              </w:rPr>
                            </w:pPr>
                          </w:p>
                          <w:p w14:paraId="4E8EDAF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(K, H))</w:t>
                            </w:r>
                          </w:p>
                          <w:p w14:paraId="20E38A0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i_</w:t>
                            </w:r>
                            <w:proofErr w:type="gramStart"/>
                            <w:r w:rsidRPr="006C1E8C">
                              <w:rPr>
                                <w:rFonts w:ascii="Courier New" w:hAnsi="Courier New" w:cs="Courier New"/>
                                <w:sz w:val="20"/>
                              </w:rPr>
                              <w:t>wh.transpose</w:t>
                            </w:r>
                            <w:proofErr w:type="spellEnd"/>
                            <w:proofErr w:type="gramEnd"/>
                            <w:r w:rsidRPr="006C1E8C">
                              <w:rPr>
                                <w:rFonts w:ascii="Courier New" w:hAnsi="Courier New" w:cs="Courier New"/>
                                <w:sz w:val="20"/>
                              </w:rPr>
                              <w:t>()</w:t>
                            </w:r>
                          </w:p>
                          <w:p w14:paraId="543371F4"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wrwt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(K,R),</w:t>
                            </w:r>
                            <w:proofErr w:type="spellStart"/>
                            <w:r w:rsidRPr="006C1E8C">
                              <w:rPr>
                                <w:rFonts w:ascii="Courier New" w:hAnsi="Courier New" w:cs="Courier New"/>
                                <w:sz w:val="20"/>
                              </w:rPr>
                              <w:t>K.transpose</w:t>
                            </w:r>
                            <w:proofErr w:type="spellEnd"/>
                            <w:r w:rsidRPr="006C1E8C">
                              <w:rPr>
                                <w:rFonts w:ascii="Courier New" w:hAnsi="Courier New" w:cs="Courier New"/>
                                <w:sz w:val="20"/>
                              </w:rPr>
                              <w:t>())</w:t>
                            </w:r>
                          </w:p>
                          <w:p w14:paraId="54A7930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P_N=</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i_wh</w:t>
                            </w:r>
                            <w:proofErr w:type="spellEnd"/>
                            <w:r w:rsidRPr="006C1E8C">
                              <w:rPr>
                                <w:rFonts w:ascii="Courier New" w:hAnsi="Courier New" w:cs="Courier New"/>
                                <w:sz w:val="20"/>
                              </w:rPr>
                              <w:t>, P),</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wrwt</w:t>
                            </w:r>
                            <w:proofErr w:type="spellEnd"/>
                            <w:r w:rsidRPr="006C1E8C">
                              <w:rPr>
                                <w:rFonts w:ascii="Courier New" w:hAnsi="Courier New" w:cs="Courier New"/>
                                <w:sz w:val="20"/>
                              </w:rPr>
                              <w:t>)</w:t>
                            </w:r>
                          </w:p>
                          <w:p w14:paraId="3BC14BC4" w14:textId="77777777" w:rsidR="00920021" w:rsidRPr="006C1E8C" w:rsidRDefault="00920021" w:rsidP="006835E3">
                            <w:pPr>
                              <w:rPr>
                                <w:rFonts w:ascii="Courier New" w:hAnsi="Courier New" w:cs="Courier New"/>
                                <w:sz w:val="20"/>
                              </w:rPr>
                            </w:pPr>
                          </w:p>
                          <w:p w14:paraId="01846337"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 </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err_z_z_n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err_z_z_n.transpose</w:t>
                            </w:r>
                            <w:proofErr w:type="spellEnd"/>
                            <w:r w:rsidRPr="006C1E8C">
                              <w:rPr>
                                <w:rFonts w:ascii="Courier New" w:hAnsi="Courier New" w:cs="Courier New"/>
                                <w:sz w:val="20"/>
                              </w:rPr>
                              <w:t xml:space="preserve">()) </w:t>
                            </w:r>
                            <w:bookmarkStart w:id="2" w:name="_GoBack"/>
                            <w:bookmarkEnd w:id="2"/>
                            <w:r w:rsidRPr="006C1E8C">
                              <w:rPr>
                                <w:rFonts w:ascii="Courier New" w:hAnsi="Courier New" w:cs="Courier New"/>
                                <w:sz w:val="20"/>
                              </w:rPr>
                              <w:t># EXTENDED KALMAN FILTER FEATURE</w:t>
                            </w:r>
                          </w:p>
                          <w:p w14:paraId="5A34EEE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not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&lt;= g ** 2: # VALIDATION GATE</w:t>
                            </w:r>
                          </w:p>
                          <w:p w14:paraId="3BBE1EE9"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raise </w:t>
                            </w:r>
                            <w:proofErr w:type="gramStart"/>
                            <w:r w:rsidRPr="006C1E8C">
                              <w:rPr>
                                <w:rFonts w:ascii="Courier New" w:hAnsi="Courier New" w:cs="Courier New"/>
                                <w:sz w:val="20"/>
                              </w:rPr>
                              <w:t>Exception(</w:t>
                            </w:r>
                            <w:proofErr w:type="gramEnd"/>
                            <w:r w:rsidRPr="006C1E8C">
                              <w:rPr>
                                <w:rFonts w:ascii="Courier New" w:hAnsi="Courier New" w:cs="Courier New"/>
                                <w:sz w:val="20"/>
                              </w:rPr>
                              <w:t>'VALIDATION GATE: MEASUREMENT EXCEEDS EXPECTED LEVELS')</w:t>
                            </w:r>
                          </w:p>
                          <w:p w14:paraId="07B4A850" w14:textId="77777777" w:rsidR="00920021" w:rsidRPr="006C1E8C" w:rsidRDefault="00920021" w:rsidP="006835E3">
                            <w:pPr>
                              <w:rPr>
                                <w:rFonts w:ascii="Courier New" w:hAnsi="Courier New" w:cs="Courier New"/>
                                <w:sz w:val="20"/>
                              </w:rPr>
                            </w:pPr>
                          </w:p>
                          <w:p w14:paraId="38A9CC7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P_N</w:t>
                            </w:r>
                          </w:p>
                          <w:p w14:paraId="16745A25" w14:textId="77777777" w:rsidR="00920021" w:rsidRDefault="00920021" w:rsidP="006835E3">
                            <w:pPr>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0EA9E1" id="Metin Kutusu 5" o:spid="_x0000_s1029" type="#_x0000_t202" style="position:absolute;margin-left:53.25pt;margin-top:18.45pt;width:512.25pt;height:65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" fillcolor="white [3201]" strokeweight=".5pt">
                <v:textbox>
                  <w:txbxContent>
                    <w:p w14:paraId="11AB96E0"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7EC7D32E" w14:textId="77777777" w:rsidR="00920021" w:rsidRPr="006C1E8C" w:rsidRDefault="00920021" w:rsidP="006835E3">
                      <w:pPr>
                        <w:rPr>
                          <w:rFonts w:ascii="Courier New" w:hAnsi="Courier New" w:cs="Courier New"/>
                          <w:sz w:val="20"/>
                        </w:rPr>
                      </w:pPr>
                    </w:p>
                    <w:p w14:paraId="52FD9AA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#x: initial state</w:t>
                      </w:r>
                    </w:p>
                    <w:p w14:paraId="6623A833"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#u: external input</w:t>
                      </w:r>
                    </w:p>
                    <w:p w14:paraId="00F8A611"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#z: measurement</w:t>
                      </w:r>
                    </w:p>
                    <w:p w14:paraId="5E077F1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#F: next state matrix</w:t>
                      </w:r>
                    </w:p>
                    <w:p w14:paraId="60A46A6E"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#P: initial variance</w:t>
                      </w:r>
                    </w:p>
                    <w:p w14:paraId="1E93DCA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#R: Measurement variance</w:t>
                      </w:r>
                    </w:p>
                    <w:p w14:paraId="29857CB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#g: Confidence level for validation gate</w:t>
                      </w:r>
                    </w:p>
                    <w:p w14:paraId="010F38B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#H: Measurement function matrix</w:t>
                      </w:r>
                    </w:p>
                    <w:p w14:paraId="3FFFF7C9"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#Q: Process variance</w:t>
                      </w:r>
                    </w:p>
                    <w:p w14:paraId="59D1A70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def </w:t>
                      </w:r>
                      <w:proofErr w:type="gramStart"/>
                      <w:r w:rsidRPr="006C1E8C">
                        <w:rPr>
                          <w:rFonts w:ascii="Courier New" w:hAnsi="Courier New" w:cs="Courier New"/>
                          <w:sz w:val="20"/>
                        </w:rPr>
                        <w:t>predict(</w:t>
                      </w:r>
                      <w:proofErr w:type="gramEnd"/>
                      <w:r w:rsidRPr="006C1E8C">
                        <w:rPr>
                          <w:rFonts w:ascii="Courier New" w:hAnsi="Courier New" w:cs="Courier New"/>
                          <w:sz w:val="20"/>
                        </w:rPr>
                        <w:t>x, u, z, F, P, R, g, H=None, Q=None, round=False):</w:t>
                      </w:r>
                    </w:p>
                    <w:p w14:paraId="5B02522C"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#INITIALIZATION</w:t>
                      </w:r>
                    </w:p>
                    <w:p w14:paraId="0317418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i_p</w:t>
                      </w:r>
                      <w:proofErr w:type="spellEnd"/>
                      <w:r w:rsidRPr="006C1E8C">
                        <w:rPr>
                          <w:rFonts w:ascii="Courier New" w:hAnsi="Courier New" w:cs="Courier New"/>
                          <w:sz w:val="20"/>
                        </w:rPr>
                        <w:t>=</w:t>
                      </w:r>
                      <w:proofErr w:type="spellStart"/>
                      <w:r w:rsidRPr="006C1E8C">
                        <w:rPr>
                          <w:rFonts w:ascii="Courier New" w:hAnsi="Courier New" w:cs="Courier New"/>
                          <w:sz w:val="20"/>
                        </w:rPr>
                        <w:t>np.eye</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2E39557F"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H is None:</w:t>
                      </w:r>
                    </w:p>
                    <w:p w14:paraId="6891BC3B"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H=</w:t>
                      </w:r>
                      <w:proofErr w:type="spellStart"/>
                      <w:r w:rsidRPr="006C1E8C">
                        <w:rPr>
                          <w:rFonts w:ascii="Courier New" w:hAnsi="Courier New" w:cs="Courier New"/>
                          <w:sz w:val="20"/>
                        </w:rPr>
                        <w:t>np.ones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x.shape</w:t>
                      </w:r>
                      <w:proofErr w:type="spellEnd"/>
                      <w:proofErr w:type="gramEnd"/>
                      <w:r w:rsidRPr="006C1E8C">
                        <w:rPr>
                          <w:rFonts w:ascii="Courier New" w:hAnsi="Courier New" w:cs="Courier New"/>
                          <w:sz w:val="20"/>
                        </w:rPr>
                        <w:t>)</w:t>
                      </w:r>
                    </w:p>
                    <w:p w14:paraId="39EF2523"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Q is None:</w:t>
                      </w:r>
                    </w:p>
                    <w:p w14:paraId="2670734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Q=</w:t>
                      </w:r>
                      <w:proofErr w:type="spellStart"/>
                      <w:r w:rsidRPr="006C1E8C">
                        <w:rPr>
                          <w:rFonts w:ascii="Courier New" w:hAnsi="Courier New" w:cs="Courier New"/>
                          <w:sz w:val="20"/>
                        </w:rPr>
                        <w:t>np.zeros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430424AB" w14:textId="77777777" w:rsidR="00920021" w:rsidRPr="006C1E8C" w:rsidRDefault="00920021" w:rsidP="006835E3">
                      <w:pPr>
                        <w:rPr>
                          <w:rFonts w:ascii="Courier New" w:hAnsi="Courier New" w:cs="Courier New"/>
                          <w:sz w:val="20"/>
                        </w:rPr>
                      </w:pPr>
                    </w:p>
                    <w:p w14:paraId="10FF89D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#PREDICTION</w:t>
                      </w:r>
                    </w:p>
                    <w:p w14:paraId="3657CF27"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(F, x), u)</w:t>
                      </w:r>
                    </w:p>
                    <w:p w14:paraId="61B2E109"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(F, P), </w:t>
                      </w:r>
                      <w:proofErr w:type="spellStart"/>
                      <w:r w:rsidRPr="006C1E8C">
                        <w:rPr>
                          <w:rFonts w:ascii="Courier New" w:hAnsi="Courier New" w:cs="Courier New"/>
                          <w:sz w:val="20"/>
                        </w:rPr>
                        <w:t>F.transpose</w:t>
                      </w:r>
                      <w:proofErr w:type="spellEnd"/>
                      <w:r w:rsidRPr="006C1E8C">
                        <w:rPr>
                          <w:rFonts w:ascii="Courier New" w:hAnsi="Courier New" w:cs="Courier New"/>
                          <w:sz w:val="20"/>
                        </w:rPr>
                        <w:t>())+Q</w:t>
                      </w:r>
                    </w:p>
                    <w:p w14:paraId="266FF641" w14:textId="77777777" w:rsidR="00920021" w:rsidRPr="006C1E8C" w:rsidRDefault="00920021" w:rsidP="006835E3">
                      <w:pPr>
                        <w:rPr>
                          <w:rFonts w:ascii="Courier New" w:hAnsi="Courier New" w:cs="Courier New"/>
                          <w:sz w:val="20"/>
                        </w:rPr>
                      </w:pPr>
                    </w:p>
                    <w:p w14:paraId="3046E93E"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#MEASUREMENTS</w:t>
                      </w:r>
                    </w:p>
                    <w:p w14:paraId="2B6EA9E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(H, </w:t>
                      </w:r>
                      <w:proofErr w:type="spellStart"/>
                      <w:r w:rsidRPr="006C1E8C">
                        <w:rPr>
                          <w:rFonts w:ascii="Courier New" w:hAnsi="Courier New" w:cs="Courier New"/>
                          <w:sz w:val="20"/>
                        </w:rPr>
                        <w:t>x_n</w:t>
                      </w:r>
                      <w:proofErr w:type="spellEnd"/>
                      <w:r w:rsidRPr="006C1E8C">
                        <w:rPr>
                          <w:rFonts w:ascii="Courier New" w:hAnsi="Courier New" w:cs="Courier New"/>
                          <w:sz w:val="20"/>
                        </w:rPr>
                        <w:t>)</w:t>
                      </w:r>
                    </w:p>
                    <w:p w14:paraId="4F787CC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z,z_n</w:t>
                      </w:r>
                      <w:proofErr w:type="spellEnd"/>
                      <w:r w:rsidRPr="006C1E8C">
                        <w:rPr>
                          <w:rFonts w:ascii="Courier New" w:hAnsi="Courier New" w:cs="Courier New"/>
                          <w:sz w:val="20"/>
                        </w:rPr>
                        <w:t>)</w:t>
                      </w:r>
                    </w:p>
                    <w:p w14:paraId="5C5795D0" w14:textId="77777777" w:rsidR="00920021" w:rsidRPr="006C1E8C" w:rsidRDefault="00920021" w:rsidP="006835E3">
                      <w:pPr>
                        <w:rPr>
                          <w:rFonts w:ascii="Courier New" w:hAnsi="Courier New" w:cs="Courier New"/>
                          <w:sz w:val="20"/>
                        </w:rPr>
                      </w:pPr>
                    </w:p>
                    <w:p w14:paraId="271B3D42"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h_t</w:t>
                      </w:r>
                      <w:proofErr w:type="spellEnd"/>
                      <w:r w:rsidRPr="006C1E8C">
                        <w:rPr>
                          <w:rFonts w:ascii="Courier New" w:hAnsi="Courier New" w:cs="Courier New"/>
                          <w:sz w:val="20"/>
                        </w:rPr>
                        <w:t>=</w:t>
                      </w:r>
                      <w:proofErr w:type="spellStart"/>
                      <w:r w:rsidRPr="006C1E8C">
                        <w:rPr>
                          <w:rFonts w:ascii="Courier New" w:hAnsi="Courier New" w:cs="Courier New"/>
                          <w:sz w:val="20"/>
                        </w:rPr>
                        <w:t>H.transpose</w:t>
                      </w:r>
                      <w:proofErr w:type="spellEnd"/>
                      <w:r w:rsidRPr="006C1E8C">
                        <w:rPr>
                          <w:rFonts w:ascii="Courier New" w:hAnsi="Courier New" w:cs="Courier New"/>
                          <w:sz w:val="20"/>
                        </w:rPr>
                        <w:t>()</w:t>
                      </w:r>
                    </w:p>
                    <w:p w14:paraId="5B09C7A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Knum</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(P, </w:t>
                      </w:r>
                      <w:proofErr w:type="spellStart"/>
                      <w:r w:rsidRPr="006C1E8C">
                        <w:rPr>
                          <w:rFonts w:ascii="Courier New" w:hAnsi="Courier New" w:cs="Courier New"/>
                          <w:sz w:val="20"/>
                        </w:rPr>
                        <w:t>h_t</w:t>
                      </w:r>
                      <w:proofErr w:type="spellEnd"/>
                      <w:r w:rsidRPr="006C1E8C">
                        <w:rPr>
                          <w:rFonts w:ascii="Courier New" w:hAnsi="Courier New" w:cs="Courier New"/>
                          <w:sz w:val="20"/>
                        </w:rPr>
                        <w:t>)</w:t>
                      </w:r>
                    </w:p>
                    <w:p w14:paraId="213CE76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Kden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(H, P), </w:t>
                      </w:r>
                      <w:proofErr w:type="spellStart"/>
                      <w:r w:rsidRPr="006C1E8C">
                        <w:rPr>
                          <w:rFonts w:ascii="Courier New" w:hAnsi="Courier New" w:cs="Courier New"/>
                          <w:sz w:val="20"/>
                        </w:rPr>
                        <w:t>h_t</w:t>
                      </w:r>
                      <w:proofErr w:type="spellEnd"/>
                      <w:r w:rsidRPr="006C1E8C">
                        <w:rPr>
                          <w:rFonts w:ascii="Courier New" w:hAnsi="Courier New" w:cs="Courier New"/>
                          <w:sz w:val="20"/>
                        </w:rPr>
                        <w:t>),R) #S matrix</w:t>
                      </w:r>
                    </w:p>
                    <w:p w14:paraId="3886017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np.linalg.inv</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Kden</w:t>
                      </w:r>
                      <w:proofErr w:type="spellEnd"/>
                      <w:r w:rsidRPr="006C1E8C">
                        <w:rPr>
                          <w:rFonts w:ascii="Courier New" w:hAnsi="Courier New" w:cs="Courier New"/>
                          <w:sz w:val="20"/>
                        </w:rPr>
                        <w:t>)</w:t>
                      </w:r>
                    </w:p>
                    <w:p w14:paraId="07F2B156"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K=</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Knum,S</w:t>
                      </w:r>
                      <w:proofErr w:type="gramEnd"/>
                      <w:r w:rsidRPr="006C1E8C">
                        <w:rPr>
                          <w:rFonts w:ascii="Courier New" w:hAnsi="Courier New" w:cs="Courier New"/>
                          <w:sz w:val="20"/>
                        </w:rPr>
                        <w:t>_inv</w:t>
                      </w:r>
                      <w:proofErr w:type="spellEnd"/>
                      <w:r w:rsidRPr="006C1E8C">
                        <w:rPr>
                          <w:rFonts w:ascii="Courier New" w:hAnsi="Courier New" w:cs="Courier New"/>
                          <w:sz w:val="20"/>
                        </w:rPr>
                        <w:t>) # Filter Gain W matrix</w:t>
                      </w:r>
                    </w:p>
                    <w:p w14:paraId="0489DCD4" w14:textId="77777777" w:rsidR="00920021" w:rsidRPr="006C1E8C" w:rsidRDefault="00920021" w:rsidP="006835E3">
                      <w:pPr>
                        <w:rPr>
                          <w:rFonts w:ascii="Courier New" w:hAnsi="Courier New" w:cs="Courier New"/>
                          <w:sz w:val="20"/>
                        </w:rPr>
                      </w:pPr>
                    </w:p>
                    <w:p w14:paraId="37E9676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#UPDATE</w:t>
                      </w:r>
                    </w:p>
                    <w:p w14:paraId="1031226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(K,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
                    <w:p w14:paraId="48019B8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np.subtract</w:t>
                      </w:r>
                      <w:proofErr w:type="spell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(H, K)),P)</w:t>
                      </w:r>
                    </w:p>
                    <w:p w14:paraId="00B8D9F9" w14:textId="77777777" w:rsidR="00920021" w:rsidRPr="006C1E8C" w:rsidRDefault="00920021" w:rsidP="006835E3">
                      <w:pPr>
                        <w:rPr>
                          <w:rFonts w:ascii="Courier New" w:hAnsi="Courier New" w:cs="Courier New"/>
                          <w:sz w:val="20"/>
                        </w:rPr>
                      </w:pPr>
                    </w:p>
                    <w:p w14:paraId="4E8EDAF5"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5972B701"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(K, H))</w:t>
                      </w:r>
                    </w:p>
                    <w:p w14:paraId="20E38A0A"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i_</w:t>
                      </w:r>
                      <w:proofErr w:type="gramStart"/>
                      <w:r w:rsidRPr="006C1E8C">
                        <w:rPr>
                          <w:rFonts w:ascii="Courier New" w:hAnsi="Courier New" w:cs="Courier New"/>
                          <w:sz w:val="20"/>
                        </w:rPr>
                        <w:t>wh.transpose</w:t>
                      </w:r>
                      <w:proofErr w:type="spellEnd"/>
                      <w:proofErr w:type="gramEnd"/>
                      <w:r w:rsidRPr="006C1E8C">
                        <w:rPr>
                          <w:rFonts w:ascii="Courier New" w:hAnsi="Courier New" w:cs="Courier New"/>
                          <w:sz w:val="20"/>
                        </w:rPr>
                        <w:t>()</w:t>
                      </w:r>
                    </w:p>
                    <w:p w14:paraId="543371F4"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wrwt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(K,R),</w:t>
                      </w:r>
                      <w:proofErr w:type="spellStart"/>
                      <w:r w:rsidRPr="006C1E8C">
                        <w:rPr>
                          <w:rFonts w:ascii="Courier New" w:hAnsi="Courier New" w:cs="Courier New"/>
                          <w:sz w:val="20"/>
                        </w:rPr>
                        <w:t>K.transpose</w:t>
                      </w:r>
                      <w:proofErr w:type="spellEnd"/>
                      <w:r w:rsidRPr="006C1E8C">
                        <w:rPr>
                          <w:rFonts w:ascii="Courier New" w:hAnsi="Courier New" w:cs="Courier New"/>
                          <w:sz w:val="20"/>
                        </w:rPr>
                        <w:t>())</w:t>
                      </w:r>
                    </w:p>
                    <w:p w14:paraId="54A7930D"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P_N=</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i_wh</w:t>
                      </w:r>
                      <w:proofErr w:type="spellEnd"/>
                      <w:r w:rsidRPr="006C1E8C">
                        <w:rPr>
                          <w:rFonts w:ascii="Courier New" w:hAnsi="Courier New" w:cs="Courier New"/>
                          <w:sz w:val="20"/>
                        </w:rPr>
                        <w:t>, P),</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wrwt</w:t>
                      </w:r>
                      <w:proofErr w:type="spellEnd"/>
                      <w:r w:rsidRPr="006C1E8C">
                        <w:rPr>
                          <w:rFonts w:ascii="Courier New" w:hAnsi="Courier New" w:cs="Courier New"/>
                          <w:sz w:val="20"/>
                        </w:rPr>
                        <w:t>)</w:t>
                      </w:r>
                    </w:p>
                    <w:p w14:paraId="3BC14BC4" w14:textId="77777777" w:rsidR="00920021" w:rsidRPr="006C1E8C" w:rsidRDefault="00920021" w:rsidP="006835E3">
                      <w:pPr>
                        <w:rPr>
                          <w:rFonts w:ascii="Courier New" w:hAnsi="Courier New" w:cs="Courier New"/>
                          <w:sz w:val="20"/>
                        </w:rPr>
                      </w:pPr>
                    </w:p>
                    <w:p w14:paraId="01846337"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
                    <w:p w14:paraId="4EDEF39F"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 </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err_z_z_n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err_z_z_n.transpose</w:t>
                      </w:r>
                      <w:proofErr w:type="spellEnd"/>
                      <w:r w:rsidRPr="006C1E8C">
                        <w:rPr>
                          <w:rFonts w:ascii="Courier New" w:hAnsi="Courier New" w:cs="Courier New"/>
                          <w:sz w:val="20"/>
                        </w:rPr>
                        <w:t xml:space="preserve">()) </w:t>
                      </w:r>
                      <w:bookmarkStart w:id="3" w:name="_GoBack"/>
                      <w:bookmarkEnd w:id="3"/>
                      <w:r w:rsidRPr="006C1E8C">
                        <w:rPr>
                          <w:rFonts w:ascii="Courier New" w:hAnsi="Courier New" w:cs="Courier New"/>
                          <w:sz w:val="20"/>
                        </w:rPr>
                        <w:t># EXTENDED KALMAN FILTER FEATURE</w:t>
                      </w:r>
                    </w:p>
                    <w:p w14:paraId="5A34EEE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not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&lt;= g ** 2: # VALIDATION GATE</w:t>
                      </w:r>
                    </w:p>
                    <w:p w14:paraId="3BBE1EE9"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raise </w:t>
                      </w:r>
                      <w:proofErr w:type="gramStart"/>
                      <w:r w:rsidRPr="006C1E8C">
                        <w:rPr>
                          <w:rFonts w:ascii="Courier New" w:hAnsi="Courier New" w:cs="Courier New"/>
                          <w:sz w:val="20"/>
                        </w:rPr>
                        <w:t>Exception(</w:t>
                      </w:r>
                      <w:proofErr w:type="gramEnd"/>
                      <w:r w:rsidRPr="006C1E8C">
                        <w:rPr>
                          <w:rFonts w:ascii="Courier New" w:hAnsi="Courier New" w:cs="Courier New"/>
                          <w:sz w:val="20"/>
                        </w:rPr>
                        <w:t>'VALIDATION GATE: MEASUREMENT EXCEEDS EXPECTED LEVELS')</w:t>
                      </w:r>
                    </w:p>
                    <w:p w14:paraId="07B4A850" w14:textId="77777777" w:rsidR="00920021" w:rsidRPr="006C1E8C" w:rsidRDefault="00920021" w:rsidP="006835E3">
                      <w:pPr>
                        <w:rPr>
                          <w:rFonts w:ascii="Courier New" w:hAnsi="Courier New" w:cs="Courier New"/>
                          <w:sz w:val="20"/>
                        </w:rPr>
                      </w:pPr>
                    </w:p>
                    <w:p w14:paraId="38A9CC78"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if round:</w:t>
                      </w:r>
                    </w:p>
                    <w:p w14:paraId="6515F567" w14:textId="77777777" w:rsidR="00920021" w:rsidRPr="006C1E8C" w:rsidRDefault="00920021" w:rsidP="006835E3">
                      <w:pPr>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P_N</w:t>
                      </w:r>
                    </w:p>
                    <w:p w14:paraId="16745A25" w14:textId="77777777" w:rsidR="00920021" w:rsidRDefault="00920021" w:rsidP="006835E3">
                      <w:pPr>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p>
                  </w:txbxContent>
                </v:textbox>
                <w10:wrap anchorx="page"/>
              </v:shape>
            </w:pict>
          </mc:Fallback>
        </mc:AlternateContent>
      </w:r>
      <w:r w:rsidR="006835E3" w:rsidRPr="009974A6">
        <w:rPr>
          <w:b/>
        </w:rPr>
        <w:t>EKF SLAM – 2</w:t>
      </w:r>
      <w:r w:rsidR="006835E3" w:rsidRPr="009974A6">
        <w:rPr>
          <w:b/>
          <w:vertAlign w:val="superscript"/>
        </w:rPr>
        <w:t>nd</w:t>
      </w:r>
      <w:r w:rsidR="006835E3" w:rsidRPr="009974A6">
        <w:rPr>
          <w:b/>
        </w:rPr>
        <w:t xml:space="preserve"> Approach</w:t>
      </w:r>
    </w:p>
    <w:p w14:paraId="3713D5B7" w14:textId="0EFAA706" w:rsidR="00920021" w:rsidRPr="009974A6" w:rsidRDefault="00920021" w:rsidP="00920021">
      <w:pPr>
        <w:rPr>
          <w:b/>
        </w:rPr>
      </w:pPr>
    </w:p>
    <w:p w14:paraId="40E646FA" w14:textId="5D3DCEB1" w:rsidR="00920021" w:rsidRPr="009974A6" w:rsidRDefault="00920021" w:rsidP="00920021">
      <w:pPr>
        <w:rPr>
          <w:b/>
        </w:rPr>
      </w:pPr>
    </w:p>
    <w:p w14:paraId="272F4F64" w14:textId="5D05892A" w:rsidR="00920021" w:rsidRPr="009974A6" w:rsidRDefault="00920021" w:rsidP="00920021">
      <w:pPr>
        <w:rPr>
          <w:b/>
        </w:rPr>
      </w:pPr>
    </w:p>
    <w:p w14:paraId="386C084B" w14:textId="2386FEA3" w:rsidR="00920021" w:rsidRPr="009974A6" w:rsidRDefault="00920021" w:rsidP="00920021">
      <w:pPr>
        <w:rPr>
          <w:b/>
        </w:rPr>
      </w:pPr>
    </w:p>
    <w:p w14:paraId="0CE38172" w14:textId="0EE997CE" w:rsidR="00920021" w:rsidRPr="009974A6" w:rsidRDefault="00920021" w:rsidP="00920021">
      <w:pPr>
        <w:rPr>
          <w:b/>
        </w:rPr>
      </w:pPr>
    </w:p>
    <w:p w14:paraId="327185D0" w14:textId="48275D72" w:rsidR="00920021" w:rsidRPr="009974A6" w:rsidRDefault="00920021" w:rsidP="00920021">
      <w:pPr>
        <w:rPr>
          <w:b/>
        </w:rPr>
      </w:pPr>
    </w:p>
    <w:p w14:paraId="2938B2EF" w14:textId="7F355077" w:rsidR="00920021" w:rsidRPr="009974A6" w:rsidRDefault="00920021" w:rsidP="00920021">
      <w:pPr>
        <w:rPr>
          <w:b/>
        </w:rPr>
      </w:pPr>
    </w:p>
    <w:p w14:paraId="3B5CD6AC" w14:textId="77777777" w:rsidR="00920021" w:rsidRPr="009974A6" w:rsidRDefault="00920021" w:rsidP="00920021">
      <w:pPr>
        <w:rPr>
          <w:b/>
        </w:rPr>
      </w:pPr>
    </w:p>
    <w:p w14:paraId="5F0DB909" w14:textId="77777777" w:rsidR="006835E3" w:rsidRPr="009974A6" w:rsidRDefault="006835E3" w:rsidP="00920021">
      <w:pPr>
        <w:tabs>
          <w:tab w:val="left" w:pos="284"/>
          <w:tab w:val="left" w:pos="709"/>
        </w:tabs>
        <w:jc w:val="both"/>
        <w:rPr>
          <w:b/>
        </w:rPr>
      </w:pPr>
    </w:p>
    <w:p w14:paraId="2F31CE0B" w14:textId="50885BD4" w:rsidR="006835E3" w:rsidRPr="009974A6" w:rsidRDefault="006835E3" w:rsidP="00920021">
      <w:pPr>
        <w:tabs>
          <w:tab w:val="left" w:pos="284"/>
          <w:tab w:val="left" w:pos="709"/>
        </w:tabs>
        <w:jc w:val="both"/>
        <w:rPr>
          <w:b/>
        </w:rPr>
      </w:pPr>
    </w:p>
    <w:p w14:paraId="1C283CA8" w14:textId="482B1ACC" w:rsidR="006835E3" w:rsidRPr="009974A6" w:rsidRDefault="006835E3" w:rsidP="00920021">
      <w:pPr>
        <w:tabs>
          <w:tab w:val="left" w:pos="284"/>
          <w:tab w:val="left" w:pos="709"/>
        </w:tabs>
        <w:jc w:val="both"/>
        <w:rPr>
          <w:b/>
        </w:rPr>
      </w:pPr>
    </w:p>
    <w:p w14:paraId="2E24E4F2" w14:textId="29E69767" w:rsidR="006835E3" w:rsidRPr="009974A6" w:rsidRDefault="006835E3" w:rsidP="00920021">
      <w:pPr>
        <w:tabs>
          <w:tab w:val="left" w:pos="284"/>
          <w:tab w:val="left" w:pos="709"/>
        </w:tabs>
        <w:jc w:val="both"/>
        <w:rPr>
          <w:b/>
        </w:rPr>
      </w:pPr>
    </w:p>
    <w:p w14:paraId="5A524282" w14:textId="11D8D462" w:rsidR="006835E3" w:rsidRPr="009974A6" w:rsidRDefault="006835E3" w:rsidP="00920021">
      <w:pPr>
        <w:tabs>
          <w:tab w:val="left" w:pos="284"/>
          <w:tab w:val="left" w:pos="709"/>
        </w:tabs>
        <w:jc w:val="both"/>
        <w:rPr>
          <w:b/>
        </w:rPr>
      </w:pPr>
    </w:p>
    <w:p w14:paraId="2662C959" w14:textId="4D79C309" w:rsidR="006835E3" w:rsidRPr="009974A6" w:rsidRDefault="006835E3" w:rsidP="00920021">
      <w:pPr>
        <w:tabs>
          <w:tab w:val="left" w:pos="284"/>
          <w:tab w:val="left" w:pos="709"/>
        </w:tabs>
        <w:jc w:val="both"/>
        <w:rPr>
          <w:b/>
        </w:rPr>
      </w:pPr>
    </w:p>
    <w:p w14:paraId="5E473AB1" w14:textId="6DA37DFA" w:rsidR="006835E3" w:rsidRPr="009974A6" w:rsidRDefault="006835E3" w:rsidP="00920021">
      <w:pPr>
        <w:tabs>
          <w:tab w:val="left" w:pos="284"/>
          <w:tab w:val="left" w:pos="709"/>
        </w:tabs>
        <w:jc w:val="both"/>
        <w:rPr>
          <w:b/>
        </w:rPr>
      </w:pPr>
    </w:p>
    <w:p w14:paraId="3424CC51" w14:textId="02BF19DE" w:rsidR="006835E3" w:rsidRPr="009974A6" w:rsidRDefault="006835E3" w:rsidP="00920021">
      <w:pPr>
        <w:tabs>
          <w:tab w:val="left" w:pos="284"/>
          <w:tab w:val="left" w:pos="709"/>
        </w:tabs>
        <w:jc w:val="both"/>
        <w:rPr>
          <w:b/>
        </w:rPr>
      </w:pPr>
    </w:p>
    <w:p w14:paraId="78501656" w14:textId="3375E665" w:rsidR="006835E3" w:rsidRPr="009974A6" w:rsidRDefault="006835E3" w:rsidP="00920021">
      <w:pPr>
        <w:tabs>
          <w:tab w:val="left" w:pos="284"/>
          <w:tab w:val="left" w:pos="709"/>
        </w:tabs>
        <w:jc w:val="both"/>
        <w:rPr>
          <w:b/>
        </w:rPr>
      </w:pPr>
    </w:p>
    <w:p w14:paraId="4D14728E" w14:textId="247B7E77" w:rsidR="006835E3" w:rsidRPr="009974A6" w:rsidRDefault="006835E3" w:rsidP="00920021">
      <w:pPr>
        <w:tabs>
          <w:tab w:val="left" w:pos="284"/>
          <w:tab w:val="left" w:pos="709"/>
        </w:tabs>
        <w:jc w:val="both"/>
        <w:rPr>
          <w:b/>
        </w:rPr>
      </w:pPr>
    </w:p>
    <w:p w14:paraId="30AF5CA5" w14:textId="5281EF5F" w:rsidR="006835E3" w:rsidRPr="009974A6" w:rsidRDefault="006835E3" w:rsidP="00920021">
      <w:pPr>
        <w:tabs>
          <w:tab w:val="left" w:pos="284"/>
          <w:tab w:val="left" w:pos="709"/>
        </w:tabs>
        <w:jc w:val="both"/>
        <w:rPr>
          <w:b/>
        </w:rPr>
      </w:pPr>
    </w:p>
    <w:p w14:paraId="5DC8E9A6" w14:textId="7FB872D9" w:rsidR="006835E3" w:rsidRPr="009974A6" w:rsidRDefault="006835E3" w:rsidP="00920021">
      <w:pPr>
        <w:tabs>
          <w:tab w:val="left" w:pos="284"/>
          <w:tab w:val="left" w:pos="709"/>
        </w:tabs>
        <w:jc w:val="both"/>
        <w:rPr>
          <w:b/>
        </w:rPr>
      </w:pPr>
    </w:p>
    <w:p w14:paraId="621ADE19" w14:textId="3BC75B3F" w:rsidR="006835E3" w:rsidRPr="009974A6" w:rsidRDefault="006835E3" w:rsidP="00920021">
      <w:pPr>
        <w:tabs>
          <w:tab w:val="left" w:pos="284"/>
          <w:tab w:val="left" w:pos="709"/>
        </w:tabs>
        <w:jc w:val="both"/>
        <w:rPr>
          <w:b/>
        </w:rPr>
      </w:pPr>
    </w:p>
    <w:p w14:paraId="6A044485" w14:textId="40C58AD7" w:rsidR="006835E3" w:rsidRPr="009974A6" w:rsidRDefault="006835E3" w:rsidP="00920021">
      <w:pPr>
        <w:tabs>
          <w:tab w:val="left" w:pos="284"/>
          <w:tab w:val="left" w:pos="709"/>
        </w:tabs>
        <w:jc w:val="both"/>
        <w:rPr>
          <w:b/>
        </w:rPr>
      </w:pPr>
    </w:p>
    <w:p w14:paraId="756C42DA" w14:textId="554DA2D9" w:rsidR="006835E3" w:rsidRPr="009974A6" w:rsidRDefault="006835E3" w:rsidP="00920021">
      <w:pPr>
        <w:tabs>
          <w:tab w:val="left" w:pos="284"/>
          <w:tab w:val="left" w:pos="709"/>
        </w:tabs>
        <w:jc w:val="both"/>
        <w:rPr>
          <w:b/>
        </w:rPr>
      </w:pPr>
    </w:p>
    <w:p w14:paraId="1E6D5033" w14:textId="62AA878C" w:rsidR="006835E3" w:rsidRPr="009974A6" w:rsidRDefault="006835E3" w:rsidP="00920021">
      <w:pPr>
        <w:tabs>
          <w:tab w:val="left" w:pos="284"/>
          <w:tab w:val="left" w:pos="709"/>
        </w:tabs>
        <w:jc w:val="both"/>
        <w:rPr>
          <w:b/>
        </w:rPr>
      </w:pPr>
    </w:p>
    <w:p w14:paraId="431EE997" w14:textId="13F416A2" w:rsidR="006835E3" w:rsidRPr="009974A6" w:rsidRDefault="006835E3" w:rsidP="00920021">
      <w:pPr>
        <w:tabs>
          <w:tab w:val="left" w:pos="284"/>
          <w:tab w:val="left" w:pos="709"/>
        </w:tabs>
        <w:jc w:val="both"/>
        <w:rPr>
          <w:b/>
        </w:rPr>
      </w:pPr>
    </w:p>
    <w:p w14:paraId="1614F0FD" w14:textId="3C6DCCDD" w:rsidR="006835E3" w:rsidRPr="009974A6" w:rsidRDefault="006835E3" w:rsidP="00920021">
      <w:pPr>
        <w:tabs>
          <w:tab w:val="left" w:pos="284"/>
          <w:tab w:val="left" w:pos="709"/>
        </w:tabs>
        <w:jc w:val="both"/>
        <w:rPr>
          <w:b/>
        </w:rPr>
      </w:pPr>
    </w:p>
    <w:p w14:paraId="5B59018A" w14:textId="009D0160" w:rsidR="006835E3" w:rsidRPr="009974A6" w:rsidRDefault="006835E3" w:rsidP="00920021">
      <w:pPr>
        <w:tabs>
          <w:tab w:val="left" w:pos="284"/>
          <w:tab w:val="left" w:pos="709"/>
        </w:tabs>
        <w:jc w:val="both"/>
        <w:rPr>
          <w:b/>
        </w:rPr>
      </w:pPr>
    </w:p>
    <w:p w14:paraId="224A651E" w14:textId="1B15EDF1" w:rsidR="006835E3" w:rsidRPr="009974A6" w:rsidRDefault="006835E3" w:rsidP="00920021">
      <w:pPr>
        <w:tabs>
          <w:tab w:val="left" w:pos="284"/>
          <w:tab w:val="left" w:pos="709"/>
        </w:tabs>
        <w:jc w:val="both"/>
        <w:rPr>
          <w:b/>
        </w:rPr>
      </w:pPr>
    </w:p>
    <w:p w14:paraId="335604D1" w14:textId="060381FC" w:rsidR="006835E3" w:rsidRPr="009974A6" w:rsidRDefault="006835E3" w:rsidP="00920021">
      <w:pPr>
        <w:tabs>
          <w:tab w:val="left" w:pos="284"/>
          <w:tab w:val="left" w:pos="709"/>
        </w:tabs>
        <w:jc w:val="both"/>
        <w:rPr>
          <w:b/>
        </w:rPr>
      </w:pPr>
    </w:p>
    <w:p w14:paraId="4F9E5748" w14:textId="0887463B" w:rsidR="006835E3" w:rsidRPr="009974A6" w:rsidRDefault="006835E3" w:rsidP="00920021">
      <w:pPr>
        <w:tabs>
          <w:tab w:val="left" w:pos="284"/>
          <w:tab w:val="left" w:pos="709"/>
        </w:tabs>
        <w:jc w:val="both"/>
        <w:rPr>
          <w:b/>
        </w:rPr>
      </w:pPr>
    </w:p>
    <w:p w14:paraId="489DF1CA" w14:textId="6E51C09A" w:rsidR="006835E3" w:rsidRPr="009974A6" w:rsidRDefault="006835E3" w:rsidP="00920021">
      <w:pPr>
        <w:tabs>
          <w:tab w:val="left" w:pos="284"/>
          <w:tab w:val="left" w:pos="709"/>
        </w:tabs>
        <w:jc w:val="both"/>
        <w:rPr>
          <w:b/>
        </w:rPr>
      </w:pPr>
    </w:p>
    <w:p w14:paraId="5156B534" w14:textId="06725D0B" w:rsidR="006835E3" w:rsidRPr="009974A6" w:rsidRDefault="006835E3" w:rsidP="00920021">
      <w:pPr>
        <w:tabs>
          <w:tab w:val="left" w:pos="284"/>
          <w:tab w:val="left" w:pos="709"/>
        </w:tabs>
        <w:jc w:val="both"/>
        <w:rPr>
          <w:b/>
        </w:rPr>
      </w:pPr>
    </w:p>
    <w:p w14:paraId="6C68179B" w14:textId="705E8061" w:rsidR="006835E3" w:rsidRPr="009974A6" w:rsidRDefault="006835E3" w:rsidP="00920021">
      <w:pPr>
        <w:tabs>
          <w:tab w:val="left" w:pos="284"/>
          <w:tab w:val="left" w:pos="709"/>
        </w:tabs>
        <w:jc w:val="both"/>
        <w:rPr>
          <w:b/>
        </w:rPr>
      </w:pPr>
    </w:p>
    <w:p w14:paraId="746FF8CE" w14:textId="06A8E283" w:rsidR="006835E3" w:rsidRPr="009974A6" w:rsidRDefault="006835E3" w:rsidP="00920021">
      <w:pPr>
        <w:tabs>
          <w:tab w:val="left" w:pos="284"/>
          <w:tab w:val="left" w:pos="709"/>
        </w:tabs>
        <w:jc w:val="both"/>
        <w:rPr>
          <w:b/>
        </w:rPr>
      </w:pPr>
    </w:p>
    <w:p w14:paraId="18066FD1" w14:textId="49FC6F8E" w:rsidR="006835E3" w:rsidRPr="009974A6" w:rsidRDefault="006835E3" w:rsidP="00920021">
      <w:pPr>
        <w:tabs>
          <w:tab w:val="left" w:pos="284"/>
          <w:tab w:val="left" w:pos="709"/>
        </w:tabs>
        <w:jc w:val="both"/>
        <w:rPr>
          <w:b/>
        </w:rPr>
      </w:pPr>
    </w:p>
    <w:p w14:paraId="74507120" w14:textId="4D10D0F6" w:rsidR="006835E3" w:rsidRPr="009974A6" w:rsidRDefault="006835E3" w:rsidP="00920021">
      <w:pPr>
        <w:tabs>
          <w:tab w:val="left" w:pos="284"/>
          <w:tab w:val="left" w:pos="709"/>
        </w:tabs>
        <w:jc w:val="both"/>
        <w:rPr>
          <w:b/>
        </w:rPr>
      </w:pPr>
    </w:p>
    <w:p w14:paraId="192D3C6B" w14:textId="7773A08C" w:rsidR="006835E3" w:rsidRPr="009974A6" w:rsidRDefault="006835E3" w:rsidP="00920021">
      <w:pPr>
        <w:tabs>
          <w:tab w:val="left" w:pos="284"/>
          <w:tab w:val="left" w:pos="709"/>
        </w:tabs>
        <w:jc w:val="both"/>
        <w:rPr>
          <w:b/>
        </w:rPr>
      </w:pPr>
    </w:p>
    <w:p w14:paraId="29E3063C" w14:textId="0572EA84" w:rsidR="006835E3" w:rsidRPr="009974A6" w:rsidRDefault="006835E3" w:rsidP="00920021">
      <w:pPr>
        <w:tabs>
          <w:tab w:val="left" w:pos="284"/>
          <w:tab w:val="left" w:pos="709"/>
        </w:tabs>
        <w:jc w:val="both"/>
        <w:rPr>
          <w:b/>
        </w:rPr>
      </w:pPr>
    </w:p>
    <w:p w14:paraId="249B7EB4" w14:textId="7C58946E" w:rsidR="006835E3" w:rsidRPr="009974A6" w:rsidRDefault="006835E3" w:rsidP="00920021">
      <w:pPr>
        <w:tabs>
          <w:tab w:val="left" w:pos="284"/>
          <w:tab w:val="left" w:pos="709"/>
        </w:tabs>
        <w:jc w:val="both"/>
        <w:rPr>
          <w:b/>
        </w:rPr>
      </w:pPr>
    </w:p>
    <w:p w14:paraId="6D434661" w14:textId="48EFF258" w:rsidR="006835E3" w:rsidRPr="009974A6" w:rsidRDefault="006835E3" w:rsidP="00920021">
      <w:pPr>
        <w:tabs>
          <w:tab w:val="left" w:pos="284"/>
          <w:tab w:val="left" w:pos="709"/>
        </w:tabs>
        <w:jc w:val="both"/>
        <w:rPr>
          <w:b/>
        </w:rPr>
      </w:pPr>
    </w:p>
    <w:p w14:paraId="38310498" w14:textId="4B8A00E7" w:rsidR="006835E3" w:rsidRPr="009974A6" w:rsidRDefault="006835E3" w:rsidP="00920021">
      <w:pPr>
        <w:tabs>
          <w:tab w:val="left" w:pos="284"/>
          <w:tab w:val="left" w:pos="709"/>
        </w:tabs>
        <w:jc w:val="both"/>
        <w:rPr>
          <w:b/>
        </w:rPr>
      </w:pPr>
    </w:p>
    <w:p w14:paraId="7E581265" w14:textId="515387B3" w:rsidR="006835E3" w:rsidRPr="009974A6" w:rsidRDefault="006835E3" w:rsidP="00920021">
      <w:pPr>
        <w:tabs>
          <w:tab w:val="left" w:pos="284"/>
          <w:tab w:val="left" w:pos="709"/>
        </w:tabs>
        <w:jc w:val="both"/>
        <w:rPr>
          <w:b/>
        </w:rPr>
      </w:pPr>
    </w:p>
    <w:p w14:paraId="0C89B3E6" w14:textId="77777777" w:rsidR="00920021" w:rsidRPr="009974A6" w:rsidRDefault="00920021" w:rsidP="00920021">
      <w:pPr>
        <w:tabs>
          <w:tab w:val="left" w:pos="284"/>
          <w:tab w:val="left" w:pos="709"/>
        </w:tabs>
        <w:jc w:val="both"/>
        <w:rPr>
          <w:b/>
        </w:rPr>
      </w:pPr>
    </w:p>
    <w:p w14:paraId="44DE61CD" w14:textId="225AD8D4" w:rsidR="006835E3" w:rsidRPr="009974A6" w:rsidRDefault="006835E3" w:rsidP="00920021">
      <w:pPr>
        <w:tabs>
          <w:tab w:val="left" w:pos="284"/>
          <w:tab w:val="left" w:pos="709"/>
        </w:tabs>
        <w:jc w:val="both"/>
        <w:rPr>
          <w:b/>
        </w:rPr>
      </w:pPr>
    </w:p>
    <w:p w14:paraId="123D1150" w14:textId="4BCDEACD" w:rsidR="006835E3" w:rsidRPr="009974A6" w:rsidRDefault="006835E3" w:rsidP="00920021">
      <w:pPr>
        <w:tabs>
          <w:tab w:val="left" w:pos="284"/>
          <w:tab w:val="left" w:pos="709"/>
        </w:tabs>
        <w:jc w:val="both"/>
        <w:rPr>
          <w:b/>
        </w:rPr>
      </w:pPr>
    </w:p>
    <w:p w14:paraId="35B591EA" w14:textId="77777777" w:rsidR="006835E3" w:rsidRPr="009974A6" w:rsidRDefault="006835E3" w:rsidP="00920021">
      <w:pPr>
        <w:tabs>
          <w:tab w:val="left" w:pos="284"/>
          <w:tab w:val="left" w:pos="709"/>
        </w:tabs>
        <w:jc w:val="both"/>
        <w:rPr>
          <w:b/>
        </w:rPr>
      </w:pPr>
    </w:p>
    <w:p w14:paraId="56ADBA41" w14:textId="77777777" w:rsidR="006835E3" w:rsidRPr="009974A6" w:rsidRDefault="006835E3" w:rsidP="00920021">
      <w:pPr>
        <w:tabs>
          <w:tab w:val="left" w:pos="284"/>
          <w:tab w:val="left" w:pos="709"/>
        </w:tabs>
        <w:jc w:val="both"/>
        <w:rPr>
          <w:b/>
        </w:rPr>
      </w:pPr>
    </w:p>
    <w:p w14:paraId="65A3BFB9" w14:textId="77777777" w:rsidR="006835E3" w:rsidRPr="009974A6" w:rsidRDefault="006835E3" w:rsidP="00920021">
      <w:pPr>
        <w:tabs>
          <w:tab w:val="left" w:pos="284"/>
          <w:tab w:val="left" w:pos="709"/>
        </w:tabs>
        <w:jc w:val="both"/>
        <w:rPr>
          <w:b/>
        </w:rPr>
      </w:pPr>
    </w:p>
    <w:p w14:paraId="1243E49C" w14:textId="22045792" w:rsidR="00FD21D3" w:rsidRPr="009974A6" w:rsidRDefault="00FD21D3" w:rsidP="00920021">
      <w:pPr>
        <w:tabs>
          <w:tab w:val="left" w:pos="284"/>
          <w:tab w:val="left" w:pos="709"/>
        </w:tabs>
        <w:jc w:val="both"/>
        <w:rPr>
          <w:b/>
        </w:rPr>
      </w:pPr>
      <w:r w:rsidRPr="009974A6">
        <w:rPr>
          <w:noProof/>
          <w:lang w:val="tr-TR" w:eastAsia="tr-TR"/>
        </w:rPr>
        <w:lastRenderedPageBreak/>
        <mc:AlternateContent>
          <mc:Choice Requires="wps">
            <w:drawing>
              <wp:anchor distT="0" distB="0" distL="114300" distR="114300" simplePos="0" relativeHeight="251667456" behindDoc="0" locked="0" layoutInCell="1" allowOverlap="1" wp14:anchorId="1BA03DC1" wp14:editId="1FA7C15E">
                <wp:simplePos x="0" y="0"/>
                <wp:positionH relativeFrom="margin">
                  <wp:align>right</wp:align>
                </wp:positionH>
                <wp:positionV relativeFrom="paragraph">
                  <wp:posOffset>9525</wp:posOffset>
                </wp:positionV>
                <wp:extent cx="5387340" cy="5953125"/>
                <wp:effectExtent l="0" t="0" r="22860" b="28575"/>
                <wp:wrapNone/>
                <wp:docPr id="6" name="Metin Kutusu 6"/>
                <wp:cNvGraphicFramePr/>
                <a:graphic xmlns:a="http://schemas.openxmlformats.org/drawingml/2006/main">
                  <a:graphicData uri="http://schemas.microsoft.com/office/word/2010/wordprocessingShape">
                    <wps:wsp>
                      <wps:cNvSpPr txBox="1"/>
                      <wps:spPr>
                        <a:xfrm>
                          <a:off x="0" y="0"/>
                          <a:ext cx="5387340" cy="5953125"/>
                        </a:xfrm>
                        <a:prstGeom prst="rect">
                          <a:avLst/>
                        </a:prstGeom>
                        <a:solidFill>
                          <a:schemeClr val="lt1"/>
                        </a:solidFill>
                        <a:ln w="6350">
                          <a:solidFill>
                            <a:prstClr val="black"/>
                          </a:solidFill>
                        </a:ln>
                      </wps:spPr>
                      <wps:txbx>
                        <w:txbxContent>
                          <w:p w14:paraId="686D51D4"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44E9111A"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from </w:t>
                            </w:r>
                            <w:proofErr w:type="spellStart"/>
                            <w:r w:rsidRPr="006C1E8C">
                              <w:rPr>
                                <w:rFonts w:ascii="Courier New" w:hAnsi="Courier New" w:cs="Courier New"/>
                                <w:sz w:val="20"/>
                              </w:rPr>
                              <w:t>ekf</w:t>
                            </w:r>
                            <w:proofErr w:type="spellEnd"/>
                            <w:r w:rsidRPr="006C1E8C">
                              <w:rPr>
                                <w:rFonts w:ascii="Courier New" w:hAnsi="Courier New" w:cs="Courier New"/>
                                <w:sz w:val="20"/>
                              </w:rPr>
                              <w:t xml:space="preserve"> import predict</w:t>
                            </w:r>
                          </w:p>
                          <w:p w14:paraId="3C41D92E"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import </w:t>
                            </w:r>
                            <w:proofErr w:type="spellStart"/>
                            <w:proofErr w:type="gramStart"/>
                            <w:r w:rsidRPr="006C1E8C">
                              <w:rPr>
                                <w:rFonts w:ascii="Courier New" w:hAnsi="Courier New" w:cs="Courier New"/>
                                <w:sz w:val="20"/>
                              </w:rPr>
                              <w:t>matplotlib.pyplot</w:t>
                            </w:r>
                            <w:proofErr w:type="spellEnd"/>
                            <w:proofErr w:type="gramEnd"/>
                            <w:r w:rsidRPr="006C1E8C">
                              <w:rPr>
                                <w:rFonts w:ascii="Courier New" w:hAnsi="Courier New" w:cs="Courier New"/>
                                <w:sz w:val="20"/>
                              </w:rPr>
                              <w:t xml:space="preserve"> as </w:t>
                            </w:r>
                            <w:proofErr w:type="spellStart"/>
                            <w:r w:rsidRPr="006C1E8C">
                              <w:rPr>
                                <w:rFonts w:ascii="Courier New" w:hAnsi="Courier New" w:cs="Courier New"/>
                                <w:sz w:val="20"/>
                              </w:rPr>
                              <w:t>plt</w:t>
                            </w:r>
                            <w:proofErr w:type="spellEnd"/>
                          </w:p>
                          <w:p w14:paraId="45357F2B" w14:textId="77777777" w:rsidR="00920021" w:rsidRPr="006C1E8C" w:rsidRDefault="00920021" w:rsidP="00FD21D3">
                            <w:pPr>
                              <w:rPr>
                                <w:rFonts w:ascii="Courier New" w:hAnsi="Courier New" w:cs="Courier New"/>
                                <w:sz w:val="20"/>
                              </w:rPr>
                            </w:pPr>
                          </w:p>
                          <w:p w14:paraId="305C7D13" w14:textId="77777777" w:rsidR="00920021" w:rsidRPr="006C1E8C" w:rsidRDefault="00920021" w:rsidP="00920021">
                            <w:pPr>
                              <w:jc w:val="center"/>
                              <w:rPr>
                                <w:rFonts w:ascii="Courier New" w:hAnsi="Courier New" w:cs="Courier New"/>
                                <w:sz w:val="20"/>
                              </w:rPr>
                            </w:pPr>
                            <w:r w:rsidRPr="006C1E8C">
                              <w:rPr>
                                <w:rFonts w:ascii="Courier New" w:hAnsi="Courier New" w:cs="Courier New"/>
                                <w:sz w:val="20"/>
                              </w:rPr>
                              <w:t>MEAN=0</w:t>
                            </w:r>
                          </w:p>
                          <w:p w14:paraId="6736FD52"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VARIANCE=10</w:t>
                            </w:r>
                          </w:p>
                          <w:p w14:paraId="43A10E34"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LENGTH=50</w:t>
                            </w:r>
                          </w:p>
                          <w:p w14:paraId="14AAAB72"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t=</w:t>
                            </w:r>
                            <w:proofErr w:type="spellStart"/>
                            <w:proofErr w:type="gramStart"/>
                            <w:r w:rsidRPr="006C1E8C">
                              <w:rPr>
                                <w:rFonts w:ascii="Courier New" w:hAnsi="Courier New" w:cs="Courier New"/>
                                <w:sz w:val="20"/>
                              </w:rPr>
                              <w:t>np.linspace</w:t>
                            </w:r>
                            <w:proofErr w:type="spellEnd"/>
                            <w:proofErr w:type="gramEnd"/>
                            <w:r w:rsidRPr="006C1E8C">
                              <w:rPr>
                                <w:rFonts w:ascii="Courier New" w:hAnsi="Courier New" w:cs="Courier New"/>
                                <w:sz w:val="20"/>
                              </w:rPr>
                              <w:t>(0,3,LENGTH)</w:t>
                            </w:r>
                          </w:p>
                          <w:p w14:paraId="728003FC"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w:t>
                            </w:r>
                            <w:proofErr w:type="spellStart"/>
                            <w:r w:rsidRPr="006C1E8C">
                              <w:rPr>
                                <w:rFonts w:ascii="Courier New" w:hAnsi="Courier New" w:cs="Courier New"/>
                                <w:sz w:val="20"/>
                              </w:rPr>
                              <w:t>func</w:t>
                            </w:r>
                            <w:proofErr w:type="spellEnd"/>
                            <w:r w:rsidRPr="006C1E8C">
                              <w:rPr>
                                <w:rFonts w:ascii="Courier New" w:hAnsi="Courier New" w:cs="Courier New"/>
                                <w:sz w:val="20"/>
                              </w:rPr>
                              <w:t>=10*</w:t>
                            </w:r>
                            <w:proofErr w:type="spellStart"/>
                            <w:r w:rsidRPr="006C1E8C">
                              <w:rPr>
                                <w:rFonts w:ascii="Courier New" w:hAnsi="Courier New" w:cs="Courier New"/>
                                <w:sz w:val="20"/>
                              </w:rPr>
                              <w:t>np.sin</w:t>
                            </w:r>
                            <w:proofErr w:type="spellEnd"/>
                            <w:r w:rsidRPr="006C1E8C">
                              <w:rPr>
                                <w:rFonts w:ascii="Courier New" w:hAnsi="Courier New" w:cs="Courier New"/>
                                <w:sz w:val="20"/>
                              </w:rPr>
                              <w:t>(2*</w:t>
                            </w:r>
                            <w:proofErr w:type="spellStart"/>
                            <w:r w:rsidRPr="006C1E8C">
                              <w:rPr>
                                <w:rFonts w:ascii="Courier New" w:hAnsi="Courier New" w:cs="Courier New"/>
                                <w:sz w:val="20"/>
                              </w:rPr>
                              <w:t>np.pi</w:t>
                            </w:r>
                            <w:proofErr w:type="spellEnd"/>
                            <w:r w:rsidRPr="006C1E8C">
                              <w:rPr>
                                <w:rFonts w:ascii="Courier New" w:hAnsi="Courier New" w:cs="Courier New"/>
                                <w:sz w:val="20"/>
                              </w:rPr>
                              <w:t>*t)</w:t>
                            </w:r>
                          </w:p>
                          <w:p w14:paraId="3425D701"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((1, LENGTH))</w:t>
                            </w:r>
                          </w:p>
                          <w:p w14:paraId="2AB60FF7"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func.reshape</w:t>
                            </w:r>
                            <w:proofErr w:type="spellEnd"/>
                            <w:proofErr w:type="gramEnd"/>
                            <w:r w:rsidRPr="006C1E8C">
                              <w:rPr>
                                <w:rFonts w:ascii="Courier New" w:hAnsi="Courier New" w:cs="Courier New"/>
                                <w:sz w:val="20"/>
                              </w:rPr>
                              <w:t>((LENGTH,))</w:t>
                            </w:r>
                          </w:p>
                          <w:p w14:paraId="258F3EF7"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measurements=</w:t>
                            </w:r>
                            <w:proofErr w:type="spellStart"/>
                            <w:r w:rsidRPr="006C1E8C">
                              <w:rPr>
                                <w:rFonts w:ascii="Courier New" w:hAnsi="Courier New" w:cs="Courier New"/>
                                <w:sz w:val="20"/>
                              </w:rPr>
                              <w:t>func+</w:t>
                            </w:r>
                            <w:proofErr w:type="gramStart"/>
                            <w:r w:rsidRPr="006C1E8C">
                              <w:rPr>
                                <w:rFonts w:ascii="Courier New" w:hAnsi="Courier New" w:cs="Courier New"/>
                                <w:sz w:val="20"/>
                              </w:rPr>
                              <w:t>np.random</w:t>
                            </w:r>
                            <w:proofErr w:type="gramEnd"/>
                            <w:r w:rsidRPr="006C1E8C">
                              <w:rPr>
                                <w:rFonts w:ascii="Courier New" w:hAnsi="Courier New" w:cs="Courier New"/>
                                <w:sz w:val="20"/>
                              </w:rPr>
                              <w:t>.normal</w:t>
                            </w:r>
                            <w:proofErr w:type="spellEnd"/>
                            <w:r w:rsidRPr="006C1E8C">
                              <w:rPr>
                                <w:rFonts w:ascii="Courier New" w:hAnsi="Courier New" w:cs="Courier New"/>
                                <w:sz w:val="20"/>
                              </w:rPr>
                              <w:t>(MEAN, VARIANCE, LENGTH)</w:t>
                            </w:r>
                          </w:p>
                          <w:p w14:paraId="036F411B" w14:textId="77777777" w:rsidR="00920021" w:rsidRPr="006C1E8C" w:rsidRDefault="00920021" w:rsidP="00FD21D3">
                            <w:pPr>
                              <w:rPr>
                                <w:rFonts w:ascii="Courier New" w:hAnsi="Courier New" w:cs="Courier New"/>
                                <w:sz w:val="20"/>
                              </w:rPr>
                            </w:pPr>
                          </w:p>
                          <w:p w14:paraId="5E216533" w14:textId="77777777" w:rsidR="00920021" w:rsidRPr="006C1E8C" w:rsidRDefault="00920021" w:rsidP="00FD21D3">
                            <w:pPr>
                              <w:rPr>
                                <w:rFonts w:ascii="Courier New" w:hAnsi="Courier New" w:cs="Courier New"/>
                                <w:sz w:val="20"/>
                              </w:rPr>
                            </w:pPr>
                          </w:p>
                          <w:p w14:paraId="42343ECD"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x = </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((2,1)) # initial state (location and velocity)</w:t>
                            </w:r>
                          </w:p>
                          <w:p w14:paraId="695A202D"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P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41915928"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[0., 0.]</w:t>
                            </w:r>
                            <w:proofErr w:type="gramStart"/>
                            <w:r w:rsidRPr="006C1E8C">
                              <w:rPr>
                                <w:rFonts w:ascii="Courier New" w:hAnsi="Courier New" w:cs="Courier New"/>
                                <w:sz w:val="20"/>
                              </w:rPr>
                              <w:t>])*</w:t>
                            </w:r>
                            <w:proofErr w:type="gramEnd"/>
                            <w:r w:rsidRPr="006C1E8C">
                              <w:rPr>
                                <w:rFonts w:ascii="Courier New" w:hAnsi="Courier New" w:cs="Courier New"/>
                                <w:sz w:val="20"/>
                              </w:rPr>
                              <w:t>10# initial variance</w:t>
                            </w:r>
                          </w:p>
                          <w:p w14:paraId="00162236"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u=</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((2,LENGTH))</w:t>
                            </w:r>
                          </w:p>
                          <w:p w14:paraId="6C2B1A73" w14:textId="77777777" w:rsidR="00920021" w:rsidRPr="006C1E8C" w:rsidRDefault="00920021" w:rsidP="00FD21D3">
                            <w:pPr>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0] = </w:t>
                            </w:r>
                            <w:proofErr w:type="spellStart"/>
                            <w:r w:rsidRPr="006C1E8C">
                              <w:rPr>
                                <w:rFonts w:ascii="Courier New" w:hAnsi="Courier New" w:cs="Courier New"/>
                                <w:sz w:val="20"/>
                              </w:rPr>
                              <w:t>func</w:t>
                            </w:r>
                            <w:proofErr w:type="spellEnd"/>
                            <w:r w:rsidRPr="006C1E8C">
                              <w:rPr>
                                <w:rFonts w:ascii="Courier New" w:hAnsi="Courier New" w:cs="Courier New"/>
                                <w:sz w:val="20"/>
                              </w:rPr>
                              <w:t xml:space="preserve"> # external motion</w:t>
                            </w:r>
                          </w:p>
                          <w:p w14:paraId="4CA2ADC1" w14:textId="77777777" w:rsidR="00920021" w:rsidRPr="006C1E8C" w:rsidRDefault="00920021" w:rsidP="00FD21D3">
                            <w:pPr>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1] = </w:t>
                            </w:r>
                            <w:proofErr w:type="spellStart"/>
                            <w:r w:rsidRPr="006C1E8C">
                              <w:rPr>
                                <w:rFonts w:ascii="Courier New" w:hAnsi="Courier New" w:cs="Courier New"/>
                                <w:sz w:val="20"/>
                              </w:rPr>
                              <w:t>np.full</w:t>
                            </w:r>
                            <w:proofErr w:type="spellEnd"/>
                            <w:r w:rsidRPr="006C1E8C">
                              <w:rPr>
                                <w:rFonts w:ascii="Courier New" w:hAnsi="Courier New" w:cs="Courier New"/>
                                <w:sz w:val="20"/>
                              </w:rPr>
                              <w:t>((1,LENGTH),1/LENGTH)</w:t>
                            </w:r>
                          </w:p>
                          <w:p w14:paraId="17F0B608"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F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0884207C"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H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 # measurement function</w:t>
                            </w:r>
                          </w:p>
                          <w:p w14:paraId="34FB74D2"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R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([[1.]])*VARIANCE # measurement variance</w:t>
                            </w:r>
                          </w:p>
                          <w:p w14:paraId="2DBD5D8E" w14:textId="77777777" w:rsidR="00920021" w:rsidRPr="006C1E8C" w:rsidRDefault="00920021" w:rsidP="00FD21D3">
                            <w:pPr>
                              <w:rPr>
                                <w:rFonts w:ascii="Courier New" w:hAnsi="Courier New" w:cs="Courier New"/>
                                <w:sz w:val="20"/>
                              </w:rPr>
                            </w:pPr>
                          </w:p>
                          <w:p w14:paraId="54BACC14"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x_n</w:t>
                            </w:r>
                            <w:proofErr w:type="spellEnd"/>
                            <w:r w:rsidRPr="006C1E8C">
                              <w:rPr>
                                <w:rFonts w:ascii="Courier New" w:hAnsi="Courier New" w:cs="Courier New"/>
                                <w:sz w:val="20"/>
                              </w:rPr>
                              <w:t>=x</w:t>
                            </w:r>
                          </w:p>
                          <w:p w14:paraId="1D33FDA6"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p_n</w:t>
                            </w:r>
                            <w:proofErr w:type="spellEnd"/>
                            <w:r w:rsidRPr="006C1E8C">
                              <w:rPr>
                                <w:rFonts w:ascii="Courier New" w:hAnsi="Courier New" w:cs="Courier New"/>
                                <w:sz w:val="20"/>
                              </w:rPr>
                              <w:t>=P</w:t>
                            </w:r>
                          </w:p>
                          <w:p w14:paraId="6E968FBC"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x_predict</w:t>
                            </w:r>
                            <w:proofErr w:type="spellEnd"/>
                            <w:proofErr w:type="gramStart"/>
                            <w:r w:rsidRPr="006C1E8C">
                              <w:rPr>
                                <w:rFonts w:ascii="Courier New" w:hAnsi="Courier New" w:cs="Courier New"/>
                                <w:sz w:val="20"/>
                              </w:rPr>
                              <w:t>=[</w:t>
                            </w:r>
                            <w:proofErr w:type="gramEnd"/>
                            <w:r w:rsidRPr="006C1E8C">
                              <w:rPr>
                                <w:rFonts w:ascii="Courier New" w:hAnsi="Courier New" w:cs="Courier New"/>
                                <w:sz w:val="20"/>
                              </w:rPr>
                              <w:t>]</w:t>
                            </w:r>
                          </w:p>
                          <w:p w14:paraId="2115159C"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for </w:t>
                            </w:r>
                            <w:proofErr w:type="spellStart"/>
                            <w:r w:rsidRPr="006C1E8C">
                              <w:rPr>
                                <w:rFonts w:ascii="Courier New" w:hAnsi="Courier New" w:cs="Courier New"/>
                                <w:sz w:val="20"/>
                              </w:rPr>
                              <w:t>i</w:t>
                            </w:r>
                            <w:proofErr w:type="spellEnd"/>
                            <w:r w:rsidRPr="006C1E8C">
                              <w:rPr>
                                <w:rFonts w:ascii="Courier New" w:hAnsi="Courier New" w:cs="Courier New"/>
                                <w:sz w:val="20"/>
                              </w:rPr>
                              <w:t>, m in enumerate(measurements):</w:t>
                            </w:r>
                          </w:p>
                          <w:p w14:paraId="40EAD451"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 xml:space="preserve"> = predict(</w:t>
                            </w:r>
                            <w:proofErr w:type="spellStart"/>
                            <w:proofErr w:type="gramStart"/>
                            <w:r w:rsidRPr="006C1E8C">
                              <w:rPr>
                                <w:rFonts w:ascii="Courier New" w:hAnsi="Courier New" w:cs="Courier New"/>
                                <w:sz w:val="20"/>
                              </w:rPr>
                              <w:t>x,u</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w:t>
                            </w:r>
                            <w:proofErr w:type="spellEnd"/>
                            <w:r w:rsidRPr="006C1E8C">
                              <w:rPr>
                                <w:rFonts w:ascii="Courier New" w:hAnsi="Courier New" w:cs="Courier New"/>
                                <w:sz w:val="20"/>
                              </w:rPr>
                              <w:t>]],m,F,p_n,R,10000,H)</w:t>
                            </w:r>
                          </w:p>
                          <w:p w14:paraId="0BE00EAE"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w:t>
                            </w:r>
                            <w:proofErr w:type="gramStart"/>
                            <w:r w:rsidRPr="006C1E8C">
                              <w:rPr>
                                <w:rFonts w:ascii="Courier New" w:hAnsi="Courier New" w:cs="Courier New"/>
                                <w:sz w:val="20"/>
                              </w:rPr>
                              <w:t>predict.append</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x_n</w:t>
                            </w:r>
                            <w:proofErr w:type="spellEnd"/>
                            <w:r w:rsidRPr="006C1E8C">
                              <w:rPr>
                                <w:rFonts w:ascii="Courier New" w:hAnsi="Courier New" w:cs="Courier New"/>
                                <w:sz w:val="20"/>
                              </w:rPr>
                              <w:t>[0,0])</w:t>
                            </w:r>
                          </w:p>
                          <w:p w14:paraId="2D9FE83A" w14:textId="77777777" w:rsidR="00920021" w:rsidRPr="006C1E8C" w:rsidRDefault="00920021" w:rsidP="00FD21D3">
                            <w:pPr>
                              <w:rPr>
                                <w:rFonts w:ascii="Courier New" w:hAnsi="Courier New" w:cs="Courier New"/>
                                <w:sz w:val="20"/>
                              </w:rPr>
                            </w:pPr>
                          </w:p>
                          <w:p w14:paraId="6A9CC9B1"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plt.figure</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figsize</w:t>
                            </w:r>
                            <w:proofErr w:type="spellEnd"/>
                            <w:r w:rsidRPr="006C1E8C">
                              <w:rPr>
                                <w:rFonts w:ascii="Courier New" w:hAnsi="Courier New" w:cs="Courier New"/>
                                <w:sz w:val="20"/>
                              </w:rPr>
                              <w:t>=(18,5))</w:t>
                            </w:r>
                          </w:p>
                          <w:p w14:paraId="1BF2763A"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x_plot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np.arange</w:t>
                            </w:r>
                            <w:proofErr w:type="spellEnd"/>
                            <w:proofErr w:type="gramEnd"/>
                            <w:r w:rsidRPr="006C1E8C">
                              <w:rPr>
                                <w:rFonts w:ascii="Courier New" w:hAnsi="Courier New" w:cs="Courier New"/>
                                <w:sz w:val="20"/>
                              </w:rPr>
                              <w:t>(LENGTH)</w:t>
                            </w:r>
                          </w:p>
                          <w:p w14:paraId="3FAE4A44"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measurements, </w:t>
                            </w:r>
                            <w:proofErr w:type="spellStart"/>
                            <w:r w:rsidRPr="006C1E8C">
                              <w:rPr>
                                <w:rFonts w:ascii="Courier New" w:hAnsi="Courier New" w:cs="Courier New"/>
                                <w:sz w:val="20"/>
                              </w:rPr>
                              <w:t>linestyle</w:t>
                            </w:r>
                            <w:proofErr w:type="spellEnd"/>
                            <w:r w:rsidRPr="006C1E8C">
                              <w:rPr>
                                <w:rFonts w:ascii="Courier New" w:hAnsi="Courier New" w:cs="Courier New"/>
                                <w:sz w:val="20"/>
                              </w:rPr>
                              <w:t xml:space="preserve">='None', marker="x", </w:t>
                            </w:r>
                            <w:proofErr w:type="spellStart"/>
                            <w:r w:rsidRPr="006C1E8C">
                              <w:rPr>
                                <w:rFonts w:ascii="Courier New" w:hAnsi="Courier New" w:cs="Courier New"/>
                                <w:sz w:val="20"/>
                              </w:rPr>
                              <w:t>markersize</w:t>
                            </w:r>
                            <w:proofErr w:type="spellEnd"/>
                            <w:r w:rsidRPr="006C1E8C">
                              <w:rPr>
                                <w:rFonts w:ascii="Courier New" w:hAnsi="Courier New" w:cs="Courier New"/>
                                <w:sz w:val="20"/>
                              </w:rPr>
                              <w:t>=5)</w:t>
                            </w:r>
                          </w:p>
                          <w:p w14:paraId="1C63D937"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x_predict</w:t>
                            </w:r>
                            <w:proofErr w:type="spellEnd"/>
                            <w:r w:rsidRPr="006C1E8C">
                              <w:rPr>
                                <w:rFonts w:ascii="Courier New" w:hAnsi="Courier New" w:cs="Courier New"/>
                                <w:sz w:val="20"/>
                              </w:rPr>
                              <w:t>)</w:t>
                            </w:r>
                          </w:p>
                          <w:p w14:paraId="3D90C389"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func</w:t>
                            </w:r>
                            <w:proofErr w:type="spellEnd"/>
                            <w:r w:rsidRPr="006C1E8C">
                              <w:rPr>
                                <w:rFonts w:ascii="Courier New" w:hAnsi="Courier New" w:cs="Courier New"/>
                                <w:sz w:val="20"/>
                              </w:rPr>
                              <w:t>)</w:t>
                            </w:r>
                          </w:p>
                          <w:p w14:paraId="75AA2D37"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plt.tight</w:t>
                            </w:r>
                            <w:proofErr w:type="gramEnd"/>
                            <w:r w:rsidRPr="006C1E8C">
                              <w:rPr>
                                <w:rFonts w:ascii="Courier New" w:hAnsi="Courier New" w:cs="Courier New"/>
                                <w:sz w:val="20"/>
                              </w:rPr>
                              <w:t>_layout</w:t>
                            </w:r>
                            <w:proofErr w:type="spellEnd"/>
                            <w:r w:rsidRPr="006C1E8C">
                              <w:rPr>
                                <w:rFonts w:ascii="Courier New" w:hAnsi="Courier New" w:cs="Courier New"/>
                                <w:sz w:val="20"/>
                              </w:rPr>
                              <w:t>()</w:t>
                            </w:r>
                          </w:p>
                          <w:p w14:paraId="1C959E01" w14:textId="77777777" w:rsidR="00920021"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plt.show</w:t>
                            </w:r>
                            <w:proofErr w:type="spellEnd"/>
                            <w:proofErr w:type="gramEnd"/>
                            <w:r w:rsidRPr="006C1E8C">
                              <w:rPr>
                                <w:rFonts w:ascii="Courier New" w:hAnsi="Courier New" w:cs="Courier New"/>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3DC1" id="Metin Kutusu 6" o:spid="_x0000_s1030" type="#_x0000_t202" style="position:absolute;left:0;text-align:left;margin-left:373pt;margin-top:.75pt;width:424.2pt;height:468.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" fillcolor="white [3201]" strokeweight=".5pt">
                <v:textbox>
                  <w:txbxContent>
                    <w:p w14:paraId="686D51D4"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44E9111A"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from </w:t>
                      </w:r>
                      <w:proofErr w:type="spellStart"/>
                      <w:r w:rsidRPr="006C1E8C">
                        <w:rPr>
                          <w:rFonts w:ascii="Courier New" w:hAnsi="Courier New" w:cs="Courier New"/>
                          <w:sz w:val="20"/>
                        </w:rPr>
                        <w:t>ekf</w:t>
                      </w:r>
                      <w:proofErr w:type="spellEnd"/>
                      <w:r w:rsidRPr="006C1E8C">
                        <w:rPr>
                          <w:rFonts w:ascii="Courier New" w:hAnsi="Courier New" w:cs="Courier New"/>
                          <w:sz w:val="20"/>
                        </w:rPr>
                        <w:t xml:space="preserve"> import predict</w:t>
                      </w:r>
                    </w:p>
                    <w:p w14:paraId="3C41D92E"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import </w:t>
                      </w:r>
                      <w:proofErr w:type="spellStart"/>
                      <w:proofErr w:type="gramStart"/>
                      <w:r w:rsidRPr="006C1E8C">
                        <w:rPr>
                          <w:rFonts w:ascii="Courier New" w:hAnsi="Courier New" w:cs="Courier New"/>
                          <w:sz w:val="20"/>
                        </w:rPr>
                        <w:t>matplotlib.pyplot</w:t>
                      </w:r>
                      <w:proofErr w:type="spellEnd"/>
                      <w:proofErr w:type="gramEnd"/>
                      <w:r w:rsidRPr="006C1E8C">
                        <w:rPr>
                          <w:rFonts w:ascii="Courier New" w:hAnsi="Courier New" w:cs="Courier New"/>
                          <w:sz w:val="20"/>
                        </w:rPr>
                        <w:t xml:space="preserve"> as </w:t>
                      </w:r>
                      <w:proofErr w:type="spellStart"/>
                      <w:r w:rsidRPr="006C1E8C">
                        <w:rPr>
                          <w:rFonts w:ascii="Courier New" w:hAnsi="Courier New" w:cs="Courier New"/>
                          <w:sz w:val="20"/>
                        </w:rPr>
                        <w:t>plt</w:t>
                      </w:r>
                      <w:proofErr w:type="spellEnd"/>
                    </w:p>
                    <w:p w14:paraId="45357F2B" w14:textId="77777777" w:rsidR="00920021" w:rsidRPr="006C1E8C" w:rsidRDefault="00920021" w:rsidP="00FD21D3">
                      <w:pPr>
                        <w:rPr>
                          <w:rFonts w:ascii="Courier New" w:hAnsi="Courier New" w:cs="Courier New"/>
                          <w:sz w:val="20"/>
                        </w:rPr>
                      </w:pPr>
                    </w:p>
                    <w:p w14:paraId="305C7D13" w14:textId="77777777" w:rsidR="00920021" w:rsidRPr="006C1E8C" w:rsidRDefault="00920021" w:rsidP="00920021">
                      <w:pPr>
                        <w:jc w:val="center"/>
                        <w:rPr>
                          <w:rFonts w:ascii="Courier New" w:hAnsi="Courier New" w:cs="Courier New"/>
                          <w:sz w:val="20"/>
                        </w:rPr>
                      </w:pPr>
                      <w:r w:rsidRPr="006C1E8C">
                        <w:rPr>
                          <w:rFonts w:ascii="Courier New" w:hAnsi="Courier New" w:cs="Courier New"/>
                          <w:sz w:val="20"/>
                        </w:rPr>
                        <w:t>MEAN=0</w:t>
                      </w:r>
                    </w:p>
                    <w:p w14:paraId="6736FD52"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VARIANCE=10</w:t>
                      </w:r>
                    </w:p>
                    <w:p w14:paraId="43A10E34"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LENGTH=50</w:t>
                      </w:r>
                    </w:p>
                    <w:p w14:paraId="14AAAB72"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t=</w:t>
                      </w:r>
                      <w:proofErr w:type="spellStart"/>
                      <w:proofErr w:type="gramStart"/>
                      <w:r w:rsidRPr="006C1E8C">
                        <w:rPr>
                          <w:rFonts w:ascii="Courier New" w:hAnsi="Courier New" w:cs="Courier New"/>
                          <w:sz w:val="20"/>
                        </w:rPr>
                        <w:t>np.linspace</w:t>
                      </w:r>
                      <w:proofErr w:type="spellEnd"/>
                      <w:proofErr w:type="gramEnd"/>
                      <w:r w:rsidRPr="006C1E8C">
                        <w:rPr>
                          <w:rFonts w:ascii="Courier New" w:hAnsi="Courier New" w:cs="Courier New"/>
                          <w:sz w:val="20"/>
                        </w:rPr>
                        <w:t>(0,3,LENGTH)</w:t>
                      </w:r>
                    </w:p>
                    <w:p w14:paraId="728003FC"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w:t>
                      </w:r>
                      <w:proofErr w:type="spellStart"/>
                      <w:r w:rsidRPr="006C1E8C">
                        <w:rPr>
                          <w:rFonts w:ascii="Courier New" w:hAnsi="Courier New" w:cs="Courier New"/>
                          <w:sz w:val="20"/>
                        </w:rPr>
                        <w:t>func</w:t>
                      </w:r>
                      <w:proofErr w:type="spellEnd"/>
                      <w:r w:rsidRPr="006C1E8C">
                        <w:rPr>
                          <w:rFonts w:ascii="Courier New" w:hAnsi="Courier New" w:cs="Courier New"/>
                          <w:sz w:val="20"/>
                        </w:rPr>
                        <w:t>=10*</w:t>
                      </w:r>
                      <w:proofErr w:type="spellStart"/>
                      <w:r w:rsidRPr="006C1E8C">
                        <w:rPr>
                          <w:rFonts w:ascii="Courier New" w:hAnsi="Courier New" w:cs="Courier New"/>
                          <w:sz w:val="20"/>
                        </w:rPr>
                        <w:t>np.sin</w:t>
                      </w:r>
                      <w:proofErr w:type="spellEnd"/>
                      <w:r w:rsidRPr="006C1E8C">
                        <w:rPr>
                          <w:rFonts w:ascii="Courier New" w:hAnsi="Courier New" w:cs="Courier New"/>
                          <w:sz w:val="20"/>
                        </w:rPr>
                        <w:t>(2*</w:t>
                      </w:r>
                      <w:proofErr w:type="spellStart"/>
                      <w:r w:rsidRPr="006C1E8C">
                        <w:rPr>
                          <w:rFonts w:ascii="Courier New" w:hAnsi="Courier New" w:cs="Courier New"/>
                          <w:sz w:val="20"/>
                        </w:rPr>
                        <w:t>np.pi</w:t>
                      </w:r>
                      <w:proofErr w:type="spellEnd"/>
                      <w:r w:rsidRPr="006C1E8C">
                        <w:rPr>
                          <w:rFonts w:ascii="Courier New" w:hAnsi="Courier New" w:cs="Courier New"/>
                          <w:sz w:val="20"/>
                        </w:rPr>
                        <w:t>*t)</w:t>
                      </w:r>
                    </w:p>
                    <w:p w14:paraId="3425D701"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((1, LENGTH))</w:t>
                      </w:r>
                    </w:p>
                    <w:p w14:paraId="2AB60FF7"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func.reshape</w:t>
                      </w:r>
                      <w:proofErr w:type="spellEnd"/>
                      <w:proofErr w:type="gramEnd"/>
                      <w:r w:rsidRPr="006C1E8C">
                        <w:rPr>
                          <w:rFonts w:ascii="Courier New" w:hAnsi="Courier New" w:cs="Courier New"/>
                          <w:sz w:val="20"/>
                        </w:rPr>
                        <w:t>((LENGTH,))</w:t>
                      </w:r>
                    </w:p>
                    <w:p w14:paraId="258F3EF7"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measurements=</w:t>
                      </w:r>
                      <w:proofErr w:type="spellStart"/>
                      <w:r w:rsidRPr="006C1E8C">
                        <w:rPr>
                          <w:rFonts w:ascii="Courier New" w:hAnsi="Courier New" w:cs="Courier New"/>
                          <w:sz w:val="20"/>
                        </w:rPr>
                        <w:t>func+</w:t>
                      </w:r>
                      <w:proofErr w:type="gramStart"/>
                      <w:r w:rsidRPr="006C1E8C">
                        <w:rPr>
                          <w:rFonts w:ascii="Courier New" w:hAnsi="Courier New" w:cs="Courier New"/>
                          <w:sz w:val="20"/>
                        </w:rPr>
                        <w:t>np.random</w:t>
                      </w:r>
                      <w:proofErr w:type="gramEnd"/>
                      <w:r w:rsidRPr="006C1E8C">
                        <w:rPr>
                          <w:rFonts w:ascii="Courier New" w:hAnsi="Courier New" w:cs="Courier New"/>
                          <w:sz w:val="20"/>
                        </w:rPr>
                        <w:t>.normal</w:t>
                      </w:r>
                      <w:proofErr w:type="spellEnd"/>
                      <w:r w:rsidRPr="006C1E8C">
                        <w:rPr>
                          <w:rFonts w:ascii="Courier New" w:hAnsi="Courier New" w:cs="Courier New"/>
                          <w:sz w:val="20"/>
                        </w:rPr>
                        <w:t>(MEAN, VARIANCE, LENGTH)</w:t>
                      </w:r>
                    </w:p>
                    <w:p w14:paraId="036F411B" w14:textId="77777777" w:rsidR="00920021" w:rsidRPr="006C1E8C" w:rsidRDefault="00920021" w:rsidP="00FD21D3">
                      <w:pPr>
                        <w:rPr>
                          <w:rFonts w:ascii="Courier New" w:hAnsi="Courier New" w:cs="Courier New"/>
                          <w:sz w:val="20"/>
                        </w:rPr>
                      </w:pPr>
                    </w:p>
                    <w:p w14:paraId="5E216533" w14:textId="77777777" w:rsidR="00920021" w:rsidRPr="006C1E8C" w:rsidRDefault="00920021" w:rsidP="00FD21D3">
                      <w:pPr>
                        <w:rPr>
                          <w:rFonts w:ascii="Courier New" w:hAnsi="Courier New" w:cs="Courier New"/>
                          <w:sz w:val="20"/>
                        </w:rPr>
                      </w:pPr>
                    </w:p>
                    <w:p w14:paraId="42343ECD"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x = </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((2,1)) # initial state (location and velocity)</w:t>
                      </w:r>
                    </w:p>
                    <w:p w14:paraId="695A202D"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P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41915928"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[0., 0.]</w:t>
                      </w:r>
                      <w:proofErr w:type="gramStart"/>
                      <w:r w:rsidRPr="006C1E8C">
                        <w:rPr>
                          <w:rFonts w:ascii="Courier New" w:hAnsi="Courier New" w:cs="Courier New"/>
                          <w:sz w:val="20"/>
                        </w:rPr>
                        <w:t>])*</w:t>
                      </w:r>
                      <w:proofErr w:type="gramEnd"/>
                      <w:r w:rsidRPr="006C1E8C">
                        <w:rPr>
                          <w:rFonts w:ascii="Courier New" w:hAnsi="Courier New" w:cs="Courier New"/>
                          <w:sz w:val="20"/>
                        </w:rPr>
                        <w:t>10# initial variance</w:t>
                      </w:r>
                    </w:p>
                    <w:p w14:paraId="00162236"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u=</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((2,LENGTH))</w:t>
                      </w:r>
                    </w:p>
                    <w:p w14:paraId="6C2B1A73" w14:textId="77777777" w:rsidR="00920021" w:rsidRPr="006C1E8C" w:rsidRDefault="00920021" w:rsidP="00FD21D3">
                      <w:pPr>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0] = </w:t>
                      </w:r>
                      <w:proofErr w:type="spellStart"/>
                      <w:r w:rsidRPr="006C1E8C">
                        <w:rPr>
                          <w:rFonts w:ascii="Courier New" w:hAnsi="Courier New" w:cs="Courier New"/>
                          <w:sz w:val="20"/>
                        </w:rPr>
                        <w:t>func</w:t>
                      </w:r>
                      <w:proofErr w:type="spellEnd"/>
                      <w:r w:rsidRPr="006C1E8C">
                        <w:rPr>
                          <w:rFonts w:ascii="Courier New" w:hAnsi="Courier New" w:cs="Courier New"/>
                          <w:sz w:val="20"/>
                        </w:rPr>
                        <w:t xml:space="preserve"> # external motion</w:t>
                      </w:r>
                    </w:p>
                    <w:p w14:paraId="4CA2ADC1" w14:textId="77777777" w:rsidR="00920021" w:rsidRPr="006C1E8C" w:rsidRDefault="00920021" w:rsidP="00FD21D3">
                      <w:pPr>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1] = </w:t>
                      </w:r>
                      <w:proofErr w:type="spellStart"/>
                      <w:r w:rsidRPr="006C1E8C">
                        <w:rPr>
                          <w:rFonts w:ascii="Courier New" w:hAnsi="Courier New" w:cs="Courier New"/>
                          <w:sz w:val="20"/>
                        </w:rPr>
                        <w:t>np.full</w:t>
                      </w:r>
                      <w:proofErr w:type="spellEnd"/>
                      <w:r w:rsidRPr="006C1E8C">
                        <w:rPr>
                          <w:rFonts w:ascii="Courier New" w:hAnsi="Courier New" w:cs="Courier New"/>
                          <w:sz w:val="20"/>
                        </w:rPr>
                        <w:t>((1,LENGTH),1/LENGTH)</w:t>
                      </w:r>
                    </w:p>
                    <w:p w14:paraId="17F0B608"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F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0884207C"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[0., 0.]]) # next state function</w:t>
                      </w:r>
                    </w:p>
                    <w:p w14:paraId="4FDEE4C7"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H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 # measurement function</w:t>
                      </w:r>
                    </w:p>
                    <w:p w14:paraId="34FB74D2"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R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([[1.]])*VARIANCE # measurement variance</w:t>
                      </w:r>
                    </w:p>
                    <w:p w14:paraId="2DBD5D8E" w14:textId="77777777" w:rsidR="00920021" w:rsidRPr="006C1E8C" w:rsidRDefault="00920021" w:rsidP="00FD21D3">
                      <w:pPr>
                        <w:rPr>
                          <w:rFonts w:ascii="Courier New" w:hAnsi="Courier New" w:cs="Courier New"/>
                          <w:sz w:val="20"/>
                        </w:rPr>
                      </w:pPr>
                    </w:p>
                    <w:p w14:paraId="54BACC14"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x_n</w:t>
                      </w:r>
                      <w:proofErr w:type="spellEnd"/>
                      <w:r w:rsidRPr="006C1E8C">
                        <w:rPr>
                          <w:rFonts w:ascii="Courier New" w:hAnsi="Courier New" w:cs="Courier New"/>
                          <w:sz w:val="20"/>
                        </w:rPr>
                        <w:t>=x</w:t>
                      </w:r>
                    </w:p>
                    <w:p w14:paraId="1D33FDA6"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p_n</w:t>
                      </w:r>
                      <w:proofErr w:type="spellEnd"/>
                      <w:r w:rsidRPr="006C1E8C">
                        <w:rPr>
                          <w:rFonts w:ascii="Courier New" w:hAnsi="Courier New" w:cs="Courier New"/>
                          <w:sz w:val="20"/>
                        </w:rPr>
                        <w:t>=P</w:t>
                      </w:r>
                    </w:p>
                    <w:p w14:paraId="6E968FBC"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x_predict</w:t>
                      </w:r>
                      <w:proofErr w:type="spellEnd"/>
                      <w:proofErr w:type="gramStart"/>
                      <w:r w:rsidRPr="006C1E8C">
                        <w:rPr>
                          <w:rFonts w:ascii="Courier New" w:hAnsi="Courier New" w:cs="Courier New"/>
                          <w:sz w:val="20"/>
                        </w:rPr>
                        <w:t>=[</w:t>
                      </w:r>
                      <w:proofErr w:type="gramEnd"/>
                      <w:r w:rsidRPr="006C1E8C">
                        <w:rPr>
                          <w:rFonts w:ascii="Courier New" w:hAnsi="Courier New" w:cs="Courier New"/>
                          <w:sz w:val="20"/>
                        </w:rPr>
                        <w:t>]</w:t>
                      </w:r>
                    </w:p>
                    <w:p w14:paraId="2115159C"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for </w:t>
                      </w:r>
                      <w:proofErr w:type="spellStart"/>
                      <w:r w:rsidRPr="006C1E8C">
                        <w:rPr>
                          <w:rFonts w:ascii="Courier New" w:hAnsi="Courier New" w:cs="Courier New"/>
                          <w:sz w:val="20"/>
                        </w:rPr>
                        <w:t>i</w:t>
                      </w:r>
                      <w:proofErr w:type="spellEnd"/>
                      <w:r w:rsidRPr="006C1E8C">
                        <w:rPr>
                          <w:rFonts w:ascii="Courier New" w:hAnsi="Courier New" w:cs="Courier New"/>
                          <w:sz w:val="20"/>
                        </w:rPr>
                        <w:t>, m in enumerate(measurements):</w:t>
                      </w:r>
                    </w:p>
                    <w:p w14:paraId="40EAD451"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 xml:space="preserve"> = predict(</w:t>
                      </w:r>
                      <w:proofErr w:type="spellStart"/>
                      <w:proofErr w:type="gramStart"/>
                      <w:r w:rsidRPr="006C1E8C">
                        <w:rPr>
                          <w:rFonts w:ascii="Courier New" w:hAnsi="Courier New" w:cs="Courier New"/>
                          <w:sz w:val="20"/>
                        </w:rPr>
                        <w:t>x,u</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w:t>
                      </w:r>
                      <w:proofErr w:type="spellEnd"/>
                      <w:r w:rsidRPr="006C1E8C">
                        <w:rPr>
                          <w:rFonts w:ascii="Courier New" w:hAnsi="Courier New" w:cs="Courier New"/>
                          <w:sz w:val="20"/>
                        </w:rPr>
                        <w:t>]],m,F,p_n,R,10000,H)</w:t>
                      </w:r>
                    </w:p>
                    <w:p w14:paraId="0BE00EAE" w14:textId="77777777" w:rsidR="00920021" w:rsidRPr="006C1E8C" w:rsidRDefault="00920021" w:rsidP="00FD21D3">
                      <w:pPr>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w:t>
                      </w:r>
                      <w:proofErr w:type="gramStart"/>
                      <w:r w:rsidRPr="006C1E8C">
                        <w:rPr>
                          <w:rFonts w:ascii="Courier New" w:hAnsi="Courier New" w:cs="Courier New"/>
                          <w:sz w:val="20"/>
                        </w:rPr>
                        <w:t>predict.append</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x_n</w:t>
                      </w:r>
                      <w:proofErr w:type="spellEnd"/>
                      <w:r w:rsidRPr="006C1E8C">
                        <w:rPr>
                          <w:rFonts w:ascii="Courier New" w:hAnsi="Courier New" w:cs="Courier New"/>
                          <w:sz w:val="20"/>
                        </w:rPr>
                        <w:t>[0,0])</w:t>
                      </w:r>
                    </w:p>
                    <w:p w14:paraId="2D9FE83A" w14:textId="77777777" w:rsidR="00920021" w:rsidRPr="006C1E8C" w:rsidRDefault="00920021" w:rsidP="00FD21D3">
                      <w:pPr>
                        <w:rPr>
                          <w:rFonts w:ascii="Courier New" w:hAnsi="Courier New" w:cs="Courier New"/>
                          <w:sz w:val="20"/>
                        </w:rPr>
                      </w:pPr>
                    </w:p>
                    <w:p w14:paraId="6A9CC9B1"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plt.figure</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figsize</w:t>
                      </w:r>
                      <w:proofErr w:type="spellEnd"/>
                      <w:r w:rsidRPr="006C1E8C">
                        <w:rPr>
                          <w:rFonts w:ascii="Courier New" w:hAnsi="Courier New" w:cs="Courier New"/>
                          <w:sz w:val="20"/>
                        </w:rPr>
                        <w:t>=(18,5))</w:t>
                      </w:r>
                    </w:p>
                    <w:p w14:paraId="1BF2763A" w14:textId="77777777" w:rsidR="00920021" w:rsidRPr="006C1E8C" w:rsidRDefault="00920021" w:rsidP="00FD21D3">
                      <w:pPr>
                        <w:rPr>
                          <w:rFonts w:ascii="Courier New" w:hAnsi="Courier New" w:cs="Courier New"/>
                          <w:sz w:val="20"/>
                        </w:rPr>
                      </w:pPr>
                      <w:proofErr w:type="spellStart"/>
                      <w:r w:rsidRPr="006C1E8C">
                        <w:rPr>
                          <w:rFonts w:ascii="Courier New" w:hAnsi="Courier New" w:cs="Courier New"/>
                          <w:sz w:val="20"/>
                        </w:rPr>
                        <w:t>x_plot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np.arange</w:t>
                      </w:r>
                      <w:proofErr w:type="spellEnd"/>
                      <w:proofErr w:type="gramEnd"/>
                      <w:r w:rsidRPr="006C1E8C">
                        <w:rPr>
                          <w:rFonts w:ascii="Courier New" w:hAnsi="Courier New" w:cs="Courier New"/>
                          <w:sz w:val="20"/>
                        </w:rPr>
                        <w:t>(LENGTH)</w:t>
                      </w:r>
                    </w:p>
                    <w:p w14:paraId="3FAE4A44"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measurements, </w:t>
                      </w:r>
                      <w:proofErr w:type="spellStart"/>
                      <w:r w:rsidRPr="006C1E8C">
                        <w:rPr>
                          <w:rFonts w:ascii="Courier New" w:hAnsi="Courier New" w:cs="Courier New"/>
                          <w:sz w:val="20"/>
                        </w:rPr>
                        <w:t>linestyle</w:t>
                      </w:r>
                      <w:proofErr w:type="spellEnd"/>
                      <w:r w:rsidRPr="006C1E8C">
                        <w:rPr>
                          <w:rFonts w:ascii="Courier New" w:hAnsi="Courier New" w:cs="Courier New"/>
                          <w:sz w:val="20"/>
                        </w:rPr>
                        <w:t xml:space="preserve">='None', marker="x", </w:t>
                      </w:r>
                      <w:proofErr w:type="spellStart"/>
                      <w:r w:rsidRPr="006C1E8C">
                        <w:rPr>
                          <w:rFonts w:ascii="Courier New" w:hAnsi="Courier New" w:cs="Courier New"/>
                          <w:sz w:val="20"/>
                        </w:rPr>
                        <w:t>markersize</w:t>
                      </w:r>
                      <w:proofErr w:type="spellEnd"/>
                      <w:r w:rsidRPr="006C1E8C">
                        <w:rPr>
                          <w:rFonts w:ascii="Courier New" w:hAnsi="Courier New" w:cs="Courier New"/>
                          <w:sz w:val="20"/>
                        </w:rPr>
                        <w:t>=5)</w:t>
                      </w:r>
                    </w:p>
                    <w:p w14:paraId="1C63D937"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x_predict</w:t>
                      </w:r>
                      <w:proofErr w:type="spellEnd"/>
                      <w:r w:rsidRPr="006C1E8C">
                        <w:rPr>
                          <w:rFonts w:ascii="Courier New" w:hAnsi="Courier New" w:cs="Courier New"/>
                          <w:sz w:val="20"/>
                        </w:rPr>
                        <w:t>)</w:t>
                      </w:r>
                    </w:p>
                    <w:p w14:paraId="3D90C389"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func</w:t>
                      </w:r>
                      <w:proofErr w:type="spellEnd"/>
                      <w:r w:rsidRPr="006C1E8C">
                        <w:rPr>
                          <w:rFonts w:ascii="Courier New" w:hAnsi="Courier New" w:cs="Courier New"/>
                          <w:sz w:val="20"/>
                        </w:rPr>
                        <w:t>)</w:t>
                      </w:r>
                    </w:p>
                    <w:p w14:paraId="75AA2D37" w14:textId="77777777" w:rsidR="00920021" w:rsidRPr="006C1E8C"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plt.tight</w:t>
                      </w:r>
                      <w:proofErr w:type="gramEnd"/>
                      <w:r w:rsidRPr="006C1E8C">
                        <w:rPr>
                          <w:rFonts w:ascii="Courier New" w:hAnsi="Courier New" w:cs="Courier New"/>
                          <w:sz w:val="20"/>
                        </w:rPr>
                        <w:t>_layout</w:t>
                      </w:r>
                      <w:proofErr w:type="spellEnd"/>
                      <w:r w:rsidRPr="006C1E8C">
                        <w:rPr>
                          <w:rFonts w:ascii="Courier New" w:hAnsi="Courier New" w:cs="Courier New"/>
                          <w:sz w:val="20"/>
                        </w:rPr>
                        <w:t>()</w:t>
                      </w:r>
                    </w:p>
                    <w:p w14:paraId="1C959E01" w14:textId="77777777" w:rsidR="00920021" w:rsidRDefault="00920021" w:rsidP="00FD21D3">
                      <w:pPr>
                        <w:rPr>
                          <w:rFonts w:ascii="Courier New" w:hAnsi="Courier New" w:cs="Courier New"/>
                          <w:sz w:val="20"/>
                        </w:rPr>
                      </w:pPr>
                      <w:proofErr w:type="spellStart"/>
                      <w:proofErr w:type="gramStart"/>
                      <w:r w:rsidRPr="006C1E8C">
                        <w:rPr>
                          <w:rFonts w:ascii="Courier New" w:hAnsi="Courier New" w:cs="Courier New"/>
                          <w:sz w:val="20"/>
                        </w:rPr>
                        <w:t>plt.show</w:t>
                      </w:r>
                      <w:proofErr w:type="spellEnd"/>
                      <w:proofErr w:type="gramEnd"/>
                      <w:r w:rsidRPr="006C1E8C">
                        <w:rPr>
                          <w:rFonts w:ascii="Courier New" w:hAnsi="Courier New" w:cs="Courier New"/>
                          <w:sz w:val="20"/>
                        </w:rPr>
                        <w:t>()</w:t>
                      </w:r>
                    </w:p>
                  </w:txbxContent>
                </v:textbox>
                <w10:wrap anchorx="margin"/>
              </v:shape>
            </w:pict>
          </mc:Fallback>
        </mc:AlternateContent>
      </w:r>
    </w:p>
    <w:p w14:paraId="2D074AEB" w14:textId="610E62AB" w:rsidR="00FD21D3" w:rsidRPr="009974A6" w:rsidRDefault="00FD21D3" w:rsidP="00920021">
      <w:pPr>
        <w:tabs>
          <w:tab w:val="left" w:pos="284"/>
          <w:tab w:val="left" w:pos="709"/>
        </w:tabs>
        <w:jc w:val="both"/>
        <w:rPr>
          <w:b/>
        </w:rPr>
      </w:pPr>
    </w:p>
    <w:p w14:paraId="7FEC1348" w14:textId="1EACB735" w:rsidR="00FD21D3" w:rsidRPr="009974A6" w:rsidRDefault="00FD21D3" w:rsidP="00920021">
      <w:pPr>
        <w:tabs>
          <w:tab w:val="left" w:pos="284"/>
          <w:tab w:val="left" w:pos="709"/>
        </w:tabs>
        <w:jc w:val="both"/>
        <w:rPr>
          <w:b/>
        </w:rPr>
      </w:pPr>
    </w:p>
    <w:p w14:paraId="62FD1E14" w14:textId="2377DD74" w:rsidR="00FD21D3" w:rsidRPr="009974A6" w:rsidRDefault="00FD21D3" w:rsidP="00920021">
      <w:pPr>
        <w:tabs>
          <w:tab w:val="left" w:pos="284"/>
          <w:tab w:val="left" w:pos="709"/>
        </w:tabs>
        <w:jc w:val="both"/>
        <w:rPr>
          <w:b/>
        </w:rPr>
      </w:pPr>
    </w:p>
    <w:p w14:paraId="48776C1A" w14:textId="287B0DCB" w:rsidR="00FD21D3" w:rsidRPr="009974A6" w:rsidRDefault="00FD21D3" w:rsidP="00920021">
      <w:pPr>
        <w:tabs>
          <w:tab w:val="left" w:pos="284"/>
          <w:tab w:val="left" w:pos="709"/>
        </w:tabs>
        <w:jc w:val="both"/>
        <w:rPr>
          <w:b/>
        </w:rPr>
      </w:pPr>
    </w:p>
    <w:p w14:paraId="13CCF140" w14:textId="384FE92F" w:rsidR="00FD21D3" w:rsidRPr="009974A6" w:rsidRDefault="00FD21D3" w:rsidP="00920021">
      <w:pPr>
        <w:tabs>
          <w:tab w:val="left" w:pos="284"/>
          <w:tab w:val="left" w:pos="709"/>
        </w:tabs>
        <w:jc w:val="both"/>
        <w:rPr>
          <w:b/>
        </w:rPr>
      </w:pPr>
    </w:p>
    <w:p w14:paraId="6CB18E1B" w14:textId="72A5A06F" w:rsidR="00FD21D3" w:rsidRPr="009974A6" w:rsidRDefault="00FD21D3" w:rsidP="00920021">
      <w:pPr>
        <w:tabs>
          <w:tab w:val="left" w:pos="284"/>
          <w:tab w:val="left" w:pos="709"/>
        </w:tabs>
        <w:jc w:val="both"/>
        <w:rPr>
          <w:b/>
        </w:rPr>
      </w:pPr>
    </w:p>
    <w:p w14:paraId="5708C1A0" w14:textId="05F90858" w:rsidR="00FD21D3" w:rsidRPr="009974A6" w:rsidRDefault="00FD21D3" w:rsidP="00920021">
      <w:pPr>
        <w:tabs>
          <w:tab w:val="left" w:pos="284"/>
          <w:tab w:val="left" w:pos="709"/>
        </w:tabs>
        <w:jc w:val="both"/>
        <w:rPr>
          <w:b/>
        </w:rPr>
      </w:pPr>
    </w:p>
    <w:p w14:paraId="3DC1DD0E" w14:textId="514A27B2" w:rsidR="00FD21D3" w:rsidRPr="009974A6" w:rsidRDefault="00FD21D3" w:rsidP="00920021">
      <w:pPr>
        <w:tabs>
          <w:tab w:val="left" w:pos="284"/>
          <w:tab w:val="left" w:pos="709"/>
        </w:tabs>
        <w:jc w:val="both"/>
        <w:rPr>
          <w:b/>
        </w:rPr>
      </w:pPr>
    </w:p>
    <w:p w14:paraId="24E1A7B1" w14:textId="7FEAE479" w:rsidR="00FD21D3" w:rsidRPr="009974A6" w:rsidRDefault="00FD21D3" w:rsidP="00920021">
      <w:pPr>
        <w:tabs>
          <w:tab w:val="left" w:pos="284"/>
          <w:tab w:val="left" w:pos="709"/>
        </w:tabs>
        <w:jc w:val="both"/>
        <w:rPr>
          <w:b/>
        </w:rPr>
      </w:pPr>
    </w:p>
    <w:p w14:paraId="714BF87B" w14:textId="0A8870B6" w:rsidR="00FD21D3" w:rsidRPr="009974A6" w:rsidRDefault="00FD21D3" w:rsidP="00920021">
      <w:pPr>
        <w:tabs>
          <w:tab w:val="left" w:pos="284"/>
          <w:tab w:val="left" w:pos="709"/>
        </w:tabs>
        <w:jc w:val="both"/>
        <w:rPr>
          <w:b/>
        </w:rPr>
      </w:pPr>
    </w:p>
    <w:p w14:paraId="2F58AA7E" w14:textId="77917C56" w:rsidR="00FD21D3" w:rsidRPr="009974A6" w:rsidRDefault="00FD21D3" w:rsidP="00920021">
      <w:pPr>
        <w:tabs>
          <w:tab w:val="left" w:pos="284"/>
          <w:tab w:val="left" w:pos="709"/>
        </w:tabs>
        <w:jc w:val="both"/>
        <w:rPr>
          <w:b/>
        </w:rPr>
      </w:pPr>
    </w:p>
    <w:p w14:paraId="235BE3E8" w14:textId="17430E14" w:rsidR="00FD21D3" w:rsidRPr="009974A6" w:rsidRDefault="00FD21D3" w:rsidP="00920021">
      <w:pPr>
        <w:tabs>
          <w:tab w:val="left" w:pos="284"/>
          <w:tab w:val="left" w:pos="709"/>
        </w:tabs>
        <w:jc w:val="both"/>
        <w:rPr>
          <w:b/>
        </w:rPr>
      </w:pPr>
    </w:p>
    <w:p w14:paraId="027FE418" w14:textId="7F5E237D" w:rsidR="00FD21D3" w:rsidRPr="009974A6" w:rsidRDefault="00FD21D3" w:rsidP="00920021">
      <w:pPr>
        <w:tabs>
          <w:tab w:val="left" w:pos="284"/>
          <w:tab w:val="left" w:pos="709"/>
        </w:tabs>
        <w:jc w:val="both"/>
        <w:rPr>
          <w:b/>
        </w:rPr>
      </w:pPr>
    </w:p>
    <w:p w14:paraId="59846A26" w14:textId="47E90866" w:rsidR="00FD21D3" w:rsidRPr="009974A6" w:rsidRDefault="00FD21D3" w:rsidP="00920021">
      <w:pPr>
        <w:tabs>
          <w:tab w:val="left" w:pos="284"/>
          <w:tab w:val="left" w:pos="709"/>
        </w:tabs>
        <w:jc w:val="both"/>
        <w:rPr>
          <w:b/>
        </w:rPr>
      </w:pPr>
    </w:p>
    <w:p w14:paraId="51F40DAA" w14:textId="1ABD2015" w:rsidR="00FD21D3" w:rsidRPr="009974A6" w:rsidRDefault="00FD21D3" w:rsidP="00920021">
      <w:pPr>
        <w:tabs>
          <w:tab w:val="left" w:pos="284"/>
          <w:tab w:val="left" w:pos="709"/>
        </w:tabs>
        <w:jc w:val="both"/>
        <w:rPr>
          <w:b/>
        </w:rPr>
      </w:pPr>
    </w:p>
    <w:p w14:paraId="648479A1" w14:textId="493AF193" w:rsidR="00FD21D3" w:rsidRPr="009974A6" w:rsidRDefault="00FD21D3" w:rsidP="00920021">
      <w:pPr>
        <w:tabs>
          <w:tab w:val="left" w:pos="284"/>
          <w:tab w:val="left" w:pos="709"/>
        </w:tabs>
        <w:jc w:val="both"/>
        <w:rPr>
          <w:b/>
        </w:rPr>
      </w:pPr>
    </w:p>
    <w:p w14:paraId="7552774E" w14:textId="77B7E28B" w:rsidR="00FD21D3" w:rsidRPr="009974A6" w:rsidRDefault="00FD21D3" w:rsidP="00920021">
      <w:pPr>
        <w:tabs>
          <w:tab w:val="left" w:pos="284"/>
          <w:tab w:val="left" w:pos="709"/>
        </w:tabs>
        <w:jc w:val="both"/>
        <w:rPr>
          <w:b/>
        </w:rPr>
      </w:pPr>
    </w:p>
    <w:p w14:paraId="647AEE66" w14:textId="5B189B4A" w:rsidR="00FD21D3" w:rsidRPr="009974A6" w:rsidRDefault="00FD21D3" w:rsidP="00920021">
      <w:pPr>
        <w:tabs>
          <w:tab w:val="left" w:pos="284"/>
          <w:tab w:val="left" w:pos="709"/>
        </w:tabs>
        <w:jc w:val="both"/>
        <w:rPr>
          <w:b/>
        </w:rPr>
      </w:pPr>
    </w:p>
    <w:p w14:paraId="5A0A56B9" w14:textId="59ADE62D" w:rsidR="00FD21D3" w:rsidRPr="009974A6" w:rsidRDefault="00FD21D3" w:rsidP="00920021">
      <w:pPr>
        <w:tabs>
          <w:tab w:val="left" w:pos="284"/>
          <w:tab w:val="left" w:pos="709"/>
        </w:tabs>
        <w:jc w:val="both"/>
        <w:rPr>
          <w:b/>
        </w:rPr>
      </w:pPr>
    </w:p>
    <w:p w14:paraId="7F64268F" w14:textId="40283077" w:rsidR="00FD21D3" w:rsidRPr="009974A6" w:rsidRDefault="00FD21D3" w:rsidP="00920021">
      <w:pPr>
        <w:tabs>
          <w:tab w:val="left" w:pos="284"/>
          <w:tab w:val="left" w:pos="709"/>
        </w:tabs>
        <w:jc w:val="both"/>
        <w:rPr>
          <w:b/>
        </w:rPr>
      </w:pPr>
    </w:p>
    <w:p w14:paraId="60D80A17" w14:textId="5B07EB6C" w:rsidR="00FD21D3" w:rsidRPr="009974A6" w:rsidRDefault="00FD21D3" w:rsidP="00920021">
      <w:pPr>
        <w:tabs>
          <w:tab w:val="left" w:pos="284"/>
          <w:tab w:val="left" w:pos="709"/>
        </w:tabs>
        <w:jc w:val="both"/>
        <w:rPr>
          <w:b/>
        </w:rPr>
      </w:pPr>
    </w:p>
    <w:p w14:paraId="59DF6A9F" w14:textId="6B0A2E2D" w:rsidR="00FD21D3" w:rsidRPr="009974A6" w:rsidRDefault="00FD21D3" w:rsidP="00920021">
      <w:pPr>
        <w:tabs>
          <w:tab w:val="left" w:pos="284"/>
          <w:tab w:val="left" w:pos="709"/>
        </w:tabs>
        <w:jc w:val="both"/>
        <w:rPr>
          <w:b/>
        </w:rPr>
      </w:pPr>
    </w:p>
    <w:p w14:paraId="009A5B14" w14:textId="3CA4C2F1" w:rsidR="00FD21D3" w:rsidRPr="009974A6" w:rsidRDefault="00FD21D3" w:rsidP="00920021">
      <w:pPr>
        <w:tabs>
          <w:tab w:val="left" w:pos="284"/>
          <w:tab w:val="left" w:pos="709"/>
        </w:tabs>
        <w:jc w:val="both"/>
        <w:rPr>
          <w:b/>
        </w:rPr>
      </w:pPr>
    </w:p>
    <w:p w14:paraId="17D765A1" w14:textId="3D629AC5" w:rsidR="00FD21D3" w:rsidRPr="009974A6" w:rsidRDefault="00FD21D3" w:rsidP="00920021">
      <w:pPr>
        <w:tabs>
          <w:tab w:val="left" w:pos="284"/>
          <w:tab w:val="left" w:pos="709"/>
        </w:tabs>
        <w:jc w:val="both"/>
        <w:rPr>
          <w:b/>
        </w:rPr>
      </w:pPr>
    </w:p>
    <w:p w14:paraId="0AD843C6" w14:textId="25ACABFE" w:rsidR="00FD21D3" w:rsidRPr="009974A6" w:rsidRDefault="00FD21D3" w:rsidP="00920021">
      <w:pPr>
        <w:tabs>
          <w:tab w:val="left" w:pos="284"/>
          <w:tab w:val="left" w:pos="709"/>
        </w:tabs>
        <w:jc w:val="both"/>
        <w:rPr>
          <w:b/>
        </w:rPr>
      </w:pPr>
    </w:p>
    <w:p w14:paraId="6C4EF76D" w14:textId="2C770DBB" w:rsidR="00FD21D3" w:rsidRPr="009974A6" w:rsidRDefault="00FD21D3" w:rsidP="00920021">
      <w:pPr>
        <w:tabs>
          <w:tab w:val="left" w:pos="284"/>
          <w:tab w:val="left" w:pos="709"/>
        </w:tabs>
        <w:jc w:val="both"/>
        <w:rPr>
          <w:b/>
        </w:rPr>
      </w:pPr>
    </w:p>
    <w:p w14:paraId="6E567F98" w14:textId="0769E10F" w:rsidR="00FD21D3" w:rsidRPr="009974A6" w:rsidRDefault="00FD21D3" w:rsidP="00920021">
      <w:pPr>
        <w:tabs>
          <w:tab w:val="left" w:pos="284"/>
          <w:tab w:val="left" w:pos="709"/>
        </w:tabs>
        <w:jc w:val="both"/>
        <w:rPr>
          <w:b/>
        </w:rPr>
      </w:pPr>
    </w:p>
    <w:p w14:paraId="03EBB33A" w14:textId="04476315" w:rsidR="00FD21D3" w:rsidRPr="009974A6" w:rsidRDefault="00FD21D3" w:rsidP="00920021">
      <w:pPr>
        <w:tabs>
          <w:tab w:val="left" w:pos="284"/>
          <w:tab w:val="left" w:pos="709"/>
        </w:tabs>
        <w:jc w:val="both"/>
        <w:rPr>
          <w:b/>
        </w:rPr>
      </w:pPr>
    </w:p>
    <w:p w14:paraId="41B0DA25" w14:textId="38AD9C27" w:rsidR="00FD21D3" w:rsidRPr="009974A6" w:rsidRDefault="00FD21D3" w:rsidP="00920021">
      <w:pPr>
        <w:tabs>
          <w:tab w:val="left" w:pos="284"/>
          <w:tab w:val="left" w:pos="709"/>
        </w:tabs>
        <w:jc w:val="both"/>
        <w:rPr>
          <w:b/>
        </w:rPr>
      </w:pPr>
    </w:p>
    <w:p w14:paraId="774C4E6B" w14:textId="45695F4C" w:rsidR="00FD21D3" w:rsidRPr="009974A6" w:rsidRDefault="00FD21D3" w:rsidP="00920021">
      <w:pPr>
        <w:tabs>
          <w:tab w:val="left" w:pos="284"/>
          <w:tab w:val="left" w:pos="709"/>
        </w:tabs>
        <w:jc w:val="both"/>
        <w:rPr>
          <w:b/>
        </w:rPr>
      </w:pPr>
    </w:p>
    <w:p w14:paraId="7679CD55" w14:textId="39C73735" w:rsidR="00FD21D3" w:rsidRPr="009974A6" w:rsidRDefault="00FD21D3" w:rsidP="00920021">
      <w:pPr>
        <w:tabs>
          <w:tab w:val="left" w:pos="284"/>
          <w:tab w:val="left" w:pos="709"/>
        </w:tabs>
        <w:jc w:val="both"/>
        <w:rPr>
          <w:b/>
        </w:rPr>
      </w:pPr>
    </w:p>
    <w:p w14:paraId="2A9DB383" w14:textId="7EFC7876" w:rsidR="00FD21D3" w:rsidRPr="009974A6" w:rsidRDefault="00FD21D3" w:rsidP="00920021">
      <w:pPr>
        <w:tabs>
          <w:tab w:val="left" w:pos="284"/>
          <w:tab w:val="left" w:pos="709"/>
        </w:tabs>
        <w:jc w:val="both"/>
        <w:rPr>
          <w:b/>
        </w:rPr>
      </w:pPr>
    </w:p>
    <w:p w14:paraId="36A638D6" w14:textId="41974107" w:rsidR="00FD21D3" w:rsidRPr="009974A6" w:rsidRDefault="00FD21D3" w:rsidP="00920021">
      <w:pPr>
        <w:tabs>
          <w:tab w:val="left" w:pos="284"/>
          <w:tab w:val="left" w:pos="709"/>
        </w:tabs>
        <w:jc w:val="both"/>
        <w:rPr>
          <w:b/>
        </w:rPr>
      </w:pPr>
    </w:p>
    <w:p w14:paraId="0908ECA8" w14:textId="62A67FDC" w:rsidR="00FD21D3" w:rsidRPr="009974A6" w:rsidRDefault="00920021" w:rsidP="00920021">
      <w:pPr>
        <w:tabs>
          <w:tab w:val="left" w:pos="284"/>
          <w:tab w:val="left" w:pos="709"/>
        </w:tabs>
        <w:jc w:val="both"/>
        <w:rPr>
          <w:b/>
        </w:rPr>
      </w:pPr>
      <w:r w:rsidRPr="009974A6">
        <w:rPr>
          <w:b/>
          <w:noProof/>
        </w:rPr>
        <w:drawing>
          <wp:anchor distT="0" distB="0" distL="114300" distR="114300" simplePos="0" relativeHeight="251669504" behindDoc="0" locked="0" layoutInCell="1" allowOverlap="1" wp14:anchorId="0EB8893F" wp14:editId="59B4ED57">
            <wp:simplePos x="0" y="0"/>
            <wp:positionH relativeFrom="margin">
              <wp:align>right</wp:align>
            </wp:positionH>
            <wp:positionV relativeFrom="paragraph">
              <wp:posOffset>93980</wp:posOffset>
            </wp:positionV>
            <wp:extent cx="5402580" cy="2313940"/>
            <wp:effectExtent l="0" t="0" r="762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313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90A7C" w14:textId="2F38F13A" w:rsidR="00FD21D3" w:rsidRPr="009974A6" w:rsidRDefault="00FD21D3" w:rsidP="00920021">
      <w:pPr>
        <w:tabs>
          <w:tab w:val="left" w:pos="284"/>
          <w:tab w:val="left" w:pos="709"/>
        </w:tabs>
        <w:jc w:val="both"/>
        <w:rPr>
          <w:b/>
        </w:rPr>
      </w:pPr>
    </w:p>
    <w:p w14:paraId="4F283E90" w14:textId="235658E6" w:rsidR="00FD21D3" w:rsidRPr="009974A6" w:rsidRDefault="00FD21D3" w:rsidP="00920021">
      <w:pPr>
        <w:tabs>
          <w:tab w:val="left" w:pos="284"/>
          <w:tab w:val="left" w:pos="709"/>
        </w:tabs>
        <w:jc w:val="both"/>
        <w:rPr>
          <w:b/>
        </w:rPr>
      </w:pPr>
    </w:p>
    <w:p w14:paraId="31F3C615" w14:textId="554CF361" w:rsidR="00FD21D3" w:rsidRPr="009974A6" w:rsidRDefault="00FD21D3" w:rsidP="00920021">
      <w:pPr>
        <w:tabs>
          <w:tab w:val="left" w:pos="284"/>
          <w:tab w:val="left" w:pos="709"/>
        </w:tabs>
        <w:jc w:val="both"/>
        <w:rPr>
          <w:b/>
        </w:rPr>
      </w:pPr>
    </w:p>
    <w:p w14:paraId="38BC4487" w14:textId="299DCDAE" w:rsidR="00FD21D3" w:rsidRPr="009974A6" w:rsidRDefault="00FD21D3" w:rsidP="00920021">
      <w:pPr>
        <w:tabs>
          <w:tab w:val="left" w:pos="284"/>
          <w:tab w:val="left" w:pos="709"/>
        </w:tabs>
        <w:jc w:val="both"/>
        <w:rPr>
          <w:b/>
        </w:rPr>
      </w:pPr>
    </w:p>
    <w:p w14:paraId="25E84F80" w14:textId="5C3E9952" w:rsidR="00FD21D3" w:rsidRPr="009974A6" w:rsidRDefault="00FD21D3" w:rsidP="00920021">
      <w:pPr>
        <w:tabs>
          <w:tab w:val="left" w:pos="284"/>
          <w:tab w:val="left" w:pos="709"/>
        </w:tabs>
        <w:jc w:val="both"/>
        <w:rPr>
          <w:b/>
        </w:rPr>
      </w:pPr>
    </w:p>
    <w:p w14:paraId="688CC4FD" w14:textId="7B6E14D1" w:rsidR="00FD21D3" w:rsidRPr="009974A6" w:rsidRDefault="00FD21D3" w:rsidP="00920021">
      <w:pPr>
        <w:tabs>
          <w:tab w:val="left" w:pos="284"/>
          <w:tab w:val="left" w:pos="709"/>
        </w:tabs>
        <w:jc w:val="both"/>
        <w:rPr>
          <w:b/>
        </w:rPr>
      </w:pPr>
    </w:p>
    <w:p w14:paraId="4921A03E" w14:textId="2A0D505A" w:rsidR="00FD21D3" w:rsidRPr="009974A6" w:rsidRDefault="00FD21D3" w:rsidP="00920021">
      <w:pPr>
        <w:tabs>
          <w:tab w:val="left" w:pos="284"/>
          <w:tab w:val="left" w:pos="709"/>
        </w:tabs>
        <w:jc w:val="both"/>
        <w:rPr>
          <w:b/>
        </w:rPr>
      </w:pPr>
    </w:p>
    <w:p w14:paraId="5BD060C3" w14:textId="641D1166" w:rsidR="00FD21D3" w:rsidRPr="009974A6" w:rsidRDefault="00FD21D3" w:rsidP="00920021">
      <w:pPr>
        <w:tabs>
          <w:tab w:val="left" w:pos="284"/>
          <w:tab w:val="left" w:pos="709"/>
        </w:tabs>
        <w:jc w:val="both"/>
        <w:rPr>
          <w:b/>
        </w:rPr>
      </w:pPr>
    </w:p>
    <w:p w14:paraId="4A3159DC" w14:textId="625124A9" w:rsidR="00FD21D3" w:rsidRPr="009974A6" w:rsidRDefault="00FD21D3" w:rsidP="00920021">
      <w:pPr>
        <w:tabs>
          <w:tab w:val="left" w:pos="284"/>
          <w:tab w:val="left" w:pos="709"/>
        </w:tabs>
        <w:jc w:val="both"/>
        <w:rPr>
          <w:b/>
        </w:rPr>
      </w:pPr>
    </w:p>
    <w:p w14:paraId="5DF85C22" w14:textId="1BF35E0B" w:rsidR="00FD21D3" w:rsidRPr="009974A6" w:rsidRDefault="00FD21D3" w:rsidP="00920021">
      <w:pPr>
        <w:tabs>
          <w:tab w:val="left" w:pos="284"/>
          <w:tab w:val="left" w:pos="709"/>
        </w:tabs>
        <w:jc w:val="both"/>
        <w:rPr>
          <w:b/>
        </w:rPr>
      </w:pPr>
    </w:p>
    <w:p w14:paraId="626B8FBB" w14:textId="5375DA90" w:rsidR="00FD21D3" w:rsidRPr="009974A6" w:rsidRDefault="00FD21D3" w:rsidP="00920021">
      <w:pPr>
        <w:tabs>
          <w:tab w:val="left" w:pos="284"/>
          <w:tab w:val="left" w:pos="709"/>
        </w:tabs>
        <w:jc w:val="both"/>
        <w:rPr>
          <w:b/>
        </w:rPr>
      </w:pPr>
    </w:p>
    <w:p w14:paraId="6B4EBA26" w14:textId="46483CF7" w:rsidR="00FD21D3" w:rsidRPr="009974A6" w:rsidRDefault="00FD21D3" w:rsidP="00920021">
      <w:pPr>
        <w:tabs>
          <w:tab w:val="left" w:pos="284"/>
          <w:tab w:val="left" w:pos="709"/>
        </w:tabs>
        <w:jc w:val="both"/>
        <w:rPr>
          <w:b/>
        </w:rPr>
      </w:pPr>
    </w:p>
    <w:p w14:paraId="5C579EA1" w14:textId="286D6A98" w:rsidR="00FD21D3" w:rsidRPr="009974A6" w:rsidRDefault="00FD21D3" w:rsidP="00920021">
      <w:pPr>
        <w:tabs>
          <w:tab w:val="left" w:pos="284"/>
          <w:tab w:val="left" w:pos="709"/>
        </w:tabs>
        <w:jc w:val="both"/>
        <w:rPr>
          <w:b/>
        </w:rPr>
      </w:pPr>
    </w:p>
    <w:p w14:paraId="089F1679" w14:textId="6328853D" w:rsidR="00FD21D3" w:rsidRPr="009974A6" w:rsidRDefault="00322D97" w:rsidP="00920021">
      <w:pPr>
        <w:jc w:val="center"/>
      </w:pPr>
      <w:r w:rsidRPr="009974A6">
        <w:t xml:space="preserve">Figure </w:t>
      </w:r>
      <w:r w:rsidR="00920021" w:rsidRPr="009974A6">
        <w:t>2</w:t>
      </w:r>
      <w:r w:rsidRPr="009974A6">
        <w:t xml:space="preserve"> f=0, </w:t>
      </w:r>
      <w:proofErr w:type="gramStart"/>
      <w:r w:rsidRPr="009974A6">
        <w:t>N(</w:t>
      </w:r>
      <w:proofErr w:type="gramEnd"/>
      <w:r w:rsidRPr="009974A6">
        <w:t>0,10)</w:t>
      </w:r>
    </w:p>
    <w:p w14:paraId="2CA4A905" w14:textId="24F3B3FD" w:rsidR="00FD21D3" w:rsidRPr="009974A6" w:rsidRDefault="004E31BD" w:rsidP="00920021">
      <w:pPr>
        <w:tabs>
          <w:tab w:val="left" w:pos="284"/>
          <w:tab w:val="left" w:pos="709"/>
        </w:tabs>
        <w:jc w:val="both"/>
        <w:rPr>
          <w:b/>
        </w:rPr>
      </w:pPr>
      <w:r w:rsidRPr="009974A6">
        <w:rPr>
          <w:b/>
          <w:noProof/>
        </w:rPr>
        <w:lastRenderedPageBreak/>
        <w:drawing>
          <wp:anchor distT="0" distB="0" distL="114300" distR="114300" simplePos="0" relativeHeight="251671552" behindDoc="0" locked="0" layoutInCell="1" allowOverlap="1" wp14:anchorId="3EFD3A5A" wp14:editId="69550893">
            <wp:simplePos x="0" y="0"/>
            <wp:positionH relativeFrom="margin">
              <wp:align>right</wp:align>
            </wp:positionH>
            <wp:positionV relativeFrom="paragraph">
              <wp:posOffset>131445</wp:posOffset>
            </wp:positionV>
            <wp:extent cx="5394960" cy="2313848"/>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313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DA0F4" w14:textId="19CB3D19" w:rsidR="00FD21D3" w:rsidRPr="009974A6" w:rsidRDefault="00FD21D3" w:rsidP="00920021">
      <w:pPr>
        <w:tabs>
          <w:tab w:val="left" w:pos="284"/>
          <w:tab w:val="left" w:pos="709"/>
        </w:tabs>
        <w:jc w:val="both"/>
        <w:rPr>
          <w:b/>
        </w:rPr>
      </w:pPr>
    </w:p>
    <w:p w14:paraId="226FC081" w14:textId="01BCE2B1" w:rsidR="004E31BD" w:rsidRPr="009974A6" w:rsidRDefault="004E31BD" w:rsidP="00920021">
      <w:pPr>
        <w:tabs>
          <w:tab w:val="left" w:pos="284"/>
          <w:tab w:val="left" w:pos="709"/>
        </w:tabs>
        <w:jc w:val="both"/>
        <w:rPr>
          <w:b/>
        </w:rPr>
      </w:pPr>
    </w:p>
    <w:p w14:paraId="34B139AC" w14:textId="0D4441C7" w:rsidR="004E31BD" w:rsidRPr="009974A6" w:rsidRDefault="004E31BD" w:rsidP="00920021">
      <w:pPr>
        <w:tabs>
          <w:tab w:val="left" w:pos="284"/>
          <w:tab w:val="left" w:pos="709"/>
        </w:tabs>
        <w:jc w:val="both"/>
        <w:rPr>
          <w:b/>
        </w:rPr>
      </w:pPr>
    </w:p>
    <w:p w14:paraId="6EFFBB23" w14:textId="5BC2FFE8" w:rsidR="004E31BD" w:rsidRPr="009974A6" w:rsidRDefault="004E31BD" w:rsidP="00920021">
      <w:pPr>
        <w:tabs>
          <w:tab w:val="left" w:pos="284"/>
          <w:tab w:val="left" w:pos="709"/>
        </w:tabs>
        <w:jc w:val="both"/>
        <w:rPr>
          <w:b/>
        </w:rPr>
      </w:pPr>
    </w:p>
    <w:p w14:paraId="1A2BD82E" w14:textId="1F1112F6" w:rsidR="004E31BD" w:rsidRPr="009974A6" w:rsidRDefault="004E31BD" w:rsidP="00920021">
      <w:pPr>
        <w:tabs>
          <w:tab w:val="left" w:pos="284"/>
          <w:tab w:val="left" w:pos="709"/>
        </w:tabs>
        <w:jc w:val="both"/>
        <w:rPr>
          <w:b/>
        </w:rPr>
      </w:pPr>
    </w:p>
    <w:p w14:paraId="6D112E52" w14:textId="472B0084" w:rsidR="004E31BD" w:rsidRPr="009974A6" w:rsidRDefault="004E31BD" w:rsidP="00920021">
      <w:pPr>
        <w:tabs>
          <w:tab w:val="left" w:pos="284"/>
          <w:tab w:val="left" w:pos="709"/>
        </w:tabs>
        <w:jc w:val="both"/>
        <w:rPr>
          <w:b/>
        </w:rPr>
      </w:pPr>
    </w:p>
    <w:p w14:paraId="57BFA430" w14:textId="6E0AB647" w:rsidR="004E31BD" w:rsidRPr="009974A6" w:rsidRDefault="004E31BD" w:rsidP="00920021">
      <w:pPr>
        <w:tabs>
          <w:tab w:val="left" w:pos="284"/>
          <w:tab w:val="left" w:pos="709"/>
        </w:tabs>
        <w:jc w:val="both"/>
        <w:rPr>
          <w:b/>
        </w:rPr>
      </w:pPr>
    </w:p>
    <w:p w14:paraId="2BFFB0C3" w14:textId="0B2D0322" w:rsidR="004E31BD" w:rsidRPr="009974A6" w:rsidRDefault="004E31BD" w:rsidP="00920021">
      <w:pPr>
        <w:tabs>
          <w:tab w:val="left" w:pos="284"/>
          <w:tab w:val="left" w:pos="709"/>
        </w:tabs>
        <w:jc w:val="both"/>
        <w:rPr>
          <w:b/>
        </w:rPr>
      </w:pPr>
    </w:p>
    <w:p w14:paraId="58DDDE1B" w14:textId="529E98D6" w:rsidR="004E31BD" w:rsidRPr="009974A6" w:rsidRDefault="004E31BD" w:rsidP="00920021">
      <w:pPr>
        <w:tabs>
          <w:tab w:val="left" w:pos="284"/>
          <w:tab w:val="left" w:pos="709"/>
        </w:tabs>
        <w:jc w:val="both"/>
        <w:rPr>
          <w:b/>
        </w:rPr>
      </w:pPr>
    </w:p>
    <w:p w14:paraId="295A1A38" w14:textId="00AC8CF8" w:rsidR="004E31BD" w:rsidRPr="009974A6" w:rsidRDefault="004E31BD" w:rsidP="00920021">
      <w:pPr>
        <w:tabs>
          <w:tab w:val="left" w:pos="284"/>
          <w:tab w:val="left" w:pos="709"/>
        </w:tabs>
        <w:jc w:val="both"/>
        <w:rPr>
          <w:b/>
        </w:rPr>
      </w:pPr>
    </w:p>
    <w:p w14:paraId="76A8C987" w14:textId="44482C2A" w:rsidR="004E31BD" w:rsidRPr="009974A6" w:rsidRDefault="004E31BD" w:rsidP="00920021">
      <w:pPr>
        <w:tabs>
          <w:tab w:val="left" w:pos="284"/>
          <w:tab w:val="left" w:pos="709"/>
        </w:tabs>
        <w:jc w:val="both"/>
        <w:rPr>
          <w:b/>
        </w:rPr>
      </w:pPr>
    </w:p>
    <w:p w14:paraId="1FD330D6" w14:textId="04053299" w:rsidR="004E31BD" w:rsidRPr="009974A6" w:rsidRDefault="004E31BD" w:rsidP="00920021">
      <w:pPr>
        <w:tabs>
          <w:tab w:val="left" w:pos="284"/>
          <w:tab w:val="left" w:pos="709"/>
        </w:tabs>
        <w:jc w:val="both"/>
        <w:rPr>
          <w:b/>
        </w:rPr>
      </w:pPr>
    </w:p>
    <w:p w14:paraId="5672DB8A" w14:textId="0F5D33AC" w:rsidR="004E31BD" w:rsidRPr="009974A6" w:rsidRDefault="004E31BD" w:rsidP="00920021">
      <w:pPr>
        <w:tabs>
          <w:tab w:val="left" w:pos="284"/>
          <w:tab w:val="left" w:pos="709"/>
        </w:tabs>
        <w:jc w:val="both"/>
        <w:rPr>
          <w:b/>
        </w:rPr>
      </w:pPr>
    </w:p>
    <w:p w14:paraId="05940E9A" w14:textId="1C00D781" w:rsidR="004E31BD" w:rsidRPr="009974A6" w:rsidRDefault="004E31BD" w:rsidP="00920021">
      <w:pPr>
        <w:tabs>
          <w:tab w:val="left" w:pos="284"/>
          <w:tab w:val="left" w:pos="709"/>
        </w:tabs>
        <w:jc w:val="both"/>
        <w:rPr>
          <w:b/>
        </w:rPr>
      </w:pPr>
    </w:p>
    <w:p w14:paraId="0AF8CD02" w14:textId="72A9AD92" w:rsidR="004E31BD" w:rsidRPr="009974A6" w:rsidRDefault="009E6FE7" w:rsidP="00920021">
      <w:pPr>
        <w:jc w:val="center"/>
        <w:rPr>
          <w:b/>
        </w:rPr>
      </w:pPr>
      <w:r w:rsidRPr="009974A6">
        <w:t xml:space="preserve">Figure </w:t>
      </w:r>
      <w:r w:rsidR="009974A6">
        <w:t>3</w:t>
      </w:r>
      <w:r w:rsidRPr="009974A6">
        <w:t xml:space="preserve"> f=10sin(2πt), </w:t>
      </w:r>
      <w:proofErr w:type="gramStart"/>
      <w:r w:rsidRPr="009974A6">
        <w:t>N(</w:t>
      </w:r>
      <w:proofErr w:type="gramEnd"/>
      <w:r w:rsidRPr="009974A6">
        <w:t>0,10)</w:t>
      </w:r>
    </w:p>
    <w:p w14:paraId="35068AC3" w14:textId="77777777" w:rsidR="00FD21D3" w:rsidRPr="009974A6" w:rsidRDefault="00FD21D3" w:rsidP="00920021">
      <w:pPr>
        <w:tabs>
          <w:tab w:val="left" w:pos="284"/>
          <w:tab w:val="left" w:pos="709"/>
        </w:tabs>
        <w:jc w:val="both"/>
        <w:rPr>
          <w:b/>
        </w:rPr>
      </w:pPr>
    </w:p>
    <w:p w14:paraId="658862CF" w14:textId="77777777" w:rsidR="00FD21D3" w:rsidRPr="009974A6" w:rsidRDefault="00FD21D3" w:rsidP="00920021">
      <w:pPr>
        <w:tabs>
          <w:tab w:val="left" w:pos="284"/>
          <w:tab w:val="left" w:pos="709"/>
        </w:tabs>
        <w:jc w:val="both"/>
        <w:rPr>
          <w:b/>
        </w:rPr>
      </w:pPr>
    </w:p>
    <w:p w14:paraId="081371EE" w14:textId="77777777" w:rsidR="00FD21D3" w:rsidRPr="009974A6" w:rsidRDefault="00FD21D3" w:rsidP="00920021">
      <w:pPr>
        <w:tabs>
          <w:tab w:val="left" w:pos="284"/>
          <w:tab w:val="left" w:pos="709"/>
        </w:tabs>
        <w:jc w:val="both"/>
        <w:rPr>
          <w:b/>
        </w:rPr>
      </w:pPr>
    </w:p>
    <w:p w14:paraId="5F99C86F" w14:textId="3C439762" w:rsidR="00695313" w:rsidRPr="009974A6" w:rsidRDefault="00570874" w:rsidP="00920021">
      <w:pPr>
        <w:tabs>
          <w:tab w:val="left" w:pos="284"/>
          <w:tab w:val="left" w:pos="709"/>
        </w:tabs>
        <w:jc w:val="both"/>
        <w:rPr>
          <w:b/>
        </w:rPr>
      </w:pPr>
      <w:r w:rsidRPr="009974A6">
        <w:rPr>
          <w:b/>
        </w:rPr>
        <w:t>3.1.3 Particle Filter</w:t>
      </w:r>
    </w:p>
    <w:p w14:paraId="56AC4F3C" w14:textId="0A829A38" w:rsidR="006F7C33" w:rsidRPr="009974A6" w:rsidRDefault="006F7C33" w:rsidP="00920021">
      <w:pPr>
        <w:tabs>
          <w:tab w:val="left" w:pos="284"/>
          <w:tab w:val="left" w:pos="709"/>
        </w:tabs>
        <w:jc w:val="both"/>
        <w:rPr>
          <w:rFonts w:eastAsia="Symbol"/>
          <w:b/>
          <w:noProof/>
        </w:rPr>
      </w:pPr>
    </w:p>
    <w:p w14:paraId="0FA159E2" w14:textId="7E36EF9A" w:rsidR="006C6F65" w:rsidRPr="009974A6" w:rsidRDefault="0082237C" w:rsidP="00920021">
      <w:pPr>
        <w:rPr>
          <w:rFonts w:eastAsiaTheme="minorEastAsia"/>
        </w:rPr>
      </w:pPr>
      <w:r w:rsidRPr="009974A6">
        <w:t xml:space="preserve">    </w:t>
      </w:r>
      <w:r w:rsidR="00920021" w:rsidRPr="009974A6">
        <w:tab/>
      </w:r>
      <w:r w:rsidR="006C6F65" w:rsidRPr="009974A6">
        <w:t xml:space="preserve">Particle Filter is a method that computing the posterior behavior in limited Markov Chains within discrete time. In a given time </w:t>
      </w:r>
      <w:r w:rsidR="006C6F65" w:rsidRPr="009974A6">
        <w:rPr>
          <w:i/>
        </w:rPr>
        <w:t xml:space="preserve">t, </w:t>
      </w:r>
      <w:r w:rsidR="006C6F65" w:rsidRPr="009974A6">
        <w:t xml:space="preserve">a state of Markov Chain is </w:t>
      </w:r>
      <w:proofErr w:type="spellStart"/>
      <w:proofErr w:type="gram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w:t>
      </w:r>
      <w:proofErr w:type="gramEnd"/>
      <w:r w:rsidR="006C6F65" w:rsidRPr="009974A6">
        <w:t xml:space="preserve"> Clearly, the state of </w:t>
      </w:r>
      <w:proofErr w:type="spell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is bounded to state x</w:t>
      </w:r>
      <w:r w:rsidR="006C6F65" w:rsidRPr="009974A6">
        <w:rPr>
          <w:vertAlign w:val="subscript"/>
        </w:rPr>
        <w:t xml:space="preserve">t-1 </w:t>
      </w:r>
      <w:r w:rsidR="006C6F65" w:rsidRPr="009974A6">
        <w:t>under regards of probabilistic law</w:t>
      </w:r>
      <w:r w:rsidR="006C6F65" w:rsidRPr="009974A6">
        <w:br/>
      </w:r>
      <m:oMathPara>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m:oMathPara>
    </w:p>
    <w:p w14:paraId="7937C15E" w14:textId="77777777" w:rsidR="00920021" w:rsidRPr="009974A6" w:rsidRDefault="0082237C" w:rsidP="00920021">
      <w:pPr>
        <w:tabs>
          <w:tab w:val="left" w:pos="6872"/>
        </w:tabs>
      </w:pPr>
      <w:r w:rsidRPr="009974A6">
        <w:t xml:space="preserve">    </w:t>
      </w:r>
      <w:r w:rsidR="00920021" w:rsidRPr="009974A6">
        <w:tab/>
      </w:r>
    </w:p>
    <w:p w14:paraId="3C01F8EF" w14:textId="7736ED66" w:rsidR="006C6F65" w:rsidRPr="009974A6" w:rsidRDefault="00920021" w:rsidP="00920021">
      <w:pPr>
        <w:tabs>
          <w:tab w:val="left" w:pos="6872"/>
        </w:tabs>
        <w:rPr>
          <w:rFonts w:eastAsiaTheme="minorEastAsia"/>
        </w:rPr>
      </w:pPr>
      <w:r w:rsidRPr="009974A6">
        <w:t xml:space="preserve">             </w:t>
      </w:r>
      <w:r w:rsidR="006C6F65" w:rsidRPr="009974A6">
        <w:t xml:space="preserve">Another state </w:t>
      </w:r>
      <w:proofErr w:type="spellStart"/>
      <w:r w:rsidR="006C6F65" w:rsidRPr="009974A6">
        <w:t>k</w:t>
      </w:r>
      <w:r w:rsidR="006C6F65" w:rsidRPr="009974A6">
        <w:rPr>
          <w:vertAlign w:val="subscript"/>
        </w:rPr>
        <w:t>t</w:t>
      </w:r>
      <w:proofErr w:type="spellEnd"/>
      <w:r w:rsidR="006C6F65" w:rsidRPr="009974A6">
        <w:rPr>
          <w:vertAlign w:val="subscript"/>
        </w:rPr>
        <w:t xml:space="preserve">, </w:t>
      </w:r>
      <w:r w:rsidR="006C6F65" w:rsidRPr="009974A6">
        <w:t xml:space="preserve">that will be a stochastic projection of </w:t>
      </w:r>
      <w:proofErr w:type="spellStart"/>
      <w:proofErr w:type="gramStart"/>
      <w:r w:rsidR="006C6F65" w:rsidRPr="009974A6">
        <w:t>x</w:t>
      </w:r>
      <w:r w:rsidR="006C6F65" w:rsidRPr="009974A6">
        <w:rPr>
          <w:vertAlign w:val="subscript"/>
        </w:rPr>
        <w:t>t</w:t>
      </w:r>
      <w:proofErr w:type="spellEnd"/>
      <w:r w:rsidR="006C6F65" w:rsidRPr="009974A6">
        <w:rPr>
          <w:vertAlign w:val="subscript"/>
        </w:rPr>
        <w:t xml:space="preserve"> </w:t>
      </w:r>
      <w:r w:rsidR="006C6F65" w:rsidRPr="009974A6">
        <w:t>.</w:t>
      </w:r>
      <w:proofErr w:type="gramEnd"/>
      <w:r w:rsidR="006C6F65" w:rsidRPr="009974A6">
        <w:t xml:space="preserve"> Eventually, it will be generated by probabilistic approach:</w:t>
      </w:r>
      <w:r w:rsidR="006C6F65" w:rsidRPr="009974A6">
        <w:rPr>
          <w:rFonts w:eastAsiaTheme="minorEastAsia"/>
        </w:rPr>
        <w:t xml:space="preserve">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6C6F65" w:rsidRPr="009974A6">
        <w:rPr>
          <w:rFonts w:eastAsiaTheme="minorEastAsia"/>
        </w:rPr>
        <w:t xml:space="preserve">. In a generalist way of representation of estimation is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w:r w:rsidR="006C6F65" w:rsidRPr="009974A6">
        <w:rPr>
          <w:rFonts w:eastAsiaTheme="minorEastAsia"/>
        </w:rPr>
        <w:t xml:space="preserve"> and the measurement (update) is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oMath>
      <w:r w:rsidR="006C6F65" w:rsidRPr="009974A6">
        <w:rPr>
          <w:rFonts w:eastAsiaTheme="minorEastAsia"/>
        </w:rPr>
        <w:t xml:space="preserve">. Specific Kalman Filters are working under </w:t>
      </w:r>
      <w:r w:rsidR="006C6F65" w:rsidRPr="009974A6">
        <w:rPr>
          <w:rFonts w:eastAsiaTheme="minorEastAsia"/>
          <w:i/>
        </w:rPr>
        <w:t>O(d</w:t>
      </w:r>
      <w:r w:rsidR="006C6F65" w:rsidRPr="009974A6">
        <w:rPr>
          <w:rFonts w:eastAsiaTheme="minorEastAsia"/>
          <w:i/>
          <w:vertAlign w:val="superscript"/>
        </w:rPr>
        <w:t>3</w:t>
      </w:r>
      <w:r w:rsidR="006C6F65" w:rsidRPr="009974A6">
        <w:t xml:space="preserve">) run time complexity. “d” here is the given dimension space. </w:t>
      </w:r>
      <w:proofErr w:type="spellStart"/>
      <w:r w:rsidR="006C6F65" w:rsidRPr="009974A6">
        <w:t>Kalmans</w:t>
      </w:r>
      <w:proofErr w:type="spellEnd"/>
      <w:r w:rsidR="006C6F65" w:rsidRPr="009974A6">
        <w:t xml:space="preserve"> are for the cases where the Gaussian-Linear assumptions are appropriate for estimation. However, particle filters are in a generalist cases of partially unconstrained Markov Chains. The base structure is to estimate the posterior of a set of sample states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[i]</m:t>
            </m:r>
          </m:sup>
        </m:sSup>
      </m:oMath>
      <w:r w:rsidR="006C6F65" w:rsidRPr="009974A6">
        <w:rPr>
          <w:rFonts w:eastAsiaTheme="minorEastAsia"/>
        </w:rPr>
        <w:t xml:space="preserve">} or particles. </w:t>
      </w:r>
      <w:r w:rsidR="006C6F65" w:rsidRPr="009974A6">
        <w:t>[</w:t>
      </w:r>
      <w:r w:rsidR="003E5C78" w:rsidRPr="009974A6">
        <w:t>7</w:t>
      </w:r>
      <w:r w:rsidR="006C6F65" w:rsidRPr="009974A6">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[i]</m:t>
            </m:r>
          </m:sup>
        </m:sSup>
      </m:oMath>
      <w:r w:rsidR="006C6F65" w:rsidRPr="009974A6">
        <w:rPr>
          <w:rFonts w:eastAsiaTheme="minorEastAsia"/>
        </w:rPr>
        <w:t xml:space="preserve"> denotes state of sample </w:t>
      </w:r>
      <w:proofErr w:type="spellStart"/>
      <w:r w:rsidR="006C6F65" w:rsidRPr="009974A6">
        <w:rPr>
          <w:rFonts w:eastAsiaTheme="minorEastAsia"/>
          <w:i/>
        </w:rPr>
        <w:t>i</w:t>
      </w:r>
      <w:proofErr w:type="spellEnd"/>
      <w:r w:rsidR="006C6F65" w:rsidRPr="009974A6">
        <w:rPr>
          <w:rFonts w:eastAsiaTheme="minorEastAsia"/>
          <w:i/>
        </w:rPr>
        <w:t xml:space="preserve"> </w:t>
      </w:r>
      <w:r w:rsidR="006C6F65" w:rsidRPr="009974A6">
        <w:rPr>
          <w:rFonts w:eastAsiaTheme="minorEastAsia"/>
        </w:rPr>
        <w:t>and range varies between [</w:t>
      </w:r>
      <w:proofErr w:type="gramStart"/>
      <w:r w:rsidR="006C6F65" w:rsidRPr="009974A6">
        <w:rPr>
          <w:rFonts w:eastAsiaTheme="minorEastAsia"/>
        </w:rPr>
        <w:t>1,</w:t>
      </w:r>
      <w:r w:rsidR="006C6F65" w:rsidRPr="009974A6">
        <w:rPr>
          <w:rFonts w:eastAsiaTheme="minorEastAsia"/>
          <w:i/>
        </w:rPr>
        <w:t>n</w:t>
      </w:r>
      <w:proofErr w:type="gramEnd"/>
      <w:r w:rsidR="006C6F65" w:rsidRPr="009974A6">
        <w:rPr>
          <w:rFonts w:eastAsiaTheme="minorEastAsia"/>
        </w:rPr>
        <w:t xml:space="preserve">), </w:t>
      </w:r>
      <w:r w:rsidR="006C6F65" w:rsidRPr="009974A6">
        <w:rPr>
          <w:rFonts w:eastAsiaTheme="minorEastAsia"/>
          <w:i/>
        </w:rPr>
        <w:t xml:space="preserve">n </w:t>
      </w:r>
      <w:r w:rsidR="006C6F65" w:rsidRPr="009974A6">
        <w:rPr>
          <w:rFonts w:eastAsiaTheme="minorEastAsia"/>
        </w:rPr>
        <w:t xml:space="preserve">is the volume of particle filter. Particle Filters are working with the “Survival of the Fittest” concept. Each posterior is denoted with set of “weighted samples” Each </w:t>
      </w:r>
      <w:proofErr w:type="gramStart"/>
      <w:r w:rsidR="006C6F65" w:rsidRPr="009974A6">
        <w:rPr>
          <w:rFonts w:eastAsiaTheme="minorEastAsia"/>
        </w:rPr>
        <w:t>particles</w:t>
      </w:r>
      <w:proofErr w:type="gramEnd"/>
      <w:r w:rsidR="006C6F65" w:rsidRPr="009974A6">
        <w:rPr>
          <w:rFonts w:eastAsiaTheme="minorEastAsia"/>
        </w:rPr>
        <w:t xml:space="preserve"> is distributed randomly initially and their lifespan is decided by their weights. The generic pseudocode as follows:</w:t>
      </w:r>
    </w:p>
    <w:p w14:paraId="32B7CDC1" w14:textId="77777777" w:rsidR="006C6F65" w:rsidRPr="009974A6" w:rsidRDefault="006C6F65" w:rsidP="00920021">
      <w:pPr>
        <w:tabs>
          <w:tab w:val="left" w:pos="6872"/>
        </w:tabs>
        <w:rPr>
          <w:rFonts w:eastAsiaTheme="minorEastAsia"/>
        </w:rPr>
      </w:pPr>
    </w:p>
    <w:p w14:paraId="505D324A" w14:textId="77777777" w:rsidR="006C6F65" w:rsidRPr="009974A6" w:rsidRDefault="006C6F65" w:rsidP="00920021">
      <w:pPr>
        <w:tabs>
          <w:tab w:val="left" w:pos="6872"/>
        </w:tabs>
        <w:rPr>
          <w:rFonts w:eastAsiaTheme="minorEastAsia"/>
          <w:sz w:val="26"/>
          <w:szCs w:val="26"/>
        </w:rPr>
      </w:pPr>
    </w:p>
    <w:p w14:paraId="225F1E2C" w14:textId="77777777" w:rsidR="006C6F65" w:rsidRPr="009974A6" w:rsidRDefault="006C6F65" w:rsidP="00920021">
      <w:pPr>
        <w:tabs>
          <w:tab w:val="left" w:pos="6872"/>
        </w:tabs>
        <w:rPr>
          <w:rFonts w:eastAsiaTheme="minorEastAsia"/>
          <w:sz w:val="26"/>
          <w:szCs w:val="26"/>
        </w:rPr>
      </w:pPr>
    </w:p>
    <w:p w14:paraId="361536EE" w14:textId="77777777" w:rsidR="006C6F65" w:rsidRPr="009974A6" w:rsidRDefault="006C6F65" w:rsidP="00920021">
      <w:pPr>
        <w:tabs>
          <w:tab w:val="left" w:pos="6872"/>
        </w:tabs>
        <w:rPr>
          <w:rFonts w:eastAsiaTheme="minorEastAsia"/>
          <w:sz w:val="26"/>
          <w:szCs w:val="26"/>
        </w:rPr>
      </w:pPr>
    </w:p>
    <w:p w14:paraId="66E92419" w14:textId="77777777" w:rsidR="006C6F65" w:rsidRPr="009974A6" w:rsidRDefault="006C6F65" w:rsidP="00920021">
      <w:pPr>
        <w:tabs>
          <w:tab w:val="left" w:pos="6872"/>
        </w:tabs>
        <w:rPr>
          <w:rFonts w:eastAsiaTheme="minorEastAsia"/>
          <w:i/>
          <w:sz w:val="26"/>
          <w:szCs w:val="26"/>
        </w:rPr>
      </w:pPr>
      <w:r w:rsidRPr="009974A6">
        <w:rPr>
          <w:rFonts w:eastAsiaTheme="minorEastAsia"/>
          <w:sz w:val="26"/>
          <w:szCs w:val="26"/>
        </w:rPr>
        <w:t>-</w:t>
      </w:r>
      <w:r w:rsidRPr="009974A6">
        <w:rPr>
          <w:rFonts w:eastAsiaTheme="minorEastAsia"/>
          <w:b/>
          <w:sz w:val="26"/>
          <w:szCs w:val="26"/>
        </w:rPr>
        <w:t>Algorithm Particle Filter(</w:t>
      </w:r>
      <w:r w:rsidRPr="009974A6">
        <w:rPr>
          <w:rFonts w:eastAsiaTheme="minorEastAsia"/>
          <w:b/>
          <w:i/>
          <w:sz w:val="26"/>
          <w:szCs w:val="26"/>
        </w:rPr>
        <w:t>problem)</w:t>
      </w:r>
      <w:r w:rsidRPr="009974A6">
        <w:rPr>
          <w:rFonts w:eastAsiaTheme="minorEastAsia"/>
          <w:i/>
          <w:sz w:val="26"/>
          <w:szCs w:val="26"/>
        </w:rPr>
        <w:t xml:space="preserve"> returns the resulting set of particles{</w:t>
      </w:r>
      <w:r w:rsidRPr="009974A6">
        <w:rPr>
          <w:rFonts w:eastAsiaTheme="minorEastAsia"/>
          <w:i/>
          <w:sz w:val="26"/>
          <w:szCs w:val="26"/>
        </w:rPr>
        <w:br/>
        <w:t xml:space="preserve">      Initiate n many particles at time t=</w:t>
      </w:r>
      <w:r w:rsidRPr="009974A6">
        <w:rPr>
          <w:rFonts w:eastAsiaTheme="minorEastAsia"/>
          <w:sz w:val="26"/>
          <w:szCs w:val="26"/>
        </w:rPr>
        <w:t>t</w:t>
      </w:r>
      <w:r w:rsidRPr="009974A6">
        <w:rPr>
          <w:rFonts w:eastAsiaTheme="minorEastAsia"/>
          <w:sz w:val="26"/>
          <w:szCs w:val="26"/>
          <w:vertAlign w:val="subscript"/>
        </w:rPr>
        <w:t xml:space="preserve">0 </w:t>
      </w:r>
      <w:r w:rsidRPr="009974A6">
        <w:rPr>
          <w:rFonts w:eastAsiaTheme="minorEastAsia"/>
          <w:sz w:val="26"/>
          <w:szCs w:val="26"/>
        </w:rPr>
        <w:t>(Initial Time)</w:t>
      </w:r>
      <w:r w:rsidRPr="009974A6">
        <w:rPr>
          <w:rFonts w:eastAsiaTheme="minorEastAsia"/>
          <w:sz w:val="26"/>
          <w:szCs w:val="26"/>
        </w:rPr>
        <w:br/>
        <w:t xml:space="preserve">      </w:t>
      </w:r>
      <w:r w:rsidRPr="009974A6">
        <w:rPr>
          <w:rFonts w:eastAsiaTheme="minorEastAsia"/>
          <w:i/>
          <w:sz w:val="26"/>
          <w:szCs w:val="26"/>
        </w:rPr>
        <w:t>Particle</w:t>
      </w:r>
      <w:r w:rsidRPr="009974A6">
        <w:rPr>
          <w:rFonts w:eastAsiaTheme="minorEastAsia"/>
          <w:i/>
          <w:sz w:val="26"/>
          <w:szCs w:val="26"/>
          <w:vertAlign w:val="subscript"/>
        </w:rPr>
        <w:t xml:space="preserve">0 </w:t>
      </w:r>
      <w:r w:rsidRPr="009974A6">
        <w:rPr>
          <w:rFonts w:eastAsiaTheme="minorEastAsia"/>
          <w:i/>
          <w:sz w:val="26"/>
          <w:szCs w:val="26"/>
        </w:rPr>
        <w:t>=Distribute initiated particles with respect to p(x</w:t>
      </w:r>
      <w:r w:rsidRPr="009974A6">
        <w:rPr>
          <w:rFonts w:eastAsiaTheme="minorEastAsia"/>
          <w:i/>
          <w:sz w:val="26"/>
          <w:szCs w:val="26"/>
          <w:vertAlign w:val="subscript"/>
        </w:rPr>
        <w:t>0</w:t>
      </w:r>
      <w:r w:rsidRPr="009974A6">
        <w:rPr>
          <w:rFonts w:eastAsiaTheme="minorEastAsia"/>
          <w:i/>
          <w:sz w:val="26"/>
          <w:szCs w:val="26"/>
        </w:rPr>
        <w:t xml:space="preserve">) </w:t>
      </w:r>
      <w:r w:rsidRPr="009974A6">
        <w:rPr>
          <w:rFonts w:eastAsiaTheme="minorEastAsia"/>
          <w:sz w:val="26"/>
          <w:szCs w:val="26"/>
        </w:rPr>
        <w:t>(Under Gaussian)</w:t>
      </w:r>
      <w:r w:rsidRPr="009974A6">
        <w:rPr>
          <w:rFonts w:eastAsiaTheme="minorEastAsia"/>
          <w:sz w:val="26"/>
          <w:szCs w:val="26"/>
        </w:rPr>
        <w:br/>
        <w:t xml:space="preserve">     </w:t>
      </w:r>
      <w:r w:rsidRPr="009974A6">
        <w:rPr>
          <w:rFonts w:eastAsiaTheme="minorEastAsia"/>
          <w:i/>
          <w:sz w:val="26"/>
          <w:szCs w:val="26"/>
        </w:rPr>
        <w:t>While(t &gt;0) {</w:t>
      </w:r>
      <w:r w:rsidRPr="009974A6">
        <w:rPr>
          <w:rFonts w:eastAsiaTheme="minorEastAsia"/>
          <w:i/>
          <w:sz w:val="26"/>
          <w:szCs w:val="26"/>
        </w:rPr>
        <w:br/>
      </w:r>
      <w:r w:rsidRPr="009974A6">
        <w:rPr>
          <w:rFonts w:eastAsiaTheme="minorEastAsia"/>
          <w:sz w:val="26"/>
          <w:szCs w:val="26"/>
        </w:rPr>
        <w:t xml:space="preserve">      </w:t>
      </w:r>
      <w:proofErr w:type="spellStart"/>
      <w:r w:rsidRPr="009974A6">
        <w:rPr>
          <w:rFonts w:eastAsiaTheme="minorEastAsia"/>
          <w:sz w:val="26"/>
          <w:szCs w:val="26"/>
        </w:rPr>
        <w:t>X</w:t>
      </w:r>
      <w:r w:rsidRPr="009974A6">
        <w:rPr>
          <w:rFonts w:eastAsiaTheme="minorEastAsia"/>
          <w:sz w:val="26"/>
          <w:szCs w:val="26"/>
          <w:vertAlign w:val="subscript"/>
        </w:rPr>
        <w:t>t</w:t>
      </w:r>
      <w:proofErr w:type="spellEnd"/>
      <w:r w:rsidRPr="009974A6">
        <w:rPr>
          <w:rFonts w:eastAsiaTheme="minorEastAsia"/>
          <w:sz w:val="26"/>
          <w:szCs w:val="26"/>
        </w:rPr>
        <w:t xml:space="preserve">= </w:t>
      </w:r>
      <w:r w:rsidRPr="009974A6">
        <w:rPr>
          <w:rFonts w:eastAsiaTheme="minorEastAsia"/>
          <w:i/>
          <w:sz w:val="26"/>
          <w:szCs w:val="26"/>
        </w:rPr>
        <w:t xml:space="preserve">Create a particle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 xml:space="preserve"> for each previous state’s particle(</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t-1</m:t>
                </m:r>
              </m:sub>
            </m:sSub>
          </m:e>
          <m:sup>
            <m:r>
              <w:rPr>
                <w:rFonts w:ascii="Cambria Math" w:hAnsi="Cambria Math"/>
                <w:sz w:val="26"/>
                <w:szCs w:val="26"/>
              </w:rPr>
              <m:t>[i]</m:t>
            </m:r>
          </m:sup>
        </m:sSup>
      </m:oMath>
      <w:r w:rsidRPr="009974A6">
        <w:rPr>
          <w:rFonts w:eastAsiaTheme="minorEastAsia"/>
          <w:i/>
          <w:sz w:val="26"/>
          <w:szCs w:val="26"/>
        </w:rPr>
        <w:t xml:space="preserve">) from </w:t>
      </w:r>
      <w:r w:rsidRPr="009974A6">
        <w:rPr>
          <w:rFonts w:eastAsiaTheme="minorEastAsia"/>
          <w:i/>
          <w:sz w:val="26"/>
          <w:szCs w:val="26"/>
        </w:rPr>
        <w:lastRenderedPageBreak/>
        <w:t>prediction</w:t>
      </w:r>
      <w:r w:rsidRPr="009974A6">
        <w:rPr>
          <w:rFonts w:eastAsiaTheme="minorEastAsia"/>
          <w:i/>
          <w:sz w:val="26"/>
          <w:szCs w:val="26"/>
        </w:rPr>
        <w:br/>
        <w:t xml:space="preserve">   Distribute n particles from </w:t>
      </w:r>
      <w:proofErr w:type="spellStart"/>
      <w:r w:rsidRPr="009974A6">
        <w:rPr>
          <w:rFonts w:eastAsiaTheme="minorEastAsia"/>
          <w:sz w:val="26"/>
          <w:szCs w:val="26"/>
        </w:rPr>
        <w:t>X</w:t>
      </w:r>
      <w:r w:rsidRPr="009974A6">
        <w:rPr>
          <w:rFonts w:eastAsiaTheme="minorEastAsia"/>
          <w:sz w:val="26"/>
          <w:szCs w:val="26"/>
          <w:vertAlign w:val="subscript"/>
        </w:rPr>
        <w:t>t</w:t>
      </w:r>
      <w:proofErr w:type="spellEnd"/>
      <w:r w:rsidRPr="009974A6">
        <w:rPr>
          <w:rFonts w:eastAsiaTheme="minorEastAsia"/>
          <w:sz w:val="26"/>
          <w:szCs w:val="26"/>
          <w:vertAlign w:val="subscript"/>
        </w:rPr>
        <w:t xml:space="preserve"> </w:t>
      </w:r>
      <w:r w:rsidRPr="009974A6">
        <w:rPr>
          <w:rFonts w:eastAsiaTheme="minorEastAsia"/>
          <w:i/>
          <w:sz w:val="26"/>
          <w:szCs w:val="26"/>
        </w:rPr>
        <w:t xml:space="preserve"> ,each </w:t>
      </w:r>
      <m:oMath>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 xml:space="preserve"> is distributed with probabilistic update    </w:t>
      </w:r>
      <m:oMath>
        <m:r>
          <w:rPr>
            <w:rFonts w:ascii="Cambria Math" w:eastAsiaTheme="minorEastAsia" w:hAnsi="Cambria Math"/>
          </w:rPr>
          <m:t>p(</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e>
          <m:sup>
            <m:r>
              <w:rPr>
                <w:rFonts w:ascii="Cambria Math" w:hAnsi="Cambria Math"/>
                <w:sz w:val="26"/>
                <w:szCs w:val="26"/>
              </w:rPr>
              <m:t>[i]</m:t>
            </m:r>
          </m:sup>
        </m:sSup>
      </m:oMath>
      <w:r w:rsidRPr="009974A6">
        <w:rPr>
          <w:rFonts w:eastAsiaTheme="minorEastAsia"/>
          <w:i/>
          <w:sz w:val="26"/>
          <w:szCs w:val="26"/>
        </w:rPr>
        <w:t>)</w:t>
      </w:r>
    </w:p>
    <w:p w14:paraId="191AB28B" w14:textId="77777777" w:rsidR="006C6F65" w:rsidRPr="009974A6" w:rsidRDefault="006C6F65" w:rsidP="00920021">
      <w:pPr>
        <w:tabs>
          <w:tab w:val="left" w:pos="6872"/>
        </w:tabs>
        <w:rPr>
          <w:rFonts w:eastAsiaTheme="minorEastAsia"/>
          <w:i/>
          <w:sz w:val="26"/>
          <w:szCs w:val="26"/>
        </w:rPr>
      </w:pPr>
      <w:r w:rsidRPr="009974A6">
        <w:rPr>
          <w:rFonts w:eastAsiaTheme="minorEastAsia"/>
          <w:i/>
          <w:sz w:val="26"/>
          <w:szCs w:val="26"/>
        </w:rPr>
        <w:t xml:space="preserve">                }</w:t>
      </w:r>
      <w:r w:rsidRPr="009974A6">
        <w:rPr>
          <w:rFonts w:eastAsiaTheme="minorEastAsia"/>
          <w:i/>
          <w:sz w:val="26"/>
          <w:szCs w:val="26"/>
        </w:rPr>
        <w:br/>
        <w:t xml:space="preserve">Return the outcome set of particles </w:t>
      </w:r>
      <w:proofErr w:type="spellStart"/>
      <w:r w:rsidRPr="009974A6">
        <w:rPr>
          <w:rFonts w:eastAsiaTheme="minorEastAsia"/>
          <w:i/>
          <w:sz w:val="26"/>
          <w:szCs w:val="26"/>
        </w:rPr>
        <w:t>X</w:t>
      </w:r>
      <w:r w:rsidRPr="009974A6">
        <w:rPr>
          <w:rFonts w:eastAsiaTheme="minorEastAsia"/>
          <w:i/>
          <w:sz w:val="26"/>
          <w:szCs w:val="26"/>
          <w:vertAlign w:val="subscript"/>
        </w:rPr>
        <w:t>t</w:t>
      </w:r>
      <w:proofErr w:type="spellEnd"/>
      <w:r w:rsidRPr="009974A6">
        <w:rPr>
          <w:rFonts w:eastAsiaTheme="minorEastAsia"/>
          <w:i/>
          <w:sz w:val="26"/>
          <w:szCs w:val="26"/>
        </w:rPr>
        <w:br/>
        <w:t>}</w:t>
      </w:r>
    </w:p>
    <w:p w14:paraId="304041B5" w14:textId="77777777" w:rsidR="006C6F65" w:rsidRPr="009974A6" w:rsidRDefault="006C6F65" w:rsidP="00920021">
      <w:pPr>
        <w:tabs>
          <w:tab w:val="left" w:pos="6872"/>
        </w:tabs>
        <w:rPr>
          <w:rFonts w:eastAsiaTheme="minorEastAsia"/>
          <w:sz w:val="26"/>
          <w:szCs w:val="26"/>
        </w:rPr>
      </w:pPr>
      <w:r w:rsidRPr="009974A6">
        <w:rPr>
          <w:rFonts w:eastAsiaTheme="minorEastAsia"/>
          <w:sz w:val="26"/>
          <w:szCs w:val="26"/>
        </w:rPr>
        <w:t>Eventually, a specialized particle filter algorithm will be used for SLAM. That is called Fast SLAM.</w:t>
      </w:r>
    </w:p>
    <w:p w14:paraId="4F62FF07" w14:textId="2FF146CA" w:rsidR="00AC3867" w:rsidRPr="009974A6" w:rsidRDefault="006C6F65" w:rsidP="00920021">
      <w:pPr>
        <w:tabs>
          <w:tab w:val="left" w:pos="284"/>
          <w:tab w:val="left" w:pos="709"/>
        </w:tabs>
        <w:jc w:val="both"/>
        <w:rPr>
          <w:rFonts w:eastAsia="Symbol"/>
          <w:b/>
          <w:noProof/>
        </w:rPr>
      </w:pPr>
      <w:r w:rsidRPr="009974A6">
        <w:rPr>
          <w:rFonts w:eastAsiaTheme="minorEastAsia"/>
          <w:noProof/>
          <w:sz w:val="26"/>
          <w:szCs w:val="26"/>
        </w:rPr>
        <w:drawing>
          <wp:inline distT="0" distB="0" distL="0" distR="0" wp14:anchorId="563581FB" wp14:editId="759F6F79">
            <wp:extent cx="5204460" cy="263144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5006" cy="2631716"/>
                    </a:xfrm>
                    <a:prstGeom prst="rect">
                      <a:avLst/>
                    </a:prstGeom>
                    <a:noFill/>
                    <a:ln>
                      <a:noFill/>
                    </a:ln>
                  </pic:spPr>
                </pic:pic>
              </a:graphicData>
            </a:graphic>
          </wp:inline>
        </w:drawing>
      </w:r>
    </w:p>
    <w:p w14:paraId="2A1911EA" w14:textId="00427A75" w:rsidR="006C6F65" w:rsidRPr="009974A6" w:rsidRDefault="006C6F65" w:rsidP="00920021">
      <w:pPr>
        <w:pStyle w:val="Default"/>
        <w:jc w:val="center"/>
      </w:pPr>
      <w:bookmarkStart w:id="4" w:name="_Hlk6178888"/>
      <w:r w:rsidRPr="009974A6">
        <w:rPr>
          <w:rFonts w:eastAsiaTheme="minorEastAsia"/>
          <w:sz w:val="26"/>
          <w:szCs w:val="26"/>
        </w:rPr>
        <w:t xml:space="preserve">Figure </w:t>
      </w:r>
      <w:r w:rsidR="009974A6">
        <w:rPr>
          <w:rFonts w:eastAsiaTheme="minorEastAsia"/>
          <w:sz w:val="26"/>
          <w:szCs w:val="26"/>
        </w:rPr>
        <w:t>4</w:t>
      </w:r>
      <w:r w:rsidRPr="009974A6">
        <w:rPr>
          <w:rFonts w:eastAsiaTheme="minorEastAsia"/>
          <w:sz w:val="26"/>
          <w:szCs w:val="26"/>
        </w:rPr>
        <w:t xml:space="preserve"> </w:t>
      </w:r>
      <w:r w:rsidRPr="009974A6">
        <w:rPr>
          <w:sz w:val="26"/>
          <w:szCs w:val="26"/>
        </w:rPr>
        <w:t>Bayes network for the Fast SLAM problem</w:t>
      </w:r>
      <w:bookmarkEnd w:id="4"/>
    </w:p>
    <w:p w14:paraId="2EE9BC81" w14:textId="33C14A6D" w:rsidR="00AC3867" w:rsidRPr="009974A6" w:rsidRDefault="00AC3867" w:rsidP="00920021">
      <w:pPr>
        <w:tabs>
          <w:tab w:val="left" w:pos="284"/>
          <w:tab w:val="left" w:pos="709"/>
        </w:tabs>
        <w:jc w:val="both"/>
        <w:rPr>
          <w:rFonts w:eastAsia="Symbol"/>
          <w:b/>
          <w:noProof/>
        </w:rPr>
      </w:pPr>
    </w:p>
    <w:p w14:paraId="6716D9D6" w14:textId="77777777" w:rsidR="005E576A" w:rsidRPr="009974A6" w:rsidRDefault="005E576A" w:rsidP="00920021">
      <w:pPr>
        <w:jc w:val="both"/>
        <w:rPr>
          <w:b/>
          <w:sz w:val="26"/>
          <w:szCs w:val="26"/>
        </w:rPr>
      </w:pPr>
      <w:r w:rsidRPr="009974A6">
        <w:rPr>
          <w:b/>
          <w:sz w:val="26"/>
          <w:szCs w:val="26"/>
        </w:rPr>
        <w:t>Fast SLAM</w:t>
      </w:r>
    </w:p>
    <w:p w14:paraId="72AFD662" w14:textId="77777777" w:rsidR="005E576A" w:rsidRPr="009974A6" w:rsidRDefault="005E576A" w:rsidP="00920021">
      <w:pPr>
        <w:jc w:val="both"/>
      </w:pPr>
    </w:p>
    <w:p w14:paraId="5EC0602A" w14:textId="77777777" w:rsidR="005E576A" w:rsidRPr="009974A6" w:rsidRDefault="005E576A" w:rsidP="00920021">
      <w:pPr>
        <w:ind w:firstLine="708"/>
        <w:jc w:val="both"/>
      </w:pPr>
      <w:r w:rsidRPr="009974A6">
        <w:t xml:space="preserve">Fast SLAM algorithm is introduced by </w:t>
      </w:r>
      <w:proofErr w:type="spellStart"/>
      <w:r w:rsidRPr="009974A6">
        <w:t>Montemerlo</w:t>
      </w:r>
      <w:proofErr w:type="spellEnd"/>
      <w:r w:rsidRPr="009974A6">
        <w:t xml:space="preserve"> et al. in 2002 as first successful implementation of Rao-</w:t>
      </w:r>
      <w:proofErr w:type="spellStart"/>
      <w:r w:rsidRPr="009974A6">
        <w:t>Blackwellised</w:t>
      </w:r>
      <w:proofErr w:type="spellEnd"/>
      <w:r w:rsidRPr="009974A6">
        <w:t xml:space="preserve"> particle filter that could handle large maps or real-world problems. Each landmark is represented by 2x2 EKF, therefore each particle must maintain M individual EKFs. In total, there are N·M EKFs, where M is the total number of particles in the particle filter and N is the total number of landmarks.</w:t>
      </w:r>
    </w:p>
    <w:p w14:paraId="1536211F" w14:textId="77777777" w:rsidR="005E576A" w:rsidRPr="009974A6" w:rsidRDefault="005E576A" w:rsidP="00920021">
      <w:pPr>
        <w:jc w:val="both"/>
      </w:pPr>
    </w:p>
    <w:p w14:paraId="58A17163" w14:textId="77777777" w:rsidR="005E576A" w:rsidRPr="009974A6" w:rsidRDefault="005E576A" w:rsidP="00920021">
      <w:pPr>
        <w:jc w:val="both"/>
        <w:rPr>
          <w:b/>
          <w:sz w:val="26"/>
          <w:szCs w:val="26"/>
        </w:rPr>
      </w:pPr>
      <w:r w:rsidRPr="009974A6">
        <w:rPr>
          <w:b/>
          <w:sz w:val="26"/>
          <w:szCs w:val="26"/>
        </w:rPr>
        <w:t xml:space="preserve">Key Steps of Fast SLAM 1.0 </w:t>
      </w:r>
    </w:p>
    <w:p w14:paraId="4487B59C" w14:textId="77777777" w:rsidR="005E576A" w:rsidRPr="009974A6" w:rsidRDefault="005E576A" w:rsidP="00920021">
      <w:pPr>
        <w:jc w:val="both"/>
        <w:rPr>
          <w:sz w:val="26"/>
          <w:szCs w:val="26"/>
        </w:rPr>
      </w:pPr>
    </w:p>
    <w:p w14:paraId="254F08ED" w14:textId="77777777" w:rsidR="005E576A" w:rsidRPr="009974A6" w:rsidRDefault="005E576A" w:rsidP="00920021">
      <w:pPr>
        <w:jc w:val="both"/>
      </w:pPr>
      <w:r w:rsidRPr="009974A6">
        <w:t>Fast SLAM algorithm draws samples according to standard odometry model being used to localization. It extends the path posterior by sampling a new pose for each sample.</w:t>
      </w:r>
    </w:p>
    <w:p w14:paraId="64162B1C" w14:textId="77777777" w:rsidR="005E576A" w:rsidRPr="009974A6" w:rsidRDefault="005E576A" w:rsidP="00920021">
      <w:pPr>
        <w:rPr>
          <w:sz w:val="26"/>
          <w:szCs w:val="26"/>
        </w:rPr>
      </w:pPr>
    </w:p>
    <w:p w14:paraId="4180C829" w14:textId="77777777" w:rsidR="005E576A" w:rsidRPr="009974A6" w:rsidRDefault="00920021" w:rsidP="00920021">
      <w:pP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m:t>
              </m:r>
            </m:sub>
            <m:sup>
              <m:r>
                <w:rPr>
                  <w:rFonts w:ascii="Cambria Math" w:hAnsi="Cambria Math"/>
                  <w:sz w:val="26"/>
                  <w:szCs w:val="26"/>
                </w:rPr>
                <m:t>[k]</m:t>
              </m:r>
            </m:sup>
          </m:sSubSup>
          <m:r>
            <w:rPr>
              <w:rFonts w:ascii="Cambria Math" w:hAnsi="Cambria Math"/>
              <w:sz w:val="26"/>
              <w:szCs w:val="26"/>
            </w:rPr>
            <m:t xml:space="preserve"> ~ p</m:t>
          </m:r>
          <m:d>
            <m:dPr>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r>
                <w:rPr>
                  <w:rFonts w:ascii="Cambria Math" w:hAnsi="Cambria Math"/>
                  <w:sz w:val="26"/>
                  <w:szCs w:val="26"/>
                </w:rPr>
                <m:t xml:space="preserve"> </m:t>
              </m:r>
            </m:e>
          </m:d>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t-1</m:t>
              </m:r>
            </m:sub>
            <m:sup>
              <m:r>
                <w:rPr>
                  <w:rFonts w:ascii="Cambria Math" w:hAnsi="Cambria Math"/>
                  <w:sz w:val="26"/>
                  <w:szCs w:val="26"/>
                </w:rPr>
                <m:t>[k]</m:t>
              </m:r>
            </m:sup>
          </m:sSubSup>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t</m:t>
              </m:r>
            </m:sub>
          </m:sSub>
          <m:r>
            <w:rPr>
              <w:rFonts w:ascii="Cambria Math" w:hAnsi="Cambria Math"/>
              <w:sz w:val="26"/>
              <w:szCs w:val="26"/>
            </w:rPr>
            <m:t>)</m:t>
          </m:r>
        </m:oMath>
      </m:oMathPara>
    </w:p>
    <w:p w14:paraId="048B9175" w14:textId="77777777" w:rsidR="005E576A" w:rsidRPr="009974A6" w:rsidRDefault="005E576A" w:rsidP="00920021">
      <w:pPr>
        <w:rPr>
          <w:rFonts w:eastAsiaTheme="minorEastAsia"/>
          <w:sz w:val="26"/>
          <w:szCs w:val="26"/>
        </w:rPr>
      </w:pPr>
    </w:p>
    <w:p w14:paraId="7957F0B2" w14:textId="77777777" w:rsidR="005E576A" w:rsidRPr="009974A6" w:rsidRDefault="005E576A" w:rsidP="00920021">
      <w:pPr>
        <w:rPr>
          <w:rFonts w:eastAsiaTheme="minorEastAsia"/>
          <w:sz w:val="26"/>
          <w:szCs w:val="26"/>
        </w:rPr>
      </w:pPr>
    </w:p>
    <w:p w14:paraId="3DB9C989" w14:textId="77777777" w:rsidR="005E576A" w:rsidRPr="009974A6" w:rsidRDefault="005E576A" w:rsidP="00920021">
      <w:r w:rsidRPr="009974A6">
        <w:t>In the next step, it computes the importance weight:</w:t>
      </w:r>
    </w:p>
    <w:p w14:paraId="1B7563C4" w14:textId="77777777" w:rsidR="005E576A" w:rsidRPr="009974A6" w:rsidRDefault="005E576A" w:rsidP="00920021"/>
    <w:p w14:paraId="01810543" w14:textId="77777777" w:rsidR="005E576A" w:rsidRPr="009974A6" w:rsidRDefault="00920021" w:rsidP="00920021">
      <w:pPr>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|2πQ|</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exp</m:t>
              </m:r>
            </m:fName>
            <m:e>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d>
              <m:r>
                <w:rPr>
                  <w:rFonts w:ascii="Cambria Math" w:hAnsi="Cambria Math"/>
                </w:rPr>
                <m:t>}</m:t>
              </m:r>
            </m:e>
          </m:func>
        </m:oMath>
      </m:oMathPara>
    </w:p>
    <w:p w14:paraId="4DB39183" w14:textId="77777777" w:rsidR="005E576A" w:rsidRPr="009974A6" w:rsidRDefault="005E576A" w:rsidP="00920021">
      <w:pPr>
        <w:rPr>
          <w:rFonts w:eastAsiaTheme="minorEastAsia"/>
        </w:rPr>
      </w:pPr>
    </w:p>
    <w:p w14:paraId="7CE234F1" w14:textId="77777777" w:rsidR="005E576A" w:rsidRPr="009974A6" w:rsidRDefault="005E576A" w:rsidP="00920021">
      <w:pPr>
        <w:ind w:firstLine="720"/>
      </w:pPr>
      <w:r w:rsidRPr="009974A6">
        <w:t>Q: measurement covariance</w:t>
      </w:r>
    </w:p>
    <w:p w14:paraId="0D15EB81" w14:textId="77777777" w:rsidR="005E576A" w:rsidRPr="009974A6" w:rsidRDefault="005E576A" w:rsidP="00920021">
      <w:pPr>
        <w:ind w:firstLine="720"/>
      </w:pPr>
      <w:r w:rsidRPr="009974A6">
        <w:t>z: current observation</w:t>
      </w:r>
    </w:p>
    <w:p w14:paraId="1CF86159" w14:textId="77777777" w:rsidR="005E576A" w:rsidRPr="009974A6" w:rsidRDefault="005E576A" w:rsidP="00920021">
      <w:pPr>
        <w:ind w:firstLine="720"/>
      </w:pPr>
      <w:r w:rsidRPr="009974A6">
        <w:lastRenderedPageBreak/>
        <w:t xml:space="preserve">ẑ: expected observation (calculated for </w:t>
      </w:r>
      <w:proofErr w:type="gramStart"/>
      <w:r w:rsidRPr="009974A6">
        <w:t>each individual</w:t>
      </w:r>
      <w:proofErr w:type="gramEnd"/>
      <w:r w:rsidRPr="009974A6">
        <w:t>)</w:t>
      </w:r>
    </w:p>
    <w:p w14:paraId="7FBB509F" w14:textId="77777777" w:rsidR="005E576A" w:rsidRPr="009974A6" w:rsidRDefault="005E576A" w:rsidP="00920021">
      <w:pPr>
        <w:ind w:firstLine="720"/>
      </w:pPr>
    </w:p>
    <w:p w14:paraId="5010D3EE" w14:textId="77777777" w:rsidR="005E576A" w:rsidRPr="009974A6" w:rsidRDefault="005E576A" w:rsidP="00920021">
      <w:r w:rsidRPr="009974A6">
        <w:t>As last step, it updates the belief of observed landmarks using the EKF update rule, then resamples using the standard resampling operation.</w:t>
      </w:r>
    </w:p>
    <w:p w14:paraId="309F2827" w14:textId="77777777" w:rsidR="005E576A" w:rsidRPr="009974A6" w:rsidRDefault="005E576A" w:rsidP="00920021"/>
    <w:p w14:paraId="64D44013" w14:textId="77777777" w:rsidR="005E576A" w:rsidRPr="009974A6" w:rsidRDefault="005E576A" w:rsidP="00920021">
      <w:pPr>
        <w:rPr>
          <w:sz w:val="26"/>
          <w:szCs w:val="26"/>
        </w:rPr>
      </w:pPr>
    </w:p>
    <w:p w14:paraId="3DAB05EC" w14:textId="77777777" w:rsidR="005E576A" w:rsidRPr="009974A6" w:rsidRDefault="005E576A" w:rsidP="00920021">
      <w:pPr>
        <w:rPr>
          <w:b/>
          <w:sz w:val="26"/>
          <w:szCs w:val="26"/>
        </w:rPr>
      </w:pPr>
      <w:r w:rsidRPr="009974A6">
        <w:rPr>
          <w:b/>
          <w:sz w:val="26"/>
          <w:szCs w:val="26"/>
        </w:rPr>
        <w:t>Computational Complexity Fast SLAM Implementation</w:t>
      </w:r>
    </w:p>
    <w:p w14:paraId="650F1396" w14:textId="77777777" w:rsidR="005E576A" w:rsidRPr="009974A6" w:rsidRDefault="005E576A" w:rsidP="00920021">
      <w:pPr>
        <w:rPr>
          <w:sz w:val="26"/>
          <w:szCs w:val="26"/>
        </w:rPr>
      </w:pPr>
    </w:p>
    <w:p w14:paraId="0E6F4E11" w14:textId="77777777" w:rsidR="005E576A" w:rsidRPr="009974A6" w:rsidRDefault="005E576A" w:rsidP="00920021">
      <w:r w:rsidRPr="009974A6">
        <w:t xml:space="preserve">Update robot particles: </w:t>
      </w:r>
      <w:r w:rsidRPr="009974A6">
        <w:tab/>
      </w:r>
      <w:r w:rsidRPr="009974A6">
        <w:tab/>
      </w:r>
      <w:r w:rsidRPr="009974A6">
        <w:tab/>
      </w:r>
      <w:r w:rsidRPr="009974A6">
        <w:tab/>
      </w:r>
      <w:r w:rsidRPr="009974A6">
        <w:tab/>
      </w:r>
      <w:r w:rsidRPr="009974A6">
        <w:rPr>
          <w:i/>
        </w:rPr>
        <w:t>O(N)</w:t>
      </w:r>
    </w:p>
    <w:p w14:paraId="5F129D38" w14:textId="77777777" w:rsidR="005E576A" w:rsidRPr="009974A6" w:rsidRDefault="005E576A" w:rsidP="00920021">
      <w:r w:rsidRPr="009974A6">
        <w:t xml:space="preserve">Incorporate an observation into Kalman filters: </w:t>
      </w:r>
      <w:r w:rsidRPr="009974A6">
        <w:tab/>
      </w:r>
      <w:r w:rsidRPr="009974A6">
        <w:tab/>
      </w:r>
      <w:proofErr w:type="gramStart"/>
      <w:r w:rsidRPr="009974A6">
        <w:rPr>
          <w:i/>
        </w:rPr>
        <w:t>O(</w:t>
      </w:r>
      <w:proofErr w:type="gramEnd"/>
      <w:r w:rsidRPr="009974A6">
        <w:rPr>
          <w:i/>
        </w:rPr>
        <w:t>N log M)</w:t>
      </w:r>
    </w:p>
    <w:p w14:paraId="68264C47" w14:textId="77777777" w:rsidR="005E576A" w:rsidRPr="009974A6" w:rsidRDefault="005E576A" w:rsidP="00920021">
      <w:pPr>
        <w:rPr>
          <w:u w:val="single"/>
        </w:rPr>
      </w:pPr>
      <w:r w:rsidRPr="009974A6">
        <w:rPr>
          <w:u w:val="single"/>
        </w:rPr>
        <w:t xml:space="preserve">Resample particle set: </w:t>
      </w:r>
      <w:r w:rsidRPr="009974A6">
        <w:rPr>
          <w:u w:val="single"/>
        </w:rPr>
        <w:tab/>
      </w:r>
      <w:r w:rsidRPr="009974A6">
        <w:rPr>
          <w:u w:val="single"/>
        </w:rPr>
        <w:tab/>
      </w:r>
      <w:r w:rsidRPr="009974A6">
        <w:rPr>
          <w:u w:val="single"/>
        </w:rPr>
        <w:tab/>
      </w:r>
      <w:r w:rsidRPr="009974A6">
        <w:rPr>
          <w:u w:val="single"/>
        </w:rPr>
        <w:tab/>
      </w:r>
      <w:r w:rsidRPr="009974A6">
        <w:rPr>
          <w:u w:val="single"/>
        </w:rPr>
        <w:tab/>
      </w:r>
      <w:proofErr w:type="gramStart"/>
      <w:r w:rsidRPr="009974A6">
        <w:rPr>
          <w:i/>
          <w:u w:val="single"/>
        </w:rPr>
        <w:t>O(</w:t>
      </w:r>
      <w:proofErr w:type="gramEnd"/>
      <w:r w:rsidRPr="009974A6">
        <w:rPr>
          <w:i/>
          <w:u w:val="single"/>
        </w:rPr>
        <w:t>N log M)</w:t>
      </w:r>
    </w:p>
    <w:p w14:paraId="20491EF4" w14:textId="77777777" w:rsidR="005E576A" w:rsidRPr="009974A6" w:rsidRDefault="005E576A" w:rsidP="00920021">
      <w:r w:rsidRPr="009974A6">
        <w:t xml:space="preserve">Total: </w:t>
      </w:r>
      <w:r w:rsidRPr="009974A6">
        <w:tab/>
      </w:r>
      <w:r w:rsidRPr="009974A6">
        <w:tab/>
      </w:r>
      <w:r w:rsidRPr="009974A6">
        <w:tab/>
      </w:r>
      <w:r w:rsidRPr="009974A6">
        <w:tab/>
      </w:r>
      <w:r w:rsidRPr="009974A6">
        <w:tab/>
      </w:r>
      <w:r w:rsidRPr="009974A6">
        <w:tab/>
      </w:r>
      <w:r w:rsidRPr="009974A6">
        <w:tab/>
      </w:r>
      <w:r w:rsidRPr="009974A6">
        <w:tab/>
      </w:r>
      <w:proofErr w:type="gramStart"/>
      <w:r w:rsidRPr="009974A6">
        <w:rPr>
          <w:i/>
        </w:rPr>
        <w:t>O(</w:t>
      </w:r>
      <w:proofErr w:type="gramEnd"/>
      <w:r w:rsidRPr="009974A6">
        <w:rPr>
          <w:i/>
        </w:rPr>
        <w:t>N log M)</w:t>
      </w:r>
      <w:r w:rsidRPr="009974A6">
        <w:t xml:space="preserve"> </w:t>
      </w:r>
    </w:p>
    <w:p w14:paraId="30354458" w14:textId="77777777" w:rsidR="005E576A" w:rsidRPr="009974A6" w:rsidRDefault="005E576A" w:rsidP="00920021">
      <w:r w:rsidRPr="009974A6">
        <w:t>(</w:t>
      </w:r>
      <w:r w:rsidRPr="009974A6">
        <w:rPr>
          <w:i/>
        </w:rPr>
        <w:t>where N is the number of particles and M is the number of map features</w:t>
      </w:r>
      <w:r w:rsidRPr="009974A6">
        <w:t>)</w:t>
      </w:r>
    </w:p>
    <w:p w14:paraId="793E1977" w14:textId="77777777" w:rsidR="00956644" w:rsidRPr="009974A6" w:rsidRDefault="00956644" w:rsidP="00920021">
      <w:pPr>
        <w:rPr>
          <w:b/>
          <w:sz w:val="26"/>
          <w:szCs w:val="26"/>
        </w:rPr>
      </w:pPr>
    </w:p>
    <w:p w14:paraId="3673C0B2" w14:textId="77777777" w:rsidR="00956644" w:rsidRPr="009974A6" w:rsidRDefault="00956644" w:rsidP="00920021">
      <w:pPr>
        <w:rPr>
          <w:b/>
          <w:sz w:val="26"/>
          <w:szCs w:val="26"/>
        </w:rPr>
      </w:pPr>
    </w:p>
    <w:p w14:paraId="36518A29" w14:textId="5E63D1C8" w:rsidR="005E576A" w:rsidRPr="009974A6" w:rsidRDefault="005E576A" w:rsidP="00920021">
      <w:pPr>
        <w:rPr>
          <w:b/>
          <w:sz w:val="26"/>
          <w:szCs w:val="26"/>
        </w:rPr>
      </w:pPr>
      <w:r w:rsidRPr="009974A6">
        <w:rPr>
          <w:b/>
          <w:sz w:val="26"/>
          <w:szCs w:val="26"/>
        </w:rPr>
        <w:t>Fast SLAM 2.0</w:t>
      </w:r>
    </w:p>
    <w:p w14:paraId="712E2527" w14:textId="77777777" w:rsidR="005E576A" w:rsidRPr="009974A6" w:rsidRDefault="005E576A" w:rsidP="00920021"/>
    <w:p w14:paraId="12543657" w14:textId="77777777" w:rsidR="005E576A" w:rsidRPr="009974A6" w:rsidRDefault="005E576A" w:rsidP="00920021">
      <w:pPr>
        <w:jc w:val="both"/>
      </w:pPr>
      <w:r w:rsidRPr="009974A6">
        <w:t xml:space="preserve">Second iteration of Fast SLAM proposed by </w:t>
      </w:r>
      <w:proofErr w:type="spellStart"/>
      <w:r w:rsidRPr="009974A6">
        <w:t>Montemerlo</w:t>
      </w:r>
      <w:proofErr w:type="spellEnd"/>
      <w:r w:rsidRPr="009974A6">
        <w:t xml:space="preserve"> et al. in 2003, which considers the measurements during the sampling.</w:t>
      </w:r>
    </w:p>
    <w:p w14:paraId="43B5741B" w14:textId="77777777" w:rsidR="005E576A" w:rsidRPr="009974A6" w:rsidRDefault="005E576A" w:rsidP="00920021"/>
    <w:p w14:paraId="23341B1C" w14:textId="77777777" w:rsidR="005E576A" w:rsidRPr="009974A6" w:rsidRDefault="00920021" w:rsidP="00920021">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r>
            <w:rPr>
              <w:rFonts w:ascii="Cambria Math" w:hAnsi="Cambria Math"/>
            </w:rPr>
            <m:t xml:space="preserve"> ~ 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1:t-1</m:t>
              </m:r>
            </m:sub>
            <m:sup>
              <m:r>
                <w:rPr>
                  <w:rFonts w:ascii="Cambria Math" w:hAnsi="Cambria Math"/>
                </w:rPr>
                <m:t>[k]</m:t>
              </m:r>
            </m:sup>
          </m:sSub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1:t</m:t>
              </m:r>
            </m:sub>
          </m:sSub>
          <m:r>
            <w:rPr>
              <w:rFonts w:ascii="Cambria Math" w:hAnsi="Cambria Math"/>
            </w:rPr>
            <m:t>)</m:t>
          </m:r>
        </m:oMath>
      </m:oMathPara>
    </w:p>
    <w:p w14:paraId="2100B8D9" w14:textId="77777777" w:rsidR="005E576A" w:rsidRPr="009974A6" w:rsidRDefault="005E576A" w:rsidP="00920021"/>
    <w:p w14:paraId="33C00EBC" w14:textId="360AFB31" w:rsidR="005E576A" w:rsidRPr="009974A6" w:rsidRDefault="005E576A" w:rsidP="00920021">
      <w:pPr>
        <w:jc w:val="both"/>
      </w:pPr>
      <w:r w:rsidRPr="009974A6">
        <w:t>This leads to proposal distribution being more peaked around the true state where the system is in. As a result, less samples are needed.  Compared to Fast SLAM 1.0, Fast SLAM 2.0 is more robust and accurate, however it is more complex.</w:t>
      </w:r>
    </w:p>
    <w:p w14:paraId="5E53600A" w14:textId="113E663B" w:rsidR="00815152" w:rsidRPr="009974A6" w:rsidRDefault="00815152" w:rsidP="00920021">
      <w:pPr>
        <w:jc w:val="both"/>
        <w:rPr>
          <w:sz w:val="26"/>
          <w:szCs w:val="26"/>
        </w:rPr>
      </w:pPr>
    </w:p>
    <w:p w14:paraId="21E4A8CC" w14:textId="5C2C58E6" w:rsidR="00920021" w:rsidRPr="009974A6" w:rsidRDefault="00920021" w:rsidP="00920021">
      <w:pPr>
        <w:jc w:val="both"/>
        <w:rPr>
          <w:sz w:val="26"/>
          <w:szCs w:val="26"/>
        </w:rPr>
      </w:pPr>
    </w:p>
    <w:p w14:paraId="2C5B51A3" w14:textId="4657AB23" w:rsidR="00920021" w:rsidRPr="009974A6" w:rsidRDefault="00920021" w:rsidP="00920021">
      <w:pPr>
        <w:jc w:val="both"/>
        <w:rPr>
          <w:sz w:val="26"/>
          <w:szCs w:val="26"/>
        </w:rPr>
      </w:pPr>
    </w:p>
    <w:p w14:paraId="2C4D3E26" w14:textId="2A5608E1" w:rsidR="00920021" w:rsidRPr="009974A6" w:rsidRDefault="00920021" w:rsidP="00920021">
      <w:pPr>
        <w:jc w:val="both"/>
        <w:rPr>
          <w:sz w:val="26"/>
          <w:szCs w:val="26"/>
        </w:rPr>
      </w:pPr>
    </w:p>
    <w:p w14:paraId="419F67BF" w14:textId="1B5BD338" w:rsidR="00920021" w:rsidRPr="009974A6" w:rsidRDefault="00920021" w:rsidP="00920021">
      <w:pPr>
        <w:jc w:val="both"/>
        <w:rPr>
          <w:sz w:val="26"/>
          <w:szCs w:val="26"/>
        </w:rPr>
      </w:pPr>
    </w:p>
    <w:p w14:paraId="2CC2D41A" w14:textId="494FAB3B" w:rsidR="00920021" w:rsidRPr="009974A6" w:rsidRDefault="00920021" w:rsidP="00920021">
      <w:pPr>
        <w:jc w:val="both"/>
        <w:rPr>
          <w:sz w:val="26"/>
          <w:szCs w:val="26"/>
        </w:rPr>
      </w:pPr>
    </w:p>
    <w:p w14:paraId="1068E2B5" w14:textId="22CDFF4A" w:rsidR="00920021" w:rsidRPr="009974A6" w:rsidRDefault="00920021" w:rsidP="00920021">
      <w:pPr>
        <w:jc w:val="both"/>
        <w:rPr>
          <w:sz w:val="26"/>
          <w:szCs w:val="26"/>
        </w:rPr>
      </w:pPr>
    </w:p>
    <w:p w14:paraId="53C782F0" w14:textId="27F70EDA" w:rsidR="00920021" w:rsidRPr="009974A6" w:rsidRDefault="00920021" w:rsidP="00920021">
      <w:pPr>
        <w:jc w:val="both"/>
        <w:rPr>
          <w:sz w:val="26"/>
          <w:szCs w:val="26"/>
        </w:rPr>
      </w:pPr>
    </w:p>
    <w:p w14:paraId="4C01769E" w14:textId="6F3078CB" w:rsidR="00920021" w:rsidRPr="009974A6" w:rsidRDefault="00920021" w:rsidP="00920021">
      <w:pPr>
        <w:jc w:val="both"/>
        <w:rPr>
          <w:sz w:val="26"/>
          <w:szCs w:val="26"/>
        </w:rPr>
      </w:pPr>
    </w:p>
    <w:p w14:paraId="3196E514" w14:textId="04DF084F" w:rsidR="00920021" w:rsidRPr="009974A6" w:rsidRDefault="00920021" w:rsidP="00920021">
      <w:pPr>
        <w:jc w:val="both"/>
        <w:rPr>
          <w:sz w:val="26"/>
          <w:szCs w:val="26"/>
        </w:rPr>
      </w:pPr>
    </w:p>
    <w:p w14:paraId="7B4E8295" w14:textId="0DF47DB3" w:rsidR="00920021" w:rsidRPr="009974A6" w:rsidRDefault="00920021" w:rsidP="00920021">
      <w:pPr>
        <w:jc w:val="both"/>
        <w:rPr>
          <w:sz w:val="26"/>
          <w:szCs w:val="26"/>
        </w:rPr>
      </w:pPr>
    </w:p>
    <w:p w14:paraId="77870155" w14:textId="114B1AC2" w:rsidR="00920021" w:rsidRPr="009974A6" w:rsidRDefault="00920021" w:rsidP="00920021">
      <w:pPr>
        <w:jc w:val="both"/>
        <w:rPr>
          <w:sz w:val="26"/>
          <w:szCs w:val="26"/>
        </w:rPr>
      </w:pPr>
    </w:p>
    <w:p w14:paraId="094E4824" w14:textId="1B324161" w:rsidR="00920021" w:rsidRPr="009974A6" w:rsidRDefault="00920021" w:rsidP="00920021">
      <w:pPr>
        <w:jc w:val="both"/>
        <w:rPr>
          <w:sz w:val="26"/>
          <w:szCs w:val="26"/>
        </w:rPr>
      </w:pPr>
    </w:p>
    <w:p w14:paraId="7202F7D5" w14:textId="76EA9F29" w:rsidR="00920021" w:rsidRPr="009974A6" w:rsidRDefault="00920021" w:rsidP="00920021">
      <w:pPr>
        <w:jc w:val="both"/>
        <w:rPr>
          <w:sz w:val="26"/>
          <w:szCs w:val="26"/>
        </w:rPr>
      </w:pPr>
    </w:p>
    <w:p w14:paraId="21E8E09B" w14:textId="7DFD65C2" w:rsidR="00920021" w:rsidRPr="009974A6" w:rsidRDefault="00920021" w:rsidP="00920021">
      <w:pPr>
        <w:jc w:val="both"/>
        <w:rPr>
          <w:sz w:val="26"/>
          <w:szCs w:val="26"/>
        </w:rPr>
      </w:pPr>
    </w:p>
    <w:p w14:paraId="7D35C04E" w14:textId="121F61DB" w:rsidR="00920021" w:rsidRPr="009974A6" w:rsidRDefault="00920021" w:rsidP="00920021">
      <w:pPr>
        <w:jc w:val="both"/>
        <w:rPr>
          <w:sz w:val="26"/>
          <w:szCs w:val="26"/>
        </w:rPr>
      </w:pPr>
    </w:p>
    <w:p w14:paraId="58F9C93A" w14:textId="01A99888" w:rsidR="00920021" w:rsidRPr="009974A6" w:rsidRDefault="00920021" w:rsidP="00920021">
      <w:pPr>
        <w:jc w:val="both"/>
        <w:rPr>
          <w:sz w:val="26"/>
          <w:szCs w:val="26"/>
        </w:rPr>
      </w:pPr>
    </w:p>
    <w:p w14:paraId="624D4071" w14:textId="48AE213E" w:rsidR="00920021" w:rsidRPr="009974A6" w:rsidRDefault="00920021" w:rsidP="00920021">
      <w:pPr>
        <w:jc w:val="both"/>
        <w:rPr>
          <w:sz w:val="26"/>
          <w:szCs w:val="26"/>
        </w:rPr>
      </w:pPr>
    </w:p>
    <w:p w14:paraId="5B3E25EF" w14:textId="7A421691" w:rsidR="00920021" w:rsidRPr="009974A6" w:rsidRDefault="00920021" w:rsidP="00920021">
      <w:pPr>
        <w:jc w:val="both"/>
        <w:rPr>
          <w:sz w:val="26"/>
          <w:szCs w:val="26"/>
        </w:rPr>
      </w:pPr>
    </w:p>
    <w:p w14:paraId="5468A339" w14:textId="4D4AA6EF" w:rsidR="00920021" w:rsidRPr="009974A6" w:rsidRDefault="00920021" w:rsidP="00920021">
      <w:pPr>
        <w:jc w:val="both"/>
        <w:rPr>
          <w:sz w:val="26"/>
          <w:szCs w:val="26"/>
        </w:rPr>
      </w:pPr>
    </w:p>
    <w:p w14:paraId="43F307E0" w14:textId="5D81E92D" w:rsidR="00920021" w:rsidRPr="009974A6" w:rsidRDefault="00920021" w:rsidP="00920021">
      <w:pPr>
        <w:jc w:val="both"/>
        <w:rPr>
          <w:sz w:val="26"/>
          <w:szCs w:val="26"/>
        </w:rPr>
      </w:pPr>
    </w:p>
    <w:p w14:paraId="77887F64" w14:textId="77777777" w:rsidR="00920021" w:rsidRPr="009974A6" w:rsidRDefault="00920021" w:rsidP="00920021">
      <w:pPr>
        <w:jc w:val="both"/>
        <w:rPr>
          <w:sz w:val="26"/>
          <w:szCs w:val="26"/>
        </w:rPr>
      </w:pPr>
    </w:p>
    <w:p w14:paraId="7A5DD046" w14:textId="3D98257C" w:rsidR="00920021" w:rsidRPr="009974A6" w:rsidRDefault="00815152" w:rsidP="00920021">
      <w:pPr>
        <w:rPr>
          <w:b/>
          <w:sz w:val="26"/>
          <w:szCs w:val="26"/>
        </w:rPr>
      </w:pPr>
      <w:r w:rsidRPr="009974A6">
        <w:rPr>
          <w:b/>
          <w:sz w:val="26"/>
          <w:szCs w:val="26"/>
        </w:rPr>
        <w:lastRenderedPageBreak/>
        <w:t>Implementation of Particle Filter SLAM</w:t>
      </w:r>
      <w:r w:rsidR="00920021" w:rsidRPr="009974A6">
        <w:rPr>
          <w:b/>
          <w:sz w:val="26"/>
          <w:szCs w:val="26"/>
        </w:rPr>
        <w:br/>
      </w:r>
    </w:p>
    <w:p w14:paraId="4C249D0D" w14:textId="13945BF3" w:rsidR="00815152" w:rsidRPr="009974A6" w:rsidRDefault="00920021" w:rsidP="00920021">
      <w:pPr>
        <w:tabs>
          <w:tab w:val="left" w:pos="284"/>
          <w:tab w:val="left" w:pos="709"/>
        </w:tabs>
        <w:jc w:val="both"/>
        <w:rPr>
          <w:rFonts w:eastAsiaTheme="minorEastAsia"/>
          <w:sz w:val="26"/>
          <w:szCs w:val="26"/>
        </w:rPr>
      </w:pPr>
      <w:r w:rsidRPr="009974A6">
        <w:rPr>
          <w:rFonts w:eastAsiaTheme="minorEastAsia"/>
          <w:noProof/>
          <w:sz w:val="26"/>
          <w:szCs w:val="26"/>
        </w:rPr>
        <w:t xml:space="preserve">   </w:t>
      </w:r>
      <w:r w:rsidR="00815152" w:rsidRPr="009974A6">
        <w:rPr>
          <w:rFonts w:eastAsiaTheme="minorEastAsia"/>
          <w:noProof/>
          <w:sz w:val="26"/>
          <w:szCs w:val="26"/>
        </w:rPr>
        <w:drawing>
          <wp:inline distT="0" distB="0" distL="0" distR="0" wp14:anchorId="7BCAC594" wp14:editId="15B31E0B">
            <wp:extent cx="3344996" cy="3825240"/>
            <wp:effectExtent l="0" t="0" r="825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t="3271" r="13387" b="4292"/>
                    <a:stretch/>
                  </pic:blipFill>
                  <pic:spPr bwMode="auto">
                    <a:xfrm>
                      <a:off x="0" y="0"/>
                      <a:ext cx="3372576" cy="3856780"/>
                    </a:xfrm>
                    <a:prstGeom prst="rect">
                      <a:avLst/>
                    </a:prstGeom>
                    <a:noFill/>
                    <a:ln>
                      <a:noFill/>
                    </a:ln>
                    <a:extLst>
                      <a:ext uri="{53640926-AAD7-44D8-BBD7-CCE9431645EC}">
                        <a14:shadowObscured xmlns:a14="http://schemas.microsoft.com/office/drawing/2010/main"/>
                      </a:ext>
                    </a:extLst>
                  </pic:spPr>
                </pic:pic>
              </a:graphicData>
            </a:graphic>
          </wp:inline>
        </w:drawing>
      </w:r>
    </w:p>
    <w:p w14:paraId="18A32242" w14:textId="73C5EF1E" w:rsidR="00815152" w:rsidRPr="009974A6" w:rsidRDefault="00815152" w:rsidP="00920021">
      <w:pPr>
        <w:tabs>
          <w:tab w:val="left" w:pos="284"/>
          <w:tab w:val="left" w:pos="709"/>
        </w:tabs>
        <w:jc w:val="center"/>
        <w:rPr>
          <w:rFonts w:eastAsiaTheme="minorEastAsia"/>
          <w:sz w:val="26"/>
          <w:szCs w:val="26"/>
        </w:rPr>
      </w:pPr>
      <w:r w:rsidRPr="009974A6">
        <w:rPr>
          <w:rFonts w:eastAsiaTheme="minorEastAsia"/>
          <w:noProof/>
          <w:sz w:val="26"/>
          <w:szCs w:val="26"/>
        </w:rPr>
        <w:drawing>
          <wp:inline distT="0" distB="0" distL="0" distR="0" wp14:anchorId="0B734238" wp14:editId="5FC01C9C">
            <wp:extent cx="5158740" cy="434457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r="2649"/>
                    <a:stretch/>
                  </pic:blipFill>
                  <pic:spPr bwMode="auto">
                    <a:xfrm>
                      <a:off x="0" y="0"/>
                      <a:ext cx="5176385" cy="4359433"/>
                    </a:xfrm>
                    <a:prstGeom prst="rect">
                      <a:avLst/>
                    </a:prstGeom>
                    <a:noFill/>
                    <a:ln>
                      <a:noFill/>
                    </a:ln>
                    <a:extLst>
                      <a:ext uri="{53640926-AAD7-44D8-BBD7-CCE9431645EC}">
                        <a14:shadowObscured xmlns:a14="http://schemas.microsoft.com/office/drawing/2010/main"/>
                      </a:ext>
                    </a:extLst>
                  </pic:spPr>
                </pic:pic>
              </a:graphicData>
            </a:graphic>
          </wp:inline>
        </w:drawing>
      </w:r>
    </w:p>
    <w:p w14:paraId="2A42FB22" w14:textId="10ABB598" w:rsidR="00695313" w:rsidRPr="009974A6" w:rsidRDefault="008E6BBA" w:rsidP="00920021">
      <w:pPr>
        <w:rPr>
          <w:rFonts w:eastAsia="Symbol"/>
          <w:b/>
          <w:noProof/>
        </w:rPr>
      </w:pPr>
      <w:r w:rsidRPr="009974A6">
        <w:rPr>
          <w:sz w:val="26"/>
          <w:szCs w:val="26"/>
        </w:rPr>
        <w:lastRenderedPageBreak/>
        <w:t>Results of above implementation with respect to states:</w:t>
      </w:r>
      <w:r w:rsidRPr="009974A6">
        <w:rPr>
          <w:b/>
          <w:noProof/>
        </w:rPr>
        <w:drawing>
          <wp:inline distT="0" distB="0" distL="0" distR="0" wp14:anchorId="2EF36BC7" wp14:editId="4B7A6C90">
            <wp:extent cx="5196840" cy="3897630"/>
            <wp:effectExtent l="0" t="0" r="381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6840" cy="3897630"/>
                    </a:xfrm>
                    <a:prstGeom prst="rect">
                      <a:avLst/>
                    </a:prstGeom>
                    <a:noFill/>
                    <a:ln>
                      <a:noFill/>
                    </a:ln>
                  </pic:spPr>
                </pic:pic>
              </a:graphicData>
            </a:graphic>
          </wp:inline>
        </w:drawing>
      </w:r>
      <w:r w:rsidRPr="009974A6">
        <w:rPr>
          <w:b/>
          <w:noProof/>
        </w:rPr>
        <w:drawing>
          <wp:inline distT="0" distB="0" distL="0" distR="0" wp14:anchorId="536DFF8C" wp14:editId="3DF17C92">
            <wp:extent cx="5232400" cy="3924300"/>
            <wp:effectExtent l="0" t="0" r="635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2400" cy="3924300"/>
                    </a:xfrm>
                    <a:prstGeom prst="rect">
                      <a:avLst/>
                    </a:prstGeom>
                    <a:noFill/>
                    <a:ln>
                      <a:noFill/>
                    </a:ln>
                  </pic:spPr>
                </pic:pic>
              </a:graphicData>
            </a:graphic>
          </wp:inline>
        </w:drawing>
      </w:r>
      <w:r w:rsidRPr="009974A6">
        <w:rPr>
          <w:b/>
          <w:noProof/>
        </w:rPr>
        <w:lastRenderedPageBreak/>
        <w:drawing>
          <wp:inline distT="0" distB="0" distL="0" distR="0" wp14:anchorId="0485932D" wp14:editId="1939EA71">
            <wp:extent cx="5400040" cy="4050030"/>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04EE91D6" wp14:editId="08320F2F">
            <wp:extent cx="5400040" cy="4050030"/>
            <wp:effectExtent l="0" t="0" r="0"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2770A218" wp14:editId="47845EC5">
            <wp:extent cx="5400040" cy="4050030"/>
            <wp:effectExtent l="0" t="0" r="0" b="762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64A2A759" wp14:editId="14C09D1D">
            <wp:extent cx="5400040" cy="4050030"/>
            <wp:effectExtent l="0" t="0" r="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1DD3D70C" wp14:editId="39BA0ABD">
            <wp:extent cx="5400040" cy="4050030"/>
            <wp:effectExtent l="0" t="0" r="0"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51FE2234" wp14:editId="0ED1B3B8">
            <wp:extent cx="5400040" cy="4050030"/>
            <wp:effectExtent l="0" t="0" r="0" b="762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lastRenderedPageBreak/>
        <w:drawing>
          <wp:inline distT="0" distB="0" distL="0" distR="0" wp14:anchorId="59444163" wp14:editId="00F86BBB">
            <wp:extent cx="5400040" cy="4050030"/>
            <wp:effectExtent l="0" t="0" r="0" b="762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Pr="009974A6">
        <w:rPr>
          <w:b/>
          <w:noProof/>
        </w:rPr>
        <w:drawing>
          <wp:inline distT="0" distB="0" distL="0" distR="0" wp14:anchorId="760D848C" wp14:editId="7E301588">
            <wp:extent cx="5400040" cy="4050030"/>
            <wp:effectExtent l="0" t="0" r="0" b="762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sidR="002E607E" w:rsidRPr="009974A6">
        <w:rPr>
          <w:b/>
          <w:noProof/>
        </w:rPr>
        <w:lastRenderedPageBreak/>
        <w:drawing>
          <wp:inline distT="0" distB="0" distL="0" distR="0" wp14:anchorId="62EE3DBA" wp14:editId="5458D06B">
            <wp:extent cx="5400040" cy="4050030"/>
            <wp:effectExtent l="0" t="0" r="0" b="762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6DC8DB6" w14:textId="6635543C" w:rsidR="008E6BBA" w:rsidRPr="009974A6" w:rsidRDefault="008E6BBA" w:rsidP="00920021">
      <w:pPr>
        <w:tabs>
          <w:tab w:val="left" w:pos="284"/>
          <w:tab w:val="left" w:pos="709"/>
        </w:tabs>
        <w:jc w:val="both"/>
        <w:rPr>
          <w:rFonts w:eastAsia="Symbol"/>
          <w:b/>
          <w:noProof/>
        </w:rPr>
      </w:pPr>
    </w:p>
    <w:p w14:paraId="26ED68D3" w14:textId="7CDB371F" w:rsidR="008E6BBA" w:rsidRPr="009974A6" w:rsidRDefault="008E6BBA" w:rsidP="00920021">
      <w:pPr>
        <w:tabs>
          <w:tab w:val="left" w:pos="284"/>
          <w:tab w:val="left" w:pos="709"/>
        </w:tabs>
        <w:jc w:val="both"/>
        <w:rPr>
          <w:rFonts w:eastAsia="Symbol"/>
          <w:b/>
          <w:noProof/>
        </w:rPr>
      </w:pPr>
    </w:p>
    <w:p w14:paraId="00DEA39D" w14:textId="77777777" w:rsidR="008E6BBA" w:rsidRPr="009974A6" w:rsidRDefault="008E6BBA" w:rsidP="00920021">
      <w:pPr>
        <w:tabs>
          <w:tab w:val="left" w:pos="284"/>
          <w:tab w:val="left" w:pos="709"/>
        </w:tabs>
        <w:jc w:val="both"/>
        <w:rPr>
          <w:rFonts w:eastAsia="Symbol"/>
          <w:b/>
          <w:noProof/>
        </w:rPr>
      </w:pPr>
    </w:p>
    <w:p w14:paraId="18A64896" w14:textId="13C30762" w:rsidR="00EE6E14" w:rsidRPr="009974A6" w:rsidRDefault="00571BB1" w:rsidP="00920021">
      <w:pPr>
        <w:tabs>
          <w:tab w:val="left" w:pos="284"/>
          <w:tab w:val="left" w:pos="709"/>
        </w:tabs>
        <w:jc w:val="both"/>
        <w:rPr>
          <w:rFonts w:eastAsia="Symbol"/>
          <w:b/>
          <w:noProof/>
        </w:rPr>
      </w:pPr>
      <w:r w:rsidRPr="009974A6">
        <w:rPr>
          <w:rFonts w:eastAsia="Symbol"/>
          <w:b/>
          <w:noProof/>
        </w:rPr>
        <w:t>4</w:t>
      </w:r>
      <w:r w:rsidR="00D60290" w:rsidRPr="009974A6">
        <w:rPr>
          <w:rFonts w:eastAsia="Symbol"/>
          <w:b/>
          <w:noProof/>
        </w:rPr>
        <w:t xml:space="preserve"> </w:t>
      </w:r>
      <w:r w:rsidR="002A2DE3" w:rsidRPr="009974A6">
        <w:rPr>
          <w:rFonts w:eastAsia="Symbol"/>
          <w:b/>
          <w:noProof/>
        </w:rPr>
        <w:t>CONCLUSIONS</w:t>
      </w:r>
      <w:r w:rsidR="008A3B5F" w:rsidRPr="009974A6">
        <w:rPr>
          <w:rFonts w:eastAsia="Symbol"/>
          <w:b/>
          <w:noProof/>
        </w:rPr>
        <w:t xml:space="preserve"> AND CHALLENGES</w:t>
      </w:r>
    </w:p>
    <w:p w14:paraId="3E3B6AF3" w14:textId="604BA73E" w:rsidR="00EE6E14" w:rsidRPr="009974A6" w:rsidRDefault="00EE6E14" w:rsidP="00920021">
      <w:pPr>
        <w:rPr>
          <w:rFonts w:eastAsia="Symbol"/>
          <w:b/>
          <w:noProof/>
        </w:rPr>
      </w:pPr>
    </w:p>
    <w:p w14:paraId="555FD54C" w14:textId="77777777" w:rsidR="00D344D7" w:rsidRPr="009974A6" w:rsidRDefault="00D344D7" w:rsidP="00920021">
      <w:pPr>
        <w:pageBreakBefore/>
        <w:rPr>
          <w:noProof/>
          <w:color w:val="000000" w:themeColor="text1"/>
        </w:rPr>
      </w:pPr>
      <w:r w:rsidRPr="009974A6">
        <w:rPr>
          <w:rFonts w:eastAsia="Symbol"/>
          <w:b/>
          <w:noProof/>
          <w:color w:val="000000" w:themeColor="text1"/>
        </w:rPr>
        <w:lastRenderedPageBreak/>
        <w:t>REFERENCES</w:t>
      </w:r>
    </w:p>
    <w:p w14:paraId="669ABB9A" w14:textId="4946CBAD" w:rsidR="00E75F3B" w:rsidRPr="009974A6" w:rsidRDefault="00E75F3B" w:rsidP="00920021">
      <w:pPr>
        <w:tabs>
          <w:tab w:val="left" w:pos="567"/>
        </w:tabs>
        <w:jc w:val="both"/>
        <w:rPr>
          <w:rFonts w:eastAsia="Symbol"/>
          <w:noProof/>
          <w:color w:val="000000" w:themeColor="text1"/>
        </w:rPr>
      </w:pPr>
    </w:p>
    <w:p w14:paraId="4260F3C3" w14:textId="77777777" w:rsidR="00586E88" w:rsidRPr="009974A6" w:rsidRDefault="00586E88" w:rsidP="00920021">
      <w:pPr>
        <w:jc w:val="both"/>
        <w:rPr>
          <w:color w:val="000000" w:themeColor="text1"/>
        </w:rPr>
      </w:pPr>
    </w:p>
    <w:p w14:paraId="4E4DD6E4" w14:textId="39935D1C" w:rsidR="00A637C3" w:rsidRPr="009974A6" w:rsidRDefault="00A637C3" w:rsidP="00920021">
      <w:pPr>
        <w:autoSpaceDE w:val="0"/>
        <w:autoSpaceDN w:val="0"/>
        <w:adjustRightInd w:val="0"/>
      </w:pPr>
      <w:r w:rsidRPr="009974A6">
        <w:t>[1</w:t>
      </w:r>
      <w:proofErr w:type="gramStart"/>
      <w:r w:rsidRPr="009974A6">
        <w:t>]  R.</w:t>
      </w:r>
      <w:proofErr w:type="gramEnd"/>
      <w:r w:rsidRPr="009974A6">
        <w:t xml:space="preserve"> Smith and P. Cheeseman. </w:t>
      </w:r>
      <w:r w:rsidRPr="009974A6">
        <w:rPr>
          <w:i/>
        </w:rPr>
        <w:t>On the representation and estimation of spatial uncertainty.</w:t>
      </w:r>
      <w:r w:rsidR="00F1323B" w:rsidRPr="009974A6">
        <w:t xml:space="preserve"> </w:t>
      </w:r>
      <w:r w:rsidRPr="009974A6">
        <w:rPr>
          <w:i/>
        </w:rPr>
        <w:t>Intl. J. of Robotics Research</w:t>
      </w:r>
      <w:r w:rsidRPr="009974A6">
        <w:t>, 5(4):56–68, 1987.</w:t>
      </w:r>
      <w:r w:rsidR="00F1323B" w:rsidRPr="009974A6">
        <w:br/>
      </w:r>
    </w:p>
    <w:p w14:paraId="5A4560C0" w14:textId="77777777" w:rsidR="00920021" w:rsidRPr="009974A6" w:rsidRDefault="00A637C3" w:rsidP="00920021">
      <w:r w:rsidRPr="009974A6">
        <w:t xml:space="preserve">[2] </w:t>
      </w:r>
      <w:proofErr w:type="spellStart"/>
      <w:r w:rsidRPr="009974A6">
        <w:t>Samsuri</w:t>
      </w:r>
      <w:proofErr w:type="spellEnd"/>
      <w:r w:rsidRPr="009974A6">
        <w:t xml:space="preserve"> et al. </w:t>
      </w:r>
      <w:r w:rsidRPr="009974A6">
        <w:rPr>
          <w:i/>
        </w:rPr>
        <w:t xml:space="preserve">Computational Cost Analysis of Extended Kalman Filter in Simultaneous Localization and Mapping Problem for Autonomous Vehicle </w:t>
      </w:r>
      <w:r w:rsidRPr="009974A6">
        <w:t>2015</w:t>
      </w:r>
    </w:p>
    <w:p w14:paraId="1B39B927" w14:textId="0385B3A6" w:rsidR="00A637C3" w:rsidRPr="009974A6" w:rsidRDefault="00A637C3" w:rsidP="00920021">
      <w:pPr>
        <w:rPr>
          <w:color w:val="000000" w:themeColor="text1"/>
        </w:rPr>
      </w:pPr>
      <w:r w:rsidRPr="009974A6">
        <w:br/>
      </w:r>
      <w:r w:rsidR="00920021" w:rsidRPr="009974A6">
        <w:rPr>
          <w:color w:val="000000" w:themeColor="text1"/>
          <w:shd w:val="clear" w:color="auto" w:fill="FFFFFF"/>
        </w:rPr>
        <w:t xml:space="preserve">Russell, S. and </w:t>
      </w:r>
      <w:proofErr w:type="spellStart"/>
      <w:r w:rsidR="00920021" w:rsidRPr="009974A6">
        <w:rPr>
          <w:color w:val="000000" w:themeColor="text1"/>
          <w:shd w:val="clear" w:color="auto" w:fill="FFFFFF"/>
        </w:rPr>
        <w:t>Norvig</w:t>
      </w:r>
      <w:proofErr w:type="spellEnd"/>
      <w:r w:rsidR="00920021" w:rsidRPr="009974A6">
        <w:rPr>
          <w:color w:val="000000" w:themeColor="text1"/>
          <w:shd w:val="clear" w:color="auto" w:fill="FFFFFF"/>
        </w:rPr>
        <w:t>, P. (2016). </w:t>
      </w:r>
      <w:r w:rsidR="00920021" w:rsidRPr="009974A6">
        <w:rPr>
          <w:i/>
          <w:iCs/>
          <w:color w:val="000000" w:themeColor="text1"/>
          <w:shd w:val="clear" w:color="auto" w:fill="FFFFFF"/>
        </w:rPr>
        <w:t>Artificial intelligence: A Modern Approach</w:t>
      </w:r>
      <w:r w:rsidR="00920021" w:rsidRPr="009974A6">
        <w:rPr>
          <w:color w:val="000000" w:themeColor="text1"/>
          <w:shd w:val="clear" w:color="auto" w:fill="FFFFFF"/>
        </w:rPr>
        <w:t>. 3rd ed. Boston: Pearson.</w:t>
      </w:r>
    </w:p>
    <w:p w14:paraId="53CE0488" w14:textId="77777777" w:rsidR="00920021" w:rsidRPr="009974A6" w:rsidRDefault="00920021" w:rsidP="00920021">
      <w:pPr>
        <w:rPr>
          <w:color w:val="000000" w:themeColor="text1"/>
        </w:rPr>
      </w:pPr>
    </w:p>
    <w:p w14:paraId="37229410" w14:textId="03AC4953" w:rsidR="00586E88" w:rsidRPr="009974A6" w:rsidRDefault="00A637C3" w:rsidP="00920021">
      <w:pPr>
        <w:autoSpaceDE w:val="0"/>
        <w:autoSpaceDN w:val="0"/>
        <w:adjustRightInd w:val="0"/>
      </w:pPr>
      <w:r w:rsidRPr="009974A6">
        <w:t xml:space="preserve">[3] Jaiswal, P., 2018, </w:t>
      </w:r>
      <w:r w:rsidRPr="009974A6">
        <w:rPr>
          <w:i/>
        </w:rPr>
        <w:t>Sensor Fusion — Part 2: Kalman Filter</w:t>
      </w:r>
      <w:r w:rsidRPr="009974A6">
        <w:t xml:space="preserve">, Retrieved from </w:t>
      </w:r>
      <w:hyperlink r:id="rId33" w:history="1">
        <w:r w:rsidR="00920021" w:rsidRPr="009974A6">
          <w:rPr>
            <w:rStyle w:val="Hyperlink"/>
            <w:color w:val="auto"/>
            <w:u w:val="none"/>
          </w:rPr>
          <w:t>https://towardsdatascience.com/sensor-fusion-part-2-kalman-filter</w:t>
        </w:r>
      </w:hyperlink>
      <w:r w:rsidR="00920021" w:rsidRPr="009974A6">
        <w:rPr>
          <w:rStyle w:val="Hyperlink"/>
          <w:color w:val="auto"/>
          <w:u w:val="none"/>
        </w:rPr>
        <w:br/>
      </w:r>
    </w:p>
    <w:p w14:paraId="44970992" w14:textId="1621A421" w:rsidR="00586E88" w:rsidRPr="009974A6" w:rsidRDefault="00586E88" w:rsidP="00920021">
      <w:pPr>
        <w:autoSpaceDE w:val="0"/>
        <w:autoSpaceDN w:val="0"/>
        <w:adjustRightInd w:val="0"/>
      </w:pPr>
      <w:r w:rsidRPr="009974A6">
        <w:t xml:space="preserve">[4] </w:t>
      </w:r>
      <w:proofErr w:type="spellStart"/>
      <w:r w:rsidRPr="009974A6">
        <w:t>Kleeman</w:t>
      </w:r>
      <w:proofErr w:type="spellEnd"/>
      <w:r w:rsidRPr="009974A6">
        <w:t xml:space="preserve">, L., 2017, </w:t>
      </w:r>
      <w:r w:rsidRPr="009974A6">
        <w:rPr>
          <w:i/>
        </w:rPr>
        <w:t xml:space="preserve">Understanding and </w:t>
      </w:r>
      <w:proofErr w:type="spellStart"/>
      <w:r w:rsidRPr="009974A6">
        <w:rPr>
          <w:i/>
        </w:rPr>
        <w:t>ApplyingKalman</w:t>
      </w:r>
      <w:proofErr w:type="spellEnd"/>
      <w:r w:rsidRPr="009974A6">
        <w:rPr>
          <w:i/>
        </w:rPr>
        <w:t xml:space="preserve"> Filtering</w:t>
      </w:r>
      <w:r w:rsidRPr="009974A6">
        <w:t>, Retrieved from http://biorobotics.ri.cmu.edu/papers/sbp_papers/integrated3/kleeman_kalman_basics.p</w:t>
      </w:r>
      <w:r w:rsidR="00920021" w:rsidRPr="009974A6">
        <w:t>d</w:t>
      </w:r>
      <w:r w:rsidRPr="009974A6">
        <w:t xml:space="preserve">f </w:t>
      </w:r>
    </w:p>
    <w:p w14:paraId="7157051F" w14:textId="7B852F80" w:rsidR="00586E88" w:rsidRPr="009974A6" w:rsidRDefault="00586E88" w:rsidP="00920021">
      <w:r w:rsidRPr="009974A6">
        <w:t xml:space="preserve">[5] LAARAIEDH, M., 2018, </w:t>
      </w:r>
      <w:r w:rsidRPr="009974A6">
        <w:rPr>
          <w:i/>
        </w:rPr>
        <w:t>Implementation of Kalman Filter with Python Language</w:t>
      </w:r>
      <w:r w:rsidRPr="009974A6">
        <w:t xml:space="preserve">, Retrieved from </w:t>
      </w:r>
      <w:hyperlink r:id="rId34" w:history="1">
        <w:r w:rsidR="00920021" w:rsidRPr="009974A6">
          <w:rPr>
            <w:rStyle w:val="Hyperlink"/>
            <w:color w:val="auto"/>
            <w:u w:val="none"/>
          </w:rPr>
          <w:t>https://arxiv.org/ftp/arxiv/papers/1204/1204.0375.pdf</w:t>
        </w:r>
      </w:hyperlink>
      <w:r w:rsidR="00920021" w:rsidRPr="009974A6">
        <w:br/>
      </w:r>
      <w:r w:rsidRPr="009974A6">
        <w:br/>
        <w:t xml:space="preserve">[6] </w:t>
      </w:r>
      <w:proofErr w:type="spellStart"/>
      <w:r w:rsidRPr="009974A6">
        <w:t>Durrant</w:t>
      </w:r>
      <w:proofErr w:type="spellEnd"/>
      <w:r w:rsidRPr="009974A6">
        <w:t>-Whyte, Hugh and Bailey, Tim, (2006). “</w:t>
      </w:r>
      <w:r w:rsidRPr="009974A6">
        <w:rPr>
          <w:i/>
        </w:rPr>
        <w:t xml:space="preserve">Simultaneous </w:t>
      </w:r>
      <w:proofErr w:type="spellStart"/>
      <w:r w:rsidRPr="009974A6">
        <w:rPr>
          <w:i/>
        </w:rPr>
        <w:t>Localisation</w:t>
      </w:r>
      <w:proofErr w:type="spellEnd"/>
      <w:r w:rsidRPr="009974A6">
        <w:rPr>
          <w:i/>
        </w:rPr>
        <w:t xml:space="preserve"> and Mapping (SLAM): Part I The Essential Algorithms</w:t>
      </w:r>
      <w:r w:rsidR="003236D0" w:rsidRPr="009974A6">
        <w:rPr>
          <w:i/>
        </w:rPr>
        <w:t>”</w:t>
      </w:r>
      <w:r w:rsidR="003236D0" w:rsidRPr="009974A6">
        <w:t>, Robotics</w:t>
      </w:r>
      <w:r w:rsidRPr="009974A6">
        <w:t xml:space="preserve"> &amp; Automation Magazine. 13.</w:t>
      </w:r>
      <w:r w:rsidR="00920021" w:rsidRPr="009974A6">
        <w:br/>
      </w:r>
    </w:p>
    <w:p w14:paraId="54DBE79C" w14:textId="0D497804" w:rsidR="005775AD" w:rsidRPr="009974A6" w:rsidRDefault="005775AD" w:rsidP="00920021">
      <w:pPr>
        <w:autoSpaceDE w:val="0"/>
        <w:autoSpaceDN w:val="0"/>
        <w:adjustRightInd w:val="0"/>
      </w:pPr>
      <w:r w:rsidRPr="009974A6">
        <w:t>[</w:t>
      </w:r>
      <w:r w:rsidR="00565C05" w:rsidRPr="009974A6">
        <w:t>7</w:t>
      </w:r>
      <w:proofErr w:type="gramStart"/>
      <w:r w:rsidRPr="009974A6">
        <w:t xml:space="preserve">]  </w:t>
      </w:r>
      <w:proofErr w:type="spellStart"/>
      <w:r w:rsidRPr="009974A6">
        <w:t>Thrun</w:t>
      </w:r>
      <w:proofErr w:type="spellEnd"/>
      <w:proofErr w:type="gramEnd"/>
      <w:r w:rsidRPr="009974A6">
        <w:t xml:space="preserve"> S. Particle Filters in Robotics,  </w:t>
      </w:r>
      <w:r w:rsidRPr="009974A6">
        <w:rPr>
          <w:i/>
        </w:rPr>
        <w:t xml:space="preserve">In Proceedings of Uncertainty in AI (UAI) </w:t>
      </w:r>
    </w:p>
    <w:p w14:paraId="135131A7" w14:textId="10E2E655" w:rsidR="005775AD" w:rsidRPr="009974A6" w:rsidRDefault="005775AD" w:rsidP="00920021">
      <w:pPr>
        <w:autoSpaceDE w:val="0"/>
        <w:autoSpaceDN w:val="0"/>
        <w:adjustRightInd w:val="0"/>
      </w:pPr>
      <w:r w:rsidRPr="009974A6">
        <w:t>Carnegie Mellon University-Computer Science Department, Section 2, 2002.</w:t>
      </w:r>
      <w:r w:rsidR="00920021" w:rsidRPr="009974A6">
        <w:br/>
      </w:r>
    </w:p>
    <w:p w14:paraId="3D88BA04" w14:textId="1670FD50" w:rsidR="005775AD" w:rsidRPr="009974A6" w:rsidRDefault="005775AD" w:rsidP="00920021">
      <w:pPr>
        <w:pStyle w:val="Default"/>
      </w:pPr>
      <w:r w:rsidRPr="009974A6">
        <w:t>[</w:t>
      </w:r>
      <w:r w:rsidR="00565C05" w:rsidRPr="009974A6">
        <w:t>8</w:t>
      </w:r>
      <w:r w:rsidRPr="009974A6">
        <w:t xml:space="preserve">] Çulha1 U., </w:t>
      </w:r>
      <w:proofErr w:type="spellStart"/>
      <w:r w:rsidRPr="009974A6">
        <w:t>Turan</w:t>
      </w:r>
      <w:proofErr w:type="spellEnd"/>
      <w:r w:rsidRPr="009974A6">
        <w:t xml:space="preserve"> B. </w:t>
      </w:r>
      <w:r w:rsidRPr="009974A6">
        <w:rPr>
          <w:i/>
        </w:rPr>
        <w:t>Particle Filter Based Fast Simultaneous Localization and Mapping</w:t>
      </w:r>
      <w:r w:rsidR="00920021" w:rsidRPr="009974A6">
        <w:rPr>
          <w:i/>
        </w:rPr>
        <w:t xml:space="preserve">. </w:t>
      </w:r>
      <w:r w:rsidRPr="009974A6">
        <w:rPr>
          <w:iCs/>
        </w:rPr>
        <w:t xml:space="preserve">Computer Engineering Department, </w:t>
      </w:r>
      <w:proofErr w:type="spellStart"/>
      <w:r w:rsidRPr="009974A6">
        <w:rPr>
          <w:iCs/>
        </w:rPr>
        <w:t>Bilkent</w:t>
      </w:r>
      <w:proofErr w:type="spellEnd"/>
      <w:r w:rsidRPr="009974A6">
        <w:rPr>
          <w:iCs/>
        </w:rPr>
        <w:t xml:space="preserve"> University, -</w:t>
      </w:r>
      <w:r w:rsidRPr="009974A6">
        <w:br/>
      </w:r>
    </w:p>
    <w:p w14:paraId="44964B84" w14:textId="77777777" w:rsidR="005775AD" w:rsidRPr="009974A6" w:rsidRDefault="005775AD" w:rsidP="00920021"/>
    <w:p w14:paraId="4928C126" w14:textId="1C745D0E" w:rsidR="00AB4322" w:rsidRPr="009974A6" w:rsidRDefault="000643DF" w:rsidP="00920021">
      <w:pPr>
        <w:jc w:val="both"/>
        <w:rPr>
          <w:lang w:val="tr-TR"/>
        </w:rPr>
      </w:pPr>
      <w:r w:rsidRPr="009974A6">
        <w:rPr>
          <w:color w:val="000000" w:themeColor="text1"/>
        </w:rPr>
        <w:br/>
      </w:r>
    </w:p>
    <w:p w14:paraId="4DA87EB7" w14:textId="6711B4B1" w:rsidR="0053743A" w:rsidRPr="009974A6" w:rsidRDefault="000643DF" w:rsidP="00920021">
      <w:pPr>
        <w:rPr>
          <w:color w:val="000000" w:themeColor="text1"/>
        </w:rPr>
      </w:pPr>
      <w:r w:rsidRPr="009974A6">
        <w:rPr>
          <w:rStyle w:val="Hyperlink"/>
          <w:color w:val="000000" w:themeColor="text1"/>
          <w:u w:val="none"/>
        </w:rPr>
        <w:br/>
      </w:r>
    </w:p>
    <w:p w14:paraId="06C52A1C" w14:textId="4BA8267C" w:rsidR="00B06E99" w:rsidRPr="009974A6" w:rsidRDefault="00B06E99" w:rsidP="00920021">
      <w:pPr>
        <w:jc w:val="both"/>
        <w:rPr>
          <w:noProof/>
          <w:color w:val="000000" w:themeColor="text1"/>
        </w:rPr>
      </w:pPr>
    </w:p>
    <w:p w14:paraId="7D60FB0D" w14:textId="77777777" w:rsidR="005C4129" w:rsidRPr="009974A6" w:rsidRDefault="005C4129" w:rsidP="00920021">
      <w:pPr>
        <w:jc w:val="both"/>
        <w:rPr>
          <w:noProof/>
        </w:rPr>
      </w:pPr>
    </w:p>
    <w:sectPr w:rsidR="005C4129" w:rsidRPr="009974A6" w:rsidSect="00AD56C9">
      <w:headerReference w:type="even" r:id="rId35"/>
      <w:headerReference w:type="default" r:id="rId36"/>
      <w:headerReference w:type="first" r:id="rId37"/>
      <w:pgSz w:w="11906" w:h="16838"/>
      <w:pgMar w:top="1701" w:right="1134"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EE733" w14:textId="77777777" w:rsidR="009F0E5D" w:rsidRDefault="009F0E5D">
      <w:r>
        <w:separator/>
      </w:r>
    </w:p>
  </w:endnote>
  <w:endnote w:type="continuationSeparator" w:id="0">
    <w:p w14:paraId="1F9E9698" w14:textId="77777777" w:rsidR="009F0E5D" w:rsidRDefault="009F0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Regular">
    <w:charset w:val="01"/>
    <w:family w:val="auto"/>
    <w:pitch w:val="variable"/>
  </w:font>
  <w:font w:name="FreeSans">
    <w:altName w:val="Calibri"/>
    <w:charset w:val="01"/>
    <w:family w:val="auto"/>
    <w:pitch w:val="variable"/>
  </w:font>
  <w:font w:name="Tahoma">
    <w:panose1 w:val="020B0604030504040204"/>
    <w:charset w:val="A2"/>
    <w:family w:val="swiss"/>
    <w:pitch w:val="variable"/>
    <w:sig w:usb0="E1002EFF" w:usb1="C000605B" w:usb2="00000029" w:usb3="00000000" w:csb0="000101FF" w:csb1="00000000"/>
  </w:font>
  <w:font w:name="CMMI10">
    <w:altName w:val="Cambri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5E03" w14:textId="77777777" w:rsidR="00920021" w:rsidRDefault="00920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CA8DE" w14:textId="77777777" w:rsidR="00920021" w:rsidRDefault="00920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E6DB5" w14:textId="77777777" w:rsidR="00920021" w:rsidRDefault="00920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1CB9E" w14:textId="77777777" w:rsidR="009F0E5D" w:rsidRDefault="009F0E5D">
      <w:r>
        <w:separator/>
      </w:r>
    </w:p>
  </w:footnote>
  <w:footnote w:type="continuationSeparator" w:id="0">
    <w:p w14:paraId="46B25FA3" w14:textId="77777777" w:rsidR="009F0E5D" w:rsidRDefault="009F0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0B37" w14:textId="77777777" w:rsidR="00920021" w:rsidRDefault="00920021"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853F22" w14:textId="77777777" w:rsidR="00920021" w:rsidRDefault="00920021"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D3C276" w14:textId="77777777" w:rsidR="00920021" w:rsidRDefault="00920021" w:rsidP="0042376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CD7EACD" w14:textId="77777777" w:rsidR="00920021" w:rsidRDefault="00920021"/>
  <w:p w14:paraId="3257B4AF" w14:textId="77777777" w:rsidR="00920021" w:rsidRDefault="009200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CA053" w14:textId="77777777" w:rsidR="00920021" w:rsidRDefault="00920021" w:rsidP="00232AB3">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3ABF62A6" w14:textId="77777777" w:rsidR="00920021" w:rsidRDefault="00920021" w:rsidP="00232AB3">
    <w:pPr>
      <w:pStyle w:val="Header"/>
    </w:pPr>
  </w:p>
  <w:p w14:paraId="5B38539E" w14:textId="77777777" w:rsidR="00920021" w:rsidRDefault="0092002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C09B2" w14:textId="77777777" w:rsidR="00920021" w:rsidRDefault="00920021"/>
  <w:p w14:paraId="1F6C96E8" w14:textId="77777777" w:rsidR="00920021" w:rsidRDefault="0092002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32EA" w14:textId="77777777" w:rsidR="00920021" w:rsidRDefault="0092002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8C4FB" w14:textId="77777777" w:rsidR="00920021" w:rsidRDefault="00920021">
    <w:pPr>
      <w:pStyle w:val="Header"/>
      <w:jc w:val="right"/>
    </w:pPr>
  </w:p>
  <w:p w14:paraId="64C99F1B" w14:textId="77777777" w:rsidR="00920021" w:rsidRDefault="00920021" w:rsidP="008A763C">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14:paraId="25E9CB6B" w14:textId="77777777" w:rsidR="00920021" w:rsidRDefault="00920021">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6727B" w14:textId="77777777" w:rsidR="00920021" w:rsidRDefault="009200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1080"/>
        </w:tabs>
        <w:ind w:left="1080" w:hanging="360"/>
      </w:pPr>
      <w:rPr>
        <w:rFonts w:ascii="Symbol" w:hAnsi="Symbol" w:cs="Symbol" w:hint="default"/>
      </w:rPr>
    </w:lvl>
  </w:abstractNum>
  <w:abstractNum w:abstractNumId="2" w15:restartNumberingAfterBreak="0">
    <w:nsid w:val="00000003"/>
    <w:multiLevelType w:val="multilevel"/>
    <w:tmpl w:val="00000003"/>
    <w:name w:val="WW8Num10"/>
    <w:lvl w:ilvl="0">
      <w:start w:val="1"/>
      <w:numFmt w:val="decimal"/>
      <w:lvlText w:val="%1"/>
      <w:lvlJc w:val="left"/>
      <w:pPr>
        <w:tabs>
          <w:tab w:val="num" w:pos="420"/>
        </w:tabs>
        <w:ind w:left="420" w:hanging="420"/>
      </w:pPr>
      <w:rPr>
        <w:rFonts w:hint="default"/>
        <w:b/>
        <w:lang w:val="en-GB"/>
      </w:rPr>
    </w:lvl>
    <w:lvl w:ilvl="1">
      <w:start w:val="1"/>
      <w:numFmt w:val="decimal"/>
      <w:lvlText w:val="%1.%2"/>
      <w:lvlJc w:val="left"/>
      <w:pPr>
        <w:tabs>
          <w:tab w:val="num" w:pos="420"/>
        </w:tabs>
        <w:ind w:left="420" w:hanging="420"/>
      </w:pPr>
      <w:rPr>
        <w:rFonts w:hint="default"/>
        <w:b/>
        <w:lang w:val="en-GB"/>
      </w:rPr>
    </w:lvl>
    <w:lvl w:ilvl="2">
      <w:start w:val="1"/>
      <w:numFmt w:val="decimal"/>
      <w:lvlText w:val="%1.%2.%3"/>
      <w:lvlJc w:val="left"/>
      <w:pPr>
        <w:tabs>
          <w:tab w:val="num" w:pos="720"/>
        </w:tabs>
        <w:ind w:left="720" w:hanging="720"/>
      </w:pPr>
      <w:rPr>
        <w:rFonts w:hint="default"/>
        <w:b/>
        <w:lang w:val="en-GB"/>
      </w:rPr>
    </w:lvl>
    <w:lvl w:ilvl="3">
      <w:start w:val="1"/>
      <w:numFmt w:val="decimal"/>
      <w:lvlText w:val="%1.%2.%3.%4"/>
      <w:lvlJc w:val="left"/>
      <w:pPr>
        <w:tabs>
          <w:tab w:val="num" w:pos="720"/>
        </w:tabs>
        <w:ind w:left="720" w:hanging="720"/>
      </w:pPr>
      <w:rPr>
        <w:rFonts w:hint="default"/>
        <w:b/>
        <w:lang w:val="en-GB"/>
      </w:rPr>
    </w:lvl>
    <w:lvl w:ilvl="4">
      <w:start w:val="1"/>
      <w:numFmt w:val="decimal"/>
      <w:lvlText w:val="%1.%2.%3.%4.%5"/>
      <w:lvlJc w:val="left"/>
      <w:pPr>
        <w:tabs>
          <w:tab w:val="num" w:pos="1080"/>
        </w:tabs>
        <w:ind w:left="1080" w:hanging="1080"/>
      </w:pPr>
      <w:rPr>
        <w:rFonts w:hint="default"/>
        <w:b/>
        <w:lang w:val="en-GB"/>
      </w:rPr>
    </w:lvl>
    <w:lvl w:ilvl="5">
      <w:start w:val="1"/>
      <w:numFmt w:val="decimal"/>
      <w:lvlText w:val="%1.%2.%3.%4.%5.%6"/>
      <w:lvlJc w:val="left"/>
      <w:pPr>
        <w:tabs>
          <w:tab w:val="num" w:pos="1080"/>
        </w:tabs>
        <w:ind w:left="1080" w:hanging="1080"/>
      </w:pPr>
      <w:rPr>
        <w:rFonts w:hint="default"/>
        <w:b/>
        <w:lang w:val="en-GB"/>
      </w:rPr>
    </w:lvl>
    <w:lvl w:ilvl="6">
      <w:start w:val="1"/>
      <w:numFmt w:val="decimal"/>
      <w:lvlText w:val="%1.%2.%3.%4.%5.%6.%7"/>
      <w:lvlJc w:val="left"/>
      <w:pPr>
        <w:tabs>
          <w:tab w:val="num" w:pos="1440"/>
        </w:tabs>
        <w:ind w:left="1440" w:hanging="1440"/>
      </w:pPr>
      <w:rPr>
        <w:rFonts w:hint="default"/>
        <w:b/>
        <w:lang w:val="en-GB"/>
      </w:rPr>
    </w:lvl>
    <w:lvl w:ilvl="7">
      <w:start w:val="1"/>
      <w:numFmt w:val="decimal"/>
      <w:lvlText w:val="%1.%2.%3.%4.%5.%6.%7.%8"/>
      <w:lvlJc w:val="left"/>
      <w:pPr>
        <w:tabs>
          <w:tab w:val="num" w:pos="1440"/>
        </w:tabs>
        <w:ind w:left="1440" w:hanging="1440"/>
      </w:pPr>
      <w:rPr>
        <w:rFonts w:hint="default"/>
        <w:b/>
        <w:lang w:val="en-GB"/>
      </w:rPr>
    </w:lvl>
    <w:lvl w:ilvl="8">
      <w:start w:val="1"/>
      <w:numFmt w:val="decimal"/>
      <w:lvlText w:val="%1.%2.%3.%4.%5.%6.%7.%8.%9"/>
      <w:lvlJc w:val="left"/>
      <w:pPr>
        <w:tabs>
          <w:tab w:val="num" w:pos="1800"/>
        </w:tabs>
        <w:ind w:left="1800" w:hanging="1800"/>
      </w:pPr>
      <w:rPr>
        <w:rFonts w:hint="default"/>
        <w:b/>
        <w:lang w:val="en-GB"/>
      </w:rPr>
    </w:lvl>
  </w:abstractNum>
  <w:abstractNum w:abstractNumId="3" w15:restartNumberingAfterBreak="0">
    <w:nsid w:val="00000004"/>
    <w:multiLevelType w:val="singleLevel"/>
    <w:tmpl w:val="00000004"/>
    <w:name w:val="WW8Num11"/>
    <w:lvl w:ilvl="0">
      <w:start w:val="1"/>
      <w:numFmt w:val="decimal"/>
      <w:lvlText w:val="[%1]"/>
      <w:lvlJc w:val="left"/>
      <w:pPr>
        <w:tabs>
          <w:tab w:val="num" w:pos="720"/>
        </w:tabs>
        <w:ind w:left="720" w:hanging="360"/>
      </w:pPr>
      <w:rPr>
        <w:rFonts w:hint="default"/>
      </w:r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ind w:left="720" w:hanging="360"/>
      </w:pPr>
      <w:rPr>
        <w:rFonts w:ascii="Symbol" w:hAnsi="Symbol" w:cs="Symbol" w:hint="default"/>
        <w:lang w:val="en-GB"/>
      </w:rPr>
    </w:lvl>
  </w:abstractNum>
  <w:abstractNum w:abstractNumId="5"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6" w15:restartNumberingAfterBreak="0">
    <w:nsid w:val="399727A4"/>
    <w:multiLevelType w:val="multilevel"/>
    <w:tmpl w:val="0758305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9825BA"/>
    <w:multiLevelType w:val="hybridMultilevel"/>
    <w:tmpl w:val="404886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87107F4"/>
    <w:multiLevelType w:val="multilevel"/>
    <w:tmpl w:val="AB6E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110399"/>
    <w:multiLevelType w:val="multilevel"/>
    <w:tmpl w:val="5024D534"/>
    <w:lvl w:ilvl="0">
      <w:start w:val="1"/>
      <w:numFmt w:val="decimal"/>
      <w:lvlText w:val="%1"/>
      <w:lvlJc w:val="left"/>
      <w:pPr>
        <w:ind w:left="420" w:hanging="420"/>
      </w:pPr>
      <w:rPr>
        <w:rFonts w:hint="default"/>
      </w:rPr>
    </w:lvl>
    <w:lvl w:ilvl="1">
      <w:start w:val="1"/>
      <w:numFmt w:val="decimal"/>
      <w:lvlText w:val="%1.%2"/>
      <w:lvlJc w:val="left"/>
      <w:pPr>
        <w:ind w:left="708" w:hanging="4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4D7"/>
    <w:rsid w:val="000030F6"/>
    <w:rsid w:val="000067D0"/>
    <w:rsid w:val="0001386F"/>
    <w:rsid w:val="000138A9"/>
    <w:rsid w:val="00021332"/>
    <w:rsid w:val="00030CCA"/>
    <w:rsid w:val="00035011"/>
    <w:rsid w:val="0003550B"/>
    <w:rsid w:val="0004291F"/>
    <w:rsid w:val="00043F0D"/>
    <w:rsid w:val="00046F1A"/>
    <w:rsid w:val="000507D4"/>
    <w:rsid w:val="00052270"/>
    <w:rsid w:val="00054677"/>
    <w:rsid w:val="00056954"/>
    <w:rsid w:val="000604BD"/>
    <w:rsid w:val="00060631"/>
    <w:rsid w:val="0006335E"/>
    <w:rsid w:val="000643DF"/>
    <w:rsid w:val="00064E32"/>
    <w:rsid w:val="00067CBD"/>
    <w:rsid w:val="0007453C"/>
    <w:rsid w:val="000778D3"/>
    <w:rsid w:val="00083864"/>
    <w:rsid w:val="00087B8A"/>
    <w:rsid w:val="000A7903"/>
    <w:rsid w:val="000B00D3"/>
    <w:rsid w:val="000B1C04"/>
    <w:rsid w:val="000C0A42"/>
    <w:rsid w:val="000D50F1"/>
    <w:rsid w:val="000E1FB5"/>
    <w:rsid w:val="000E44C0"/>
    <w:rsid w:val="000E48CB"/>
    <w:rsid w:val="000E4E61"/>
    <w:rsid w:val="000E6939"/>
    <w:rsid w:val="000E7018"/>
    <w:rsid w:val="000F3F86"/>
    <w:rsid w:val="00102281"/>
    <w:rsid w:val="001051E2"/>
    <w:rsid w:val="0011773A"/>
    <w:rsid w:val="001209CC"/>
    <w:rsid w:val="001332C6"/>
    <w:rsid w:val="00140A2B"/>
    <w:rsid w:val="001424C3"/>
    <w:rsid w:val="001431E0"/>
    <w:rsid w:val="001525FA"/>
    <w:rsid w:val="00155B49"/>
    <w:rsid w:val="0016373C"/>
    <w:rsid w:val="00163E5E"/>
    <w:rsid w:val="001715BC"/>
    <w:rsid w:val="00183698"/>
    <w:rsid w:val="00184ED3"/>
    <w:rsid w:val="00185497"/>
    <w:rsid w:val="001864FE"/>
    <w:rsid w:val="00186C03"/>
    <w:rsid w:val="00187FC9"/>
    <w:rsid w:val="00191ABE"/>
    <w:rsid w:val="001A1DCC"/>
    <w:rsid w:val="001A25A3"/>
    <w:rsid w:val="001B0968"/>
    <w:rsid w:val="001C00CE"/>
    <w:rsid w:val="001C03FB"/>
    <w:rsid w:val="001C392E"/>
    <w:rsid w:val="001D0343"/>
    <w:rsid w:val="001D1C44"/>
    <w:rsid w:val="001D3526"/>
    <w:rsid w:val="001D378B"/>
    <w:rsid w:val="001D42D9"/>
    <w:rsid w:val="001E2295"/>
    <w:rsid w:val="001F05FF"/>
    <w:rsid w:val="001F07F8"/>
    <w:rsid w:val="001F07FC"/>
    <w:rsid w:val="00205320"/>
    <w:rsid w:val="00207222"/>
    <w:rsid w:val="00212601"/>
    <w:rsid w:val="00225A3D"/>
    <w:rsid w:val="00225F60"/>
    <w:rsid w:val="00226249"/>
    <w:rsid w:val="00226B08"/>
    <w:rsid w:val="00232AB3"/>
    <w:rsid w:val="00232E03"/>
    <w:rsid w:val="002462AE"/>
    <w:rsid w:val="0024683B"/>
    <w:rsid w:val="002479D7"/>
    <w:rsid w:val="00251E2B"/>
    <w:rsid w:val="00261F1F"/>
    <w:rsid w:val="00262FD3"/>
    <w:rsid w:val="00275091"/>
    <w:rsid w:val="00277092"/>
    <w:rsid w:val="00281A70"/>
    <w:rsid w:val="00286288"/>
    <w:rsid w:val="0028739A"/>
    <w:rsid w:val="00293469"/>
    <w:rsid w:val="00294712"/>
    <w:rsid w:val="00296BEB"/>
    <w:rsid w:val="00296E88"/>
    <w:rsid w:val="002A2DE3"/>
    <w:rsid w:val="002A53CC"/>
    <w:rsid w:val="002A5F16"/>
    <w:rsid w:val="002B2889"/>
    <w:rsid w:val="002B3762"/>
    <w:rsid w:val="002B6692"/>
    <w:rsid w:val="002B7BD8"/>
    <w:rsid w:val="002C25ED"/>
    <w:rsid w:val="002C27E1"/>
    <w:rsid w:val="002C3C20"/>
    <w:rsid w:val="002C7670"/>
    <w:rsid w:val="002D07E0"/>
    <w:rsid w:val="002D4780"/>
    <w:rsid w:val="002D67FA"/>
    <w:rsid w:val="002E04D1"/>
    <w:rsid w:val="002E607E"/>
    <w:rsid w:val="002E6875"/>
    <w:rsid w:val="002F67FA"/>
    <w:rsid w:val="002F7C32"/>
    <w:rsid w:val="00300A26"/>
    <w:rsid w:val="003033BB"/>
    <w:rsid w:val="003164A7"/>
    <w:rsid w:val="00322D97"/>
    <w:rsid w:val="003236D0"/>
    <w:rsid w:val="00323A4A"/>
    <w:rsid w:val="00327718"/>
    <w:rsid w:val="00332256"/>
    <w:rsid w:val="00333B9F"/>
    <w:rsid w:val="00340911"/>
    <w:rsid w:val="00343FAC"/>
    <w:rsid w:val="003448CB"/>
    <w:rsid w:val="00345111"/>
    <w:rsid w:val="00346E15"/>
    <w:rsid w:val="003528E6"/>
    <w:rsid w:val="00352FDF"/>
    <w:rsid w:val="00360C95"/>
    <w:rsid w:val="00371612"/>
    <w:rsid w:val="00371790"/>
    <w:rsid w:val="0037353B"/>
    <w:rsid w:val="00373AC2"/>
    <w:rsid w:val="0037410A"/>
    <w:rsid w:val="00375AA1"/>
    <w:rsid w:val="00384406"/>
    <w:rsid w:val="00392D6D"/>
    <w:rsid w:val="0039452C"/>
    <w:rsid w:val="003A4959"/>
    <w:rsid w:val="003B02A3"/>
    <w:rsid w:val="003B5B52"/>
    <w:rsid w:val="003B7046"/>
    <w:rsid w:val="003C665B"/>
    <w:rsid w:val="003D032D"/>
    <w:rsid w:val="003E2912"/>
    <w:rsid w:val="003E32A2"/>
    <w:rsid w:val="003E3AD6"/>
    <w:rsid w:val="003E5C78"/>
    <w:rsid w:val="003F194F"/>
    <w:rsid w:val="003F2663"/>
    <w:rsid w:val="003F627C"/>
    <w:rsid w:val="003F7084"/>
    <w:rsid w:val="003F7C7B"/>
    <w:rsid w:val="003F7FDD"/>
    <w:rsid w:val="004006E8"/>
    <w:rsid w:val="00401BCD"/>
    <w:rsid w:val="00403BAB"/>
    <w:rsid w:val="00406A44"/>
    <w:rsid w:val="004109C1"/>
    <w:rsid w:val="004112D7"/>
    <w:rsid w:val="0041602C"/>
    <w:rsid w:val="00417A49"/>
    <w:rsid w:val="00423761"/>
    <w:rsid w:val="00434914"/>
    <w:rsid w:val="00435EBE"/>
    <w:rsid w:val="00437A17"/>
    <w:rsid w:val="00450D3D"/>
    <w:rsid w:val="00453ADF"/>
    <w:rsid w:val="00455B64"/>
    <w:rsid w:val="004561B4"/>
    <w:rsid w:val="00461B04"/>
    <w:rsid w:val="004639D5"/>
    <w:rsid w:val="0046745D"/>
    <w:rsid w:val="00473A2E"/>
    <w:rsid w:val="004767E9"/>
    <w:rsid w:val="00480CE5"/>
    <w:rsid w:val="00483ED4"/>
    <w:rsid w:val="00486084"/>
    <w:rsid w:val="004930F7"/>
    <w:rsid w:val="00493DC6"/>
    <w:rsid w:val="004950B6"/>
    <w:rsid w:val="004A535F"/>
    <w:rsid w:val="004A7DFA"/>
    <w:rsid w:val="004B3643"/>
    <w:rsid w:val="004B4C6E"/>
    <w:rsid w:val="004C1639"/>
    <w:rsid w:val="004C43A3"/>
    <w:rsid w:val="004C75D8"/>
    <w:rsid w:val="004D31A7"/>
    <w:rsid w:val="004D31CC"/>
    <w:rsid w:val="004D6BE3"/>
    <w:rsid w:val="004E31BD"/>
    <w:rsid w:val="004F4704"/>
    <w:rsid w:val="004F4B23"/>
    <w:rsid w:val="004F787A"/>
    <w:rsid w:val="00500761"/>
    <w:rsid w:val="005059FB"/>
    <w:rsid w:val="00507BBA"/>
    <w:rsid w:val="00520D8A"/>
    <w:rsid w:val="00524C50"/>
    <w:rsid w:val="0053743A"/>
    <w:rsid w:val="00550E04"/>
    <w:rsid w:val="00562904"/>
    <w:rsid w:val="00563E31"/>
    <w:rsid w:val="00565C05"/>
    <w:rsid w:val="005673BD"/>
    <w:rsid w:val="00570874"/>
    <w:rsid w:val="00571BB1"/>
    <w:rsid w:val="0057657C"/>
    <w:rsid w:val="005775AD"/>
    <w:rsid w:val="00586E88"/>
    <w:rsid w:val="00592FD1"/>
    <w:rsid w:val="00596B1E"/>
    <w:rsid w:val="005A1E76"/>
    <w:rsid w:val="005A2305"/>
    <w:rsid w:val="005A24B0"/>
    <w:rsid w:val="005A2799"/>
    <w:rsid w:val="005B213C"/>
    <w:rsid w:val="005B44EB"/>
    <w:rsid w:val="005B6F68"/>
    <w:rsid w:val="005C4129"/>
    <w:rsid w:val="005C4B67"/>
    <w:rsid w:val="005D485F"/>
    <w:rsid w:val="005E576A"/>
    <w:rsid w:val="005E63D3"/>
    <w:rsid w:val="005F2B5B"/>
    <w:rsid w:val="005F58E6"/>
    <w:rsid w:val="00600F5F"/>
    <w:rsid w:val="0060130D"/>
    <w:rsid w:val="0060394A"/>
    <w:rsid w:val="00604C96"/>
    <w:rsid w:val="00605D73"/>
    <w:rsid w:val="00607817"/>
    <w:rsid w:val="00613B75"/>
    <w:rsid w:val="00616E88"/>
    <w:rsid w:val="00617185"/>
    <w:rsid w:val="00626B2E"/>
    <w:rsid w:val="006347D3"/>
    <w:rsid w:val="00640FCD"/>
    <w:rsid w:val="00644A9F"/>
    <w:rsid w:val="00645C7D"/>
    <w:rsid w:val="0065148E"/>
    <w:rsid w:val="00651C66"/>
    <w:rsid w:val="00651C7F"/>
    <w:rsid w:val="00662847"/>
    <w:rsid w:val="0067470E"/>
    <w:rsid w:val="006749C2"/>
    <w:rsid w:val="00676004"/>
    <w:rsid w:val="00676693"/>
    <w:rsid w:val="00677817"/>
    <w:rsid w:val="006810CF"/>
    <w:rsid w:val="006829C9"/>
    <w:rsid w:val="006835E3"/>
    <w:rsid w:val="006837D4"/>
    <w:rsid w:val="006847B6"/>
    <w:rsid w:val="00684AA3"/>
    <w:rsid w:val="00686E51"/>
    <w:rsid w:val="00692D69"/>
    <w:rsid w:val="00695313"/>
    <w:rsid w:val="00696F33"/>
    <w:rsid w:val="006A412A"/>
    <w:rsid w:val="006B441D"/>
    <w:rsid w:val="006B5A39"/>
    <w:rsid w:val="006B6E6C"/>
    <w:rsid w:val="006B7A1F"/>
    <w:rsid w:val="006C0043"/>
    <w:rsid w:val="006C6F65"/>
    <w:rsid w:val="006D2585"/>
    <w:rsid w:val="006D52A1"/>
    <w:rsid w:val="006E0583"/>
    <w:rsid w:val="006E0E1E"/>
    <w:rsid w:val="006E25F2"/>
    <w:rsid w:val="006E66B1"/>
    <w:rsid w:val="006E70F9"/>
    <w:rsid w:val="006E7573"/>
    <w:rsid w:val="006F0067"/>
    <w:rsid w:val="006F5B5B"/>
    <w:rsid w:val="006F7C33"/>
    <w:rsid w:val="007318D2"/>
    <w:rsid w:val="00736E58"/>
    <w:rsid w:val="00747A11"/>
    <w:rsid w:val="007529C7"/>
    <w:rsid w:val="0075589C"/>
    <w:rsid w:val="00764BE4"/>
    <w:rsid w:val="00766130"/>
    <w:rsid w:val="007666C5"/>
    <w:rsid w:val="00770F18"/>
    <w:rsid w:val="007858B3"/>
    <w:rsid w:val="00785D76"/>
    <w:rsid w:val="007906B5"/>
    <w:rsid w:val="00792443"/>
    <w:rsid w:val="0079385B"/>
    <w:rsid w:val="00793F64"/>
    <w:rsid w:val="00797866"/>
    <w:rsid w:val="007A4668"/>
    <w:rsid w:val="007B38ED"/>
    <w:rsid w:val="007B5954"/>
    <w:rsid w:val="007B6C5E"/>
    <w:rsid w:val="007D3EC3"/>
    <w:rsid w:val="007D6084"/>
    <w:rsid w:val="007E1E5A"/>
    <w:rsid w:val="007E3A93"/>
    <w:rsid w:val="007F5A15"/>
    <w:rsid w:val="00804278"/>
    <w:rsid w:val="0080637A"/>
    <w:rsid w:val="0080670A"/>
    <w:rsid w:val="00813E45"/>
    <w:rsid w:val="008149FD"/>
    <w:rsid w:val="00814CA8"/>
    <w:rsid w:val="00815152"/>
    <w:rsid w:val="00815994"/>
    <w:rsid w:val="00821C14"/>
    <w:rsid w:val="0082237C"/>
    <w:rsid w:val="00823A73"/>
    <w:rsid w:val="008247FB"/>
    <w:rsid w:val="0083062D"/>
    <w:rsid w:val="00831FD8"/>
    <w:rsid w:val="008324BD"/>
    <w:rsid w:val="008345BA"/>
    <w:rsid w:val="00834AA6"/>
    <w:rsid w:val="008406F3"/>
    <w:rsid w:val="00840735"/>
    <w:rsid w:val="0084418D"/>
    <w:rsid w:val="0084574E"/>
    <w:rsid w:val="00855E83"/>
    <w:rsid w:val="0086080F"/>
    <w:rsid w:val="00872AD7"/>
    <w:rsid w:val="00883013"/>
    <w:rsid w:val="00887CA9"/>
    <w:rsid w:val="0089092E"/>
    <w:rsid w:val="008A03CF"/>
    <w:rsid w:val="008A2F22"/>
    <w:rsid w:val="008A3B5F"/>
    <w:rsid w:val="008A601B"/>
    <w:rsid w:val="008A763C"/>
    <w:rsid w:val="008B02EE"/>
    <w:rsid w:val="008B0A8C"/>
    <w:rsid w:val="008B6486"/>
    <w:rsid w:val="008B68ED"/>
    <w:rsid w:val="008B747E"/>
    <w:rsid w:val="008C1B52"/>
    <w:rsid w:val="008C3110"/>
    <w:rsid w:val="008C664A"/>
    <w:rsid w:val="008C7798"/>
    <w:rsid w:val="008D205D"/>
    <w:rsid w:val="008D6AB1"/>
    <w:rsid w:val="008E0BF1"/>
    <w:rsid w:val="008E17C9"/>
    <w:rsid w:val="008E1865"/>
    <w:rsid w:val="008E37E5"/>
    <w:rsid w:val="008E3DD5"/>
    <w:rsid w:val="008E4065"/>
    <w:rsid w:val="008E6BBA"/>
    <w:rsid w:val="008F07CE"/>
    <w:rsid w:val="008F1AA4"/>
    <w:rsid w:val="008F2CB8"/>
    <w:rsid w:val="00906AC7"/>
    <w:rsid w:val="00907CC5"/>
    <w:rsid w:val="00907EE2"/>
    <w:rsid w:val="00910CC9"/>
    <w:rsid w:val="00911648"/>
    <w:rsid w:val="00912F2A"/>
    <w:rsid w:val="00920021"/>
    <w:rsid w:val="00920400"/>
    <w:rsid w:val="009256E3"/>
    <w:rsid w:val="009304A5"/>
    <w:rsid w:val="00933215"/>
    <w:rsid w:val="00936174"/>
    <w:rsid w:val="0093621D"/>
    <w:rsid w:val="00941E14"/>
    <w:rsid w:val="009519FF"/>
    <w:rsid w:val="00956644"/>
    <w:rsid w:val="0095704F"/>
    <w:rsid w:val="0096433A"/>
    <w:rsid w:val="009665FF"/>
    <w:rsid w:val="00970581"/>
    <w:rsid w:val="009727D6"/>
    <w:rsid w:val="009754B3"/>
    <w:rsid w:val="00975680"/>
    <w:rsid w:val="0097641F"/>
    <w:rsid w:val="00986412"/>
    <w:rsid w:val="00987629"/>
    <w:rsid w:val="00991435"/>
    <w:rsid w:val="009939A3"/>
    <w:rsid w:val="00995BBC"/>
    <w:rsid w:val="009974A6"/>
    <w:rsid w:val="00997BBB"/>
    <w:rsid w:val="009A0F36"/>
    <w:rsid w:val="009A627D"/>
    <w:rsid w:val="009B002E"/>
    <w:rsid w:val="009B3303"/>
    <w:rsid w:val="009B3B48"/>
    <w:rsid w:val="009B7D8F"/>
    <w:rsid w:val="009C2155"/>
    <w:rsid w:val="009D32CF"/>
    <w:rsid w:val="009D781B"/>
    <w:rsid w:val="009E40EC"/>
    <w:rsid w:val="009E4A6A"/>
    <w:rsid w:val="009E4CDE"/>
    <w:rsid w:val="009E6FE7"/>
    <w:rsid w:val="009F0E5D"/>
    <w:rsid w:val="009F1714"/>
    <w:rsid w:val="009F3C07"/>
    <w:rsid w:val="009F50C1"/>
    <w:rsid w:val="009F7EE5"/>
    <w:rsid w:val="009F7EF3"/>
    <w:rsid w:val="00A017AD"/>
    <w:rsid w:val="00A029A4"/>
    <w:rsid w:val="00A06384"/>
    <w:rsid w:val="00A104EF"/>
    <w:rsid w:val="00A10C81"/>
    <w:rsid w:val="00A134DE"/>
    <w:rsid w:val="00A13B4E"/>
    <w:rsid w:val="00A17E98"/>
    <w:rsid w:val="00A20833"/>
    <w:rsid w:val="00A24BB3"/>
    <w:rsid w:val="00A260AD"/>
    <w:rsid w:val="00A30FB9"/>
    <w:rsid w:val="00A44492"/>
    <w:rsid w:val="00A46BBB"/>
    <w:rsid w:val="00A55426"/>
    <w:rsid w:val="00A637C3"/>
    <w:rsid w:val="00A64F34"/>
    <w:rsid w:val="00A650E4"/>
    <w:rsid w:val="00A672DF"/>
    <w:rsid w:val="00A70D2B"/>
    <w:rsid w:val="00A73EF1"/>
    <w:rsid w:val="00A7572C"/>
    <w:rsid w:val="00A75DDF"/>
    <w:rsid w:val="00A76FC6"/>
    <w:rsid w:val="00A81ACC"/>
    <w:rsid w:val="00A81B2A"/>
    <w:rsid w:val="00A834A1"/>
    <w:rsid w:val="00A914E2"/>
    <w:rsid w:val="00A91D12"/>
    <w:rsid w:val="00A92A25"/>
    <w:rsid w:val="00A962E3"/>
    <w:rsid w:val="00AA278B"/>
    <w:rsid w:val="00AA2B3C"/>
    <w:rsid w:val="00AA5A48"/>
    <w:rsid w:val="00AA629A"/>
    <w:rsid w:val="00AB2455"/>
    <w:rsid w:val="00AB4322"/>
    <w:rsid w:val="00AB57E7"/>
    <w:rsid w:val="00AB5F23"/>
    <w:rsid w:val="00AC196B"/>
    <w:rsid w:val="00AC3867"/>
    <w:rsid w:val="00AC4562"/>
    <w:rsid w:val="00AD56C9"/>
    <w:rsid w:val="00AE3EE2"/>
    <w:rsid w:val="00AE4618"/>
    <w:rsid w:val="00AE5098"/>
    <w:rsid w:val="00AE6A69"/>
    <w:rsid w:val="00AE6E73"/>
    <w:rsid w:val="00AF1164"/>
    <w:rsid w:val="00AF7310"/>
    <w:rsid w:val="00AF7CA7"/>
    <w:rsid w:val="00B00A72"/>
    <w:rsid w:val="00B00C74"/>
    <w:rsid w:val="00B02666"/>
    <w:rsid w:val="00B06E99"/>
    <w:rsid w:val="00B20865"/>
    <w:rsid w:val="00B2307C"/>
    <w:rsid w:val="00B33A35"/>
    <w:rsid w:val="00B341B9"/>
    <w:rsid w:val="00B37B56"/>
    <w:rsid w:val="00B429E8"/>
    <w:rsid w:val="00B472C9"/>
    <w:rsid w:val="00B523CB"/>
    <w:rsid w:val="00B526AF"/>
    <w:rsid w:val="00B53104"/>
    <w:rsid w:val="00B60275"/>
    <w:rsid w:val="00B615BE"/>
    <w:rsid w:val="00B63881"/>
    <w:rsid w:val="00B717E8"/>
    <w:rsid w:val="00B87283"/>
    <w:rsid w:val="00B90711"/>
    <w:rsid w:val="00B95598"/>
    <w:rsid w:val="00B96E5E"/>
    <w:rsid w:val="00B97A5C"/>
    <w:rsid w:val="00BA0F06"/>
    <w:rsid w:val="00BC7227"/>
    <w:rsid w:val="00BD3296"/>
    <w:rsid w:val="00BD523B"/>
    <w:rsid w:val="00BD61F4"/>
    <w:rsid w:val="00BE1A21"/>
    <w:rsid w:val="00BE5FCC"/>
    <w:rsid w:val="00BF0D80"/>
    <w:rsid w:val="00BF2D6A"/>
    <w:rsid w:val="00BF4874"/>
    <w:rsid w:val="00C0169E"/>
    <w:rsid w:val="00C01CDC"/>
    <w:rsid w:val="00C05A0C"/>
    <w:rsid w:val="00C0643B"/>
    <w:rsid w:val="00C12333"/>
    <w:rsid w:val="00C24638"/>
    <w:rsid w:val="00C30587"/>
    <w:rsid w:val="00C37739"/>
    <w:rsid w:val="00C42EB0"/>
    <w:rsid w:val="00C443DF"/>
    <w:rsid w:val="00C60D13"/>
    <w:rsid w:val="00C65573"/>
    <w:rsid w:val="00C71488"/>
    <w:rsid w:val="00C72D4C"/>
    <w:rsid w:val="00C75B74"/>
    <w:rsid w:val="00C77A38"/>
    <w:rsid w:val="00C8003F"/>
    <w:rsid w:val="00C80287"/>
    <w:rsid w:val="00C85DF0"/>
    <w:rsid w:val="00C87D6B"/>
    <w:rsid w:val="00C925F0"/>
    <w:rsid w:val="00C941EC"/>
    <w:rsid w:val="00CA1456"/>
    <w:rsid w:val="00CA2349"/>
    <w:rsid w:val="00CA2730"/>
    <w:rsid w:val="00CB0369"/>
    <w:rsid w:val="00CB296C"/>
    <w:rsid w:val="00CC125D"/>
    <w:rsid w:val="00CE5413"/>
    <w:rsid w:val="00CE6F74"/>
    <w:rsid w:val="00CE7D90"/>
    <w:rsid w:val="00CF1A7B"/>
    <w:rsid w:val="00CF3ECC"/>
    <w:rsid w:val="00CF4849"/>
    <w:rsid w:val="00CF61D2"/>
    <w:rsid w:val="00D02A50"/>
    <w:rsid w:val="00D0382E"/>
    <w:rsid w:val="00D065E8"/>
    <w:rsid w:val="00D119AE"/>
    <w:rsid w:val="00D13D6D"/>
    <w:rsid w:val="00D209E8"/>
    <w:rsid w:val="00D218C7"/>
    <w:rsid w:val="00D261D1"/>
    <w:rsid w:val="00D270DB"/>
    <w:rsid w:val="00D27D09"/>
    <w:rsid w:val="00D337A0"/>
    <w:rsid w:val="00D338BD"/>
    <w:rsid w:val="00D344D7"/>
    <w:rsid w:val="00D35086"/>
    <w:rsid w:val="00D35376"/>
    <w:rsid w:val="00D36305"/>
    <w:rsid w:val="00D43A1B"/>
    <w:rsid w:val="00D45F75"/>
    <w:rsid w:val="00D4611E"/>
    <w:rsid w:val="00D46297"/>
    <w:rsid w:val="00D46EB5"/>
    <w:rsid w:val="00D567FB"/>
    <w:rsid w:val="00D56D91"/>
    <w:rsid w:val="00D60290"/>
    <w:rsid w:val="00D6281E"/>
    <w:rsid w:val="00D6660D"/>
    <w:rsid w:val="00D66EA0"/>
    <w:rsid w:val="00D72BE6"/>
    <w:rsid w:val="00D735E0"/>
    <w:rsid w:val="00D76359"/>
    <w:rsid w:val="00D76B6A"/>
    <w:rsid w:val="00D77E2D"/>
    <w:rsid w:val="00D81C01"/>
    <w:rsid w:val="00D95C27"/>
    <w:rsid w:val="00DA60B2"/>
    <w:rsid w:val="00DB0873"/>
    <w:rsid w:val="00DB2480"/>
    <w:rsid w:val="00DB7E0C"/>
    <w:rsid w:val="00DC1528"/>
    <w:rsid w:val="00DD0056"/>
    <w:rsid w:val="00DD1AE7"/>
    <w:rsid w:val="00DD6443"/>
    <w:rsid w:val="00DD6CD2"/>
    <w:rsid w:val="00DF3C4C"/>
    <w:rsid w:val="00DF43E7"/>
    <w:rsid w:val="00DF5E64"/>
    <w:rsid w:val="00DF5FD2"/>
    <w:rsid w:val="00E032FB"/>
    <w:rsid w:val="00E066AE"/>
    <w:rsid w:val="00E11721"/>
    <w:rsid w:val="00E212D5"/>
    <w:rsid w:val="00E262AB"/>
    <w:rsid w:val="00E32129"/>
    <w:rsid w:val="00E32679"/>
    <w:rsid w:val="00E351CF"/>
    <w:rsid w:val="00E35434"/>
    <w:rsid w:val="00E402E4"/>
    <w:rsid w:val="00E40EF1"/>
    <w:rsid w:val="00E4126C"/>
    <w:rsid w:val="00E43F87"/>
    <w:rsid w:val="00E47ADA"/>
    <w:rsid w:val="00E61148"/>
    <w:rsid w:val="00E63CAB"/>
    <w:rsid w:val="00E65490"/>
    <w:rsid w:val="00E662C1"/>
    <w:rsid w:val="00E66F23"/>
    <w:rsid w:val="00E7070D"/>
    <w:rsid w:val="00E70C12"/>
    <w:rsid w:val="00E7147D"/>
    <w:rsid w:val="00E75F3B"/>
    <w:rsid w:val="00E7677C"/>
    <w:rsid w:val="00E80ACF"/>
    <w:rsid w:val="00E80D89"/>
    <w:rsid w:val="00E813D0"/>
    <w:rsid w:val="00E81E54"/>
    <w:rsid w:val="00E84338"/>
    <w:rsid w:val="00E8534F"/>
    <w:rsid w:val="00E85642"/>
    <w:rsid w:val="00E90167"/>
    <w:rsid w:val="00E923EA"/>
    <w:rsid w:val="00E92D96"/>
    <w:rsid w:val="00EA41CD"/>
    <w:rsid w:val="00EA7622"/>
    <w:rsid w:val="00EB25BB"/>
    <w:rsid w:val="00EC02B4"/>
    <w:rsid w:val="00EC6D70"/>
    <w:rsid w:val="00ED5E63"/>
    <w:rsid w:val="00EE0BCD"/>
    <w:rsid w:val="00EE4DA8"/>
    <w:rsid w:val="00EE6E14"/>
    <w:rsid w:val="00EF2BDE"/>
    <w:rsid w:val="00EF3A0C"/>
    <w:rsid w:val="00EF50E6"/>
    <w:rsid w:val="00EF5561"/>
    <w:rsid w:val="00EF635C"/>
    <w:rsid w:val="00EF6C2B"/>
    <w:rsid w:val="00F071F0"/>
    <w:rsid w:val="00F1150E"/>
    <w:rsid w:val="00F1323B"/>
    <w:rsid w:val="00F15446"/>
    <w:rsid w:val="00F15A76"/>
    <w:rsid w:val="00F160D4"/>
    <w:rsid w:val="00F1782C"/>
    <w:rsid w:val="00F20819"/>
    <w:rsid w:val="00F22877"/>
    <w:rsid w:val="00F22E40"/>
    <w:rsid w:val="00F23BB9"/>
    <w:rsid w:val="00F270D7"/>
    <w:rsid w:val="00F32712"/>
    <w:rsid w:val="00F33199"/>
    <w:rsid w:val="00F40CF9"/>
    <w:rsid w:val="00F42F4E"/>
    <w:rsid w:val="00F431CF"/>
    <w:rsid w:val="00F47072"/>
    <w:rsid w:val="00F5474C"/>
    <w:rsid w:val="00F63E3E"/>
    <w:rsid w:val="00F7198A"/>
    <w:rsid w:val="00F71E77"/>
    <w:rsid w:val="00F73505"/>
    <w:rsid w:val="00F73FE9"/>
    <w:rsid w:val="00F81DF2"/>
    <w:rsid w:val="00F8639B"/>
    <w:rsid w:val="00F87DB2"/>
    <w:rsid w:val="00F9093A"/>
    <w:rsid w:val="00F91B9D"/>
    <w:rsid w:val="00F936F5"/>
    <w:rsid w:val="00F975A8"/>
    <w:rsid w:val="00FA0740"/>
    <w:rsid w:val="00FA12EE"/>
    <w:rsid w:val="00FA1980"/>
    <w:rsid w:val="00FA4320"/>
    <w:rsid w:val="00FB1CC7"/>
    <w:rsid w:val="00FB2583"/>
    <w:rsid w:val="00FB74AA"/>
    <w:rsid w:val="00FB7F51"/>
    <w:rsid w:val="00FC079B"/>
    <w:rsid w:val="00FC09F7"/>
    <w:rsid w:val="00FC1289"/>
    <w:rsid w:val="00FD07DA"/>
    <w:rsid w:val="00FD21D3"/>
    <w:rsid w:val="00FD36FF"/>
    <w:rsid w:val="00FD7AD7"/>
    <w:rsid w:val="00FE0106"/>
    <w:rsid w:val="00FE07CF"/>
    <w:rsid w:val="00FE2763"/>
    <w:rsid w:val="00FE35F0"/>
    <w:rsid w:val="00FF0663"/>
    <w:rsid w:val="00FF2585"/>
    <w:rsid w:val="00FF60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44C1C4"/>
  <w15:chartTrackingRefBased/>
  <w15:docId w15:val="{03D961D4-8828-3F4D-80BF-4029C16A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505"/>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lang w:eastAsia="zh-CN"/>
    </w:rPr>
  </w:style>
  <w:style w:type="paragraph" w:styleId="Heading2">
    <w:name w:val="heading 2"/>
    <w:basedOn w:val="Normal"/>
    <w:next w:val="Normal"/>
    <w:link w:val="Heading2Char"/>
    <w:uiPriority w:val="9"/>
    <w:semiHidden/>
    <w:unhideWhenUsed/>
    <w:qFormat/>
    <w:rsid w:val="000E4E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B66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rPr>
      <w:rFonts w:ascii="Courier New" w:hAnsi="Courier New" w:cs="Courier New"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4">
    <w:name w:val="WW8Num8z4"/>
    <w:rPr>
      <w:rFonts w:ascii="Courier New" w:hAnsi="Courier New" w:cs="Courier New"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b/>
      <w:lang w:val="en-GB"/>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hint="default"/>
    </w:rPr>
  </w:style>
  <w:style w:type="character" w:customStyle="1" w:styleId="WW8Num14z2">
    <w:name w:val="WW8Num14z2"/>
    <w:rPr>
      <w:rFonts w:ascii="Wingdings" w:hAnsi="Wingdings" w:cs="Wingdings" w:hint="default"/>
    </w:rPr>
  </w:style>
  <w:style w:type="character" w:customStyle="1" w:styleId="WW8Num14z4">
    <w:name w:val="WW8Num14z4"/>
    <w:rPr>
      <w:rFonts w:ascii="Courier New" w:hAnsi="Courier New" w:cs="Courier New" w:hint="default"/>
    </w:rPr>
  </w:style>
  <w:style w:type="character" w:customStyle="1" w:styleId="WW8Num15z0">
    <w:name w:val="WW8Num15z0"/>
    <w:rPr>
      <w:rFonts w:ascii="Symbol" w:hAnsi="Symbol" w:cs="Symbol" w:hint="default"/>
      <w:lang w:val="en-GB"/>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VarsaylanParagrafYazTipi1">
    <w:name w:val="Varsayılan Paragraf Yazı Tipi1"/>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PageNumber">
    <w:name w:val="page number"/>
    <w:basedOn w:val="VarsaylanParagrafYazTipi1"/>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lang w:eastAsia="zh-CN"/>
    </w:rPr>
  </w:style>
  <w:style w:type="paragraph" w:styleId="BodyText">
    <w:name w:val="Body Text"/>
    <w:basedOn w:val="Normal"/>
    <w:pPr>
      <w:spacing w:after="140" w:line="288" w:lineRule="auto"/>
    </w:pPr>
    <w:rPr>
      <w:lang w:eastAsia="zh-CN"/>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lang w:eastAsia="zh-CN"/>
    </w:rPr>
  </w:style>
  <w:style w:type="paragraph" w:customStyle="1" w:styleId="Index">
    <w:name w:val="Index"/>
    <w:basedOn w:val="Normal"/>
    <w:pPr>
      <w:suppressLineNumbers/>
    </w:pPr>
    <w:rPr>
      <w:rFonts w:cs="FreeSans"/>
      <w:lang w:eastAsia="zh-CN"/>
    </w:rPr>
  </w:style>
  <w:style w:type="paragraph" w:customStyle="1" w:styleId="BalonMetni1">
    <w:name w:val="Balon Metni1"/>
    <w:basedOn w:val="Normal"/>
    <w:rPr>
      <w:rFonts w:ascii="Tahoma" w:hAnsi="Tahoma" w:cs="Tahoma"/>
      <w:sz w:val="16"/>
      <w:szCs w:val="16"/>
      <w:lang w:eastAsia="zh-CN"/>
    </w:rPr>
  </w:style>
  <w:style w:type="paragraph" w:styleId="FootnoteText">
    <w:name w:val="footnote text"/>
    <w:basedOn w:val="Normal"/>
    <w:rPr>
      <w:sz w:val="20"/>
      <w:szCs w:val="20"/>
      <w:lang w:eastAsia="zh-CN"/>
    </w:rPr>
  </w:style>
  <w:style w:type="paragraph" w:styleId="Header">
    <w:name w:val="header"/>
    <w:basedOn w:val="Normal"/>
    <w:pPr>
      <w:tabs>
        <w:tab w:val="center" w:pos="4320"/>
        <w:tab w:val="right" w:pos="8640"/>
      </w:tabs>
    </w:pPr>
    <w:rPr>
      <w:lang w:eastAsia="zh-CN"/>
    </w:rPr>
  </w:style>
  <w:style w:type="paragraph" w:styleId="Footer">
    <w:name w:val="footer"/>
    <w:basedOn w:val="Normal"/>
    <w:pPr>
      <w:tabs>
        <w:tab w:val="center" w:pos="4320"/>
        <w:tab w:val="right" w:pos="8640"/>
      </w:tabs>
    </w:pPr>
    <w:rPr>
      <w:lang w:eastAsia="zh-CN"/>
    </w:rPr>
  </w:style>
  <w:style w:type="paragraph" w:customStyle="1" w:styleId="TableContents">
    <w:name w:val="Table Contents"/>
    <w:basedOn w:val="Normal"/>
    <w:pPr>
      <w:suppressLineNumbers/>
    </w:pPr>
    <w:rPr>
      <w:lang w:eastAsia="zh-CN"/>
    </w:rPr>
  </w:style>
  <w:style w:type="paragraph" w:customStyle="1" w:styleId="TableHeading">
    <w:name w:val="Table Heading"/>
    <w:basedOn w:val="TableContents"/>
    <w:pPr>
      <w:jc w:val="center"/>
    </w:pPr>
    <w:rPr>
      <w:b/>
      <w:bCs/>
    </w:rPr>
  </w:style>
  <w:style w:type="character" w:customStyle="1" w:styleId="mi">
    <w:name w:val="mi"/>
    <w:rsid w:val="00043F0D"/>
  </w:style>
  <w:style w:type="character" w:customStyle="1" w:styleId="mo">
    <w:name w:val="mo"/>
    <w:rsid w:val="00043F0D"/>
  </w:style>
  <w:style w:type="character" w:customStyle="1" w:styleId="mn">
    <w:name w:val="mn"/>
    <w:rsid w:val="00043F0D"/>
  </w:style>
  <w:style w:type="table" w:customStyle="1" w:styleId="TableNormal1">
    <w:name w:val="Table Normal1"/>
    <w:uiPriority w:val="2"/>
    <w:semiHidden/>
    <w:unhideWhenUsed/>
    <w:qFormat/>
    <w:rsid w:val="00A70D2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0D2B"/>
    <w:pPr>
      <w:widowControl w:val="0"/>
      <w:autoSpaceDE w:val="0"/>
      <w:autoSpaceDN w:val="0"/>
      <w:spacing w:before="4"/>
      <w:ind w:left="110"/>
      <w:jc w:val="center"/>
    </w:pPr>
    <w:rPr>
      <w:rFonts w:ascii="Arial" w:eastAsia="Arial" w:hAnsi="Arial" w:cs="Arial"/>
      <w:sz w:val="22"/>
      <w:szCs w:val="22"/>
      <w:lang w:eastAsia="tr-TR" w:bidi="tr-TR"/>
    </w:rPr>
  </w:style>
  <w:style w:type="paragraph" w:styleId="ListParagraph">
    <w:name w:val="List Paragraph"/>
    <w:basedOn w:val="Normal"/>
    <w:uiPriority w:val="34"/>
    <w:qFormat/>
    <w:rsid w:val="00067CBD"/>
    <w:pPr>
      <w:ind w:left="720"/>
      <w:contextualSpacing/>
    </w:pPr>
    <w:rPr>
      <w:lang w:eastAsia="zh-CN"/>
    </w:rPr>
  </w:style>
  <w:style w:type="character" w:customStyle="1" w:styleId="Heading4Char">
    <w:name w:val="Heading 4 Char"/>
    <w:basedOn w:val="DefaultParagraphFont"/>
    <w:link w:val="Heading4"/>
    <w:uiPriority w:val="9"/>
    <w:semiHidden/>
    <w:rsid w:val="002B6692"/>
    <w:rPr>
      <w:rFonts w:asciiTheme="majorHAnsi" w:eastAsiaTheme="majorEastAsia" w:hAnsiTheme="majorHAnsi" w:cstheme="majorBidi"/>
      <w:i/>
      <w:iCs/>
      <w:color w:val="2F5496" w:themeColor="accent1" w:themeShade="BF"/>
      <w:sz w:val="24"/>
      <w:szCs w:val="24"/>
      <w:lang w:eastAsia="zh-CN"/>
    </w:rPr>
  </w:style>
  <w:style w:type="character" w:customStyle="1" w:styleId="Heading2Char">
    <w:name w:val="Heading 2 Char"/>
    <w:basedOn w:val="DefaultParagraphFont"/>
    <w:link w:val="Heading2"/>
    <w:uiPriority w:val="9"/>
    <w:semiHidden/>
    <w:rsid w:val="000E4E61"/>
    <w:rPr>
      <w:rFonts w:asciiTheme="majorHAnsi" w:eastAsiaTheme="majorEastAsia" w:hAnsiTheme="majorHAnsi" w:cstheme="majorBidi"/>
      <w:color w:val="2F5496" w:themeColor="accent1" w:themeShade="BF"/>
      <w:sz w:val="26"/>
      <w:szCs w:val="26"/>
      <w:lang w:eastAsia="zh-CN"/>
    </w:rPr>
  </w:style>
  <w:style w:type="paragraph" w:styleId="BalloonText">
    <w:name w:val="Balloon Text"/>
    <w:basedOn w:val="Normal"/>
    <w:link w:val="BalloonTextChar"/>
    <w:uiPriority w:val="99"/>
    <w:semiHidden/>
    <w:unhideWhenUsed/>
    <w:rsid w:val="004F4B23"/>
    <w:rPr>
      <w:sz w:val="18"/>
      <w:szCs w:val="18"/>
      <w:lang w:eastAsia="zh-CN"/>
    </w:rPr>
  </w:style>
  <w:style w:type="character" w:customStyle="1" w:styleId="BalloonTextChar">
    <w:name w:val="Balloon Text Char"/>
    <w:basedOn w:val="DefaultParagraphFont"/>
    <w:link w:val="BalloonText"/>
    <w:uiPriority w:val="99"/>
    <w:semiHidden/>
    <w:rsid w:val="004F4B23"/>
    <w:rPr>
      <w:sz w:val="18"/>
      <w:szCs w:val="18"/>
      <w:lang w:eastAsia="zh-CN"/>
    </w:rPr>
  </w:style>
  <w:style w:type="character" w:customStyle="1" w:styleId="pl-k">
    <w:name w:val="pl-k"/>
    <w:basedOn w:val="DefaultParagraphFont"/>
    <w:rsid w:val="00644A9F"/>
  </w:style>
  <w:style w:type="character" w:customStyle="1" w:styleId="pl-en">
    <w:name w:val="pl-en"/>
    <w:basedOn w:val="DefaultParagraphFont"/>
    <w:rsid w:val="00644A9F"/>
  </w:style>
  <w:style w:type="character" w:customStyle="1" w:styleId="pl-smi">
    <w:name w:val="pl-smi"/>
    <w:basedOn w:val="DefaultParagraphFont"/>
    <w:rsid w:val="00644A9F"/>
  </w:style>
  <w:style w:type="character" w:styleId="FollowedHyperlink">
    <w:name w:val="FollowedHyperlink"/>
    <w:basedOn w:val="DefaultParagraphFont"/>
    <w:uiPriority w:val="99"/>
    <w:semiHidden/>
    <w:unhideWhenUsed/>
    <w:rsid w:val="00D56D91"/>
    <w:rPr>
      <w:color w:val="954F72" w:themeColor="followedHyperlink"/>
      <w:u w:val="single"/>
    </w:rPr>
  </w:style>
  <w:style w:type="character" w:styleId="PlaceholderText">
    <w:name w:val="Placeholder Text"/>
    <w:basedOn w:val="DefaultParagraphFont"/>
    <w:uiPriority w:val="99"/>
    <w:semiHidden/>
    <w:rsid w:val="00E90167"/>
    <w:rPr>
      <w:color w:val="808080"/>
    </w:rPr>
  </w:style>
  <w:style w:type="character" w:styleId="UnresolvedMention">
    <w:name w:val="Unresolved Mention"/>
    <w:basedOn w:val="DefaultParagraphFont"/>
    <w:uiPriority w:val="99"/>
    <w:semiHidden/>
    <w:unhideWhenUsed/>
    <w:rsid w:val="000643DF"/>
    <w:rPr>
      <w:color w:val="605E5C"/>
      <w:shd w:val="clear" w:color="auto" w:fill="E1DFDD"/>
    </w:rPr>
  </w:style>
  <w:style w:type="character" w:styleId="Emphasis">
    <w:name w:val="Emphasis"/>
    <w:basedOn w:val="DefaultParagraphFont"/>
    <w:uiPriority w:val="20"/>
    <w:qFormat/>
    <w:rsid w:val="00AB4322"/>
    <w:rPr>
      <w:i/>
      <w:iCs/>
    </w:rPr>
  </w:style>
  <w:style w:type="paragraph" w:styleId="NormalWeb">
    <w:name w:val="Normal (Web)"/>
    <w:basedOn w:val="Normal"/>
    <w:uiPriority w:val="99"/>
    <w:semiHidden/>
    <w:unhideWhenUsed/>
    <w:rsid w:val="00570874"/>
    <w:pPr>
      <w:spacing w:before="100" w:beforeAutospacing="1" w:after="100" w:afterAutospacing="1"/>
    </w:pPr>
    <w:rPr>
      <w:lang w:val="tr-TR" w:eastAsia="tr-TR"/>
    </w:rPr>
  </w:style>
  <w:style w:type="character" w:customStyle="1" w:styleId="fontstyle01">
    <w:name w:val="fontstyle01"/>
    <w:basedOn w:val="DefaultParagraphFont"/>
    <w:rsid w:val="008247FB"/>
    <w:rPr>
      <w:rFonts w:ascii="CMMI10" w:hAnsi="CMMI10" w:hint="default"/>
      <w:b w:val="0"/>
      <w:bCs w:val="0"/>
      <w:i/>
      <w:iCs/>
      <w:color w:val="000000"/>
      <w:sz w:val="20"/>
      <w:szCs w:val="20"/>
    </w:rPr>
  </w:style>
  <w:style w:type="paragraph" w:customStyle="1" w:styleId="Default">
    <w:name w:val="Default"/>
    <w:rsid w:val="006C6F65"/>
    <w:pPr>
      <w:autoSpaceDE w:val="0"/>
      <w:autoSpaceDN w:val="0"/>
      <w:adjustRightInd w:val="0"/>
    </w:pPr>
    <w:rPr>
      <w:rFonts w:eastAsiaTheme="minorHAns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10121">
      <w:bodyDiv w:val="1"/>
      <w:marLeft w:val="0"/>
      <w:marRight w:val="0"/>
      <w:marTop w:val="0"/>
      <w:marBottom w:val="0"/>
      <w:divBdr>
        <w:top w:val="none" w:sz="0" w:space="0" w:color="auto"/>
        <w:left w:val="none" w:sz="0" w:space="0" w:color="auto"/>
        <w:bottom w:val="none" w:sz="0" w:space="0" w:color="auto"/>
        <w:right w:val="none" w:sz="0" w:space="0" w:color="auto"/>
      </w:divBdr>
    </w:div>
    <w:div w:id="178131833">
      <w:bodyDiv w:val="1"/>
      <w:marLeft w:val="0"/>
      <w:marRight w:val="0"/>
      <w:marTop w:val="0"/>
      <w:marBottom w:val="0"/>
      <w:divBdr>
        <w:top w:val="none" w:sz="0" w:space="0" w:color="auto"/>
        <w:left w:val="none" w:sz="0" w:space="0" w:color="auto"/>
        <w:bottom w:val="none" w:sz="0" w:space="0" w:color="auto"/>
        <w:right w:val="none" w:sz="0" w:space="0" w:color="auto"/>
      </w:divBdr>
    </w:div>
    <w:div w:id="214859359">
      <w:bodyDiv w:val="1"/>
      <w:marLeft w:val="0"/>
      <w:marRight w:val="0"/>
      <w:marTop w:val="0"/>
      <w:marBottom w:val="0"/>
      <w:divBdr>
        <w:top w:val="none" w:sz="0" w:space="0" w:color="auto"/>
        <w:left w:val="none" w:sz="0" w:space="0" w:color="auto"/>
        <w:bottom w:val="none" w:sz="0" w:space="0" w:color="auto"/>
        <w:right w:val="none" w:sz="0" w:space="0" w:color="auto"/>
      </w:divBdr>
    </w:div>
    <w:div w:id="255987685">
      <w:bodyDiv w:val="1"/>
      <w:marLeft w:val="0"/>
      <w:marRight w:val="0"/>
      <w:marTop w:val="0"/>
      <w:marBottom w:val="0"/>
      <w:divBdr>
        <w:top w:val="none" w:sz="0" w:space="0" w:color="auto"/>
        <w:left w:val="none" w:sz="0" w:space="0" w:color="auto"/>
        <w:bottom w:val="none" w:sz="0" w:space="0" w:color="auto"/>
        <w:right w:val="none" w:sz="0" w:space="0" w:color="auto"/>
      </w:divBdr>
      <w:divsChild>
        <w:div w:id="120541303">
          <w:marLeft w:val="0"/>
          <w:marRight w:val="0"/>
          <w:marTop w:val="0"/>
          <w:marBottom w:val="0"/>
          <w:divBdr>
            <w:top w:val="none" w:sz="0" w:space="0" w:color="auto"/>
            <w:left w:val="none" w:sz="0" w:space="0" w:color="auto"/>
            <w:bottom w:val="none" w:sz="0" w:space="0" w:color="auto"/>
            <w:right w:val="none" w:sz="0" w:space="0" w:color="auto"/>
          </w:divBdr>
          <w:divsChild>
            <w:div w:id="12269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99394">
      <w:bodyDiv w:val="1"/>
      <w:marLeft w:val="0"/>
      <w:marRight w:val="0"/>
      <w:marTop w:val="0"/>
      <w:marBottom w:val="0"/>
      <w:divBdr>
        <w:top w:val="none" w:sz="0" w:space="0" w:color="auto"/>
        <w:left w:val="none" w:sz="0" w:space="0" w:color="auto"/>
        <w:bottom w:val="none" w:sz="0" w:space="0" w:color="auto"/>
        <w:right w:val="none" w:sz="0" w:space="0" w:color="auto"/>
      </w:divBdr>
    </w:div>
    <w:div w:id="269438743">
      <w:bodyDiv w:val="1"/>
      <w:marLeft w:val="0"/>
      <w:marRight w:val="0"/>
      <w:marTop w:val="0"/>
      <w:marBottom w:val="0"/>
      <w:divBdr>
        <w:top w:val="none" w:sz="0" w:space="0" w:color="auto"/>
        <w:left w:val="none" w:sz="0" w:space="0" w:color="auto"/>
        <w:bottom w:val="none" w:sz="0" w:space="0" w:color="auto"/>
        <w:right w:val="none" w:sz="0" w:space="0" w:color="auto"/>
      </w:divBdr>
      <w:divsChild>
        <w:div w:id="239215876">
          <w:marLeft w:val="0"/>
          <w:marRight w:val="0"/>
          <w:marTop w:val="0"/>
          <w:marBottom w:val="0"/>
          <w:divBdr>
            <w:top w:val="none" w:sz="0" w:space="0" w:color="auto"/>
            <w:left w:val="none" w:sz="0" w:space="0" w:color="auto"/>
            <w:bottom w:val="none" w:sz="0" w:space="0" w:color="auto"/>
            <w:right w:val="none" w:sz="0" w:space="0" w:color="auto"/>
          </w:divBdr>
          <w:divsChild>
            <w:div w:id="1113786420">
              <w:marLeft w:val="0"/>
              <w:marRight w:val="0"/>
              <w:marTop w:val="0"/>
              <w:marBottom w:val="0"/>
              <w:divBdr>
                <w:top w:val="none" w:sz="0" w:space="0" w:color="auto"/>
                <w:left w:val="none" w:sz="0" w:space="0" w:color="auto"/>
                <w:bottom w:val="none" w:sz="0" w:space="0" w:color="auto"/>
                <w:right w:val="none" w:sz="0" w:space="0" w:color="auto"/>
              </w:divBdr>
            </w:div>
            <w:div w:id="777484363">
              <w:marLeft w:val="0"/>
              <w:marRight w:val="0"/>
              <w:marTop w:val="0"/>
              <w:marBottom w:val="0"/>
              <w:divBdr>
                <w:top w:val="none" w:sz="0" w:space="0" w:color="auto"/>
                <w:left w:val="none" w:sz="0" w:space="0" w:color="auto"/>
                <w:bottom w:val="none" w:sz="0" w:space="0" w:color="auto"/>
                <w:right w:val="none" w:sz="0" w:space="0" w:color="auto"/>
              </w:divBdr>
            </w:div>
            <w:div w:id="1936476595">
              <w:marLeft w:val="0"/>
              <w:marRight w:val="0"/>
              <w:marTop w:val="0"/>
              <w:marBottom w:val="0"/>
              <w:divBdr>
                <w:top w:val="none" w:sz="0" w:space="0" w:color="auto"/>
                <w:left w:val="none" w:sz="0" w:space="0" w:color="auto"/>
                <w:bottom w:val="none" w:sz="0" w:space="0" w:color="auto"/>
                <w:right w:val="none" w:sz="0" w:space="0" w:color="auto"/>
              </w:divBdr>
            </w:div>
            <w:div w:id="123471744">
              <w:marLeft w:val="0"/>
              <w:marRight w:val="0"/>
              <w:marTop w:val="0"/>
              <w:marBottom w:val="0"/>
              <w:divBdr>
                <w:top w:val="none" w:sz="0" w:space="0" w:color="auto"/>
                <w:left w:val="none" w:sz="0" w:space="0" w:color="auto"/>
                <w:bottom w:val="none" w:sz="0" w:space="0" w:color="auto"/>
                <w:right w:val="none" w:sz="0" w:space="0" w:color="auto"/>
              </w:divBdr>
            </w:div>
            <w:div w:id="1041515240">
              <w:marLeft w:val="0"/>
              <w:marRight w:val="0"/>
              <w:marTop w:val="0"/>
              <w:marBottom w:val="0"/>
              <w:divBdr>
                <w:top w:val="none" w:sz="0" w:space="0" w:color="auto"/>
                <w:left w:val="none" w:sz="0" w:space="0" w:color="auto"/>
                <w:bottom w:val="none" w:sz="0" w:space="0" w:color="auto"/>
                <w:right w:val="none" w:sz="0" w:space="0" w:color="auto"/>
              </w:divBdr>
            </w:div>
            <w:div w:id="1310595168">
              <w:marLeft w:val="0"/>
              <w:marRight w:val="0"/>
              <w:marTop w:val="0"/>
              <w:marBottom w:val="0"/>
              <w:divBdr>
                <w:top w:val="none" w:sz="0" w:space="0" w:color="auto"/>
                <w:left w:val="none" w:sz="0" w:space="0" w:color="auto"/>
                <w:bottom w:val="none" w:sz="0" w:space="0" w:color="auto"/>
                <w:right w:val="none" w:sz="0" w:space="0" w:color="auto"/>
              </w:divBdr>
            </w:div>
            <w:div w:id="825319789">
              <w:marLeft w:val="0"/>
              <w:marRight w:val="0"/>
              <w:marTop w:val="0"/>
              <w:marBottom w:val="0"/>
              <w:divBdr>
                <w:top w:val="none" w:sz="0" w:space="0" w:color="auto"/>
                <w:left w:val="none" w:sz="0" w:space="0" w:color="auto"/>
                <w:bottom w:val="none" w:sz="0" w:space="0" w:color="auto"/>
                <w:right w:val="none" w:sz="0" w:space="0" w:color="auto"/>
              </w:divBdr>
            </w:div>
            <w:div w:id="1093163589">
              <w:marLeft w:val="0"/>
              <w:marRight w:val="0"/>
              <w:marTop w:val="0"/>
              <w:marBottom w:val="0"/>
              <w:divBdr>
                <w:top w:val="none" w:sz="0" w:space="0" w:color="auto"/>
                <w:left w:val="none" w:sz="0" w:space="0" w:color="auto"/>
                <w:bottom w:val="none" w:sz="0" w:space="0" w:color="auto"/>
                <w:right w:val="none" w:sz="0" w:space="0" w:color="auto"/>
              </w:divBdr>
            </w:div>
            <w:div w:id="1015613830">
              <w:marLeft w:val="0"/>
              <w:marRight w:val="0"/>
              <w:marTop w:val="0"/>
              <w:marBottom w:val="0"/>
              <w:divBdr>
                <w:top w:val="none" w:sz="0" w:space="0" w:color="auto"/>
                <w:left w:val="none" w:sz="0" w:space="0" w:color="auto"/>
                <w:bottom w:val="none" w:sz="0" w:space="0" w:color="auto"/>
                <w:right w:val="none" w:sz="0" w:space="0" w:color="auto"/>
              </w:divBdr>
            </w:div>
            <w:div w:id="1453085735">
              <w:marLeft w:val="0"/>
              <w:marRight w:val="0"/>
              <w:marTop w:val="0"/>
              <w:marBottom w:val="0"/>
              <w:divBdr>
                <w:top w:val="none" w:sz="0" w:space="0" w:color="auto"/>
                <w:left w:val="none" w:sz="0" w:space="0" w:color="auto"/>
                <w:bottom w:val="none" w:sz="0" w:space="0" w:color="auto"/>
                <w:right w:val="none" w:sz="0" w:space="0" w:color="auto"/>
              </w:divBdr>
            </w:div>
            <w:div w:id="60950052">
              <w:marLeft w:val="0"/>
              <w:marRight w:val="0"/>
              <w:marTop w:val="0"/>
              <w:marBottom w:val="0"/>
              <w:divBdr>
                <w:top w:val="none" w:sz="0" w:space="0" w:color="auto"/>
                <w:left w:val="none" w:sz="0" w:space="0" w:color="auto"/>
                <w:bottom w:val="none" w:sz="0" w:space="0" w:color="auto"/>
                <w:right w:val="none" w:sz="0" w:space="0" w:color="auto"/>
              </w:divBdr>
            </w:div>
            <w:div w:id="326131577">
              <w:marLeft w:val="0"/>
              <w:marRight w:val="0"/>
              <w:marTop w:val="0"/>
              <w:marBottom w:val="0"/>
              <w:divBdr>
                <w:top w:val="none" w:sz="0" w:space="0" w:color="auto"/>
                <w:left w:val="none" w:sz="0" w:space="0" w:color="auto"/>
                <w:bottom w:val="none" w:sz="0" w:space="0" w:color="auto"/>
                <w:right w:val="none" w:sz="0" w:space="0" w:color="auto"/>
              </w:divBdr>
            </w:div>
            <w:div w:id="1496022864">
              <w:marLeft w:val="0"/>
              <w:marRight w:val="0"/>
              <w:marTop w:val="0"/>
              <w:marBottom w:val="0"/>
              <w:divBdr>
                <w:top w:val="none" w:sz="0" w:space="0" w:color="auto"/>
                <w:left w:val="none" w:sz="0" w:space="0" w:color="auto"/>
                <w:bottom w:val="none" w:sz="0" w:space="0" w:color="auto"/>
                <w:right w:val="none" w:sz="0" w:space="0" w:color="auto"/>
              </w:divBdr>
            </w:div>
            <w:div w:id="1084034493">
              <w:marLeft w:val="0"/>
              <w:marRight w:val="0"/>
              <w:marTop w:val="0"/>
              <w:marBottom w:val="0"/>
              <w:divBdr>
                <w:top w:val="none" w:sz="0" w:space="0" w:color="auto"/>
                <w:left w:val="none" w:sz="0" w:space="0" w:color="auto"/>
                <w:bottom w:val="none" w:sz="0" w:space="0" w:color="auto"/>
                <w:right w:val="none" w:sz="0" w:space="0" w:color="auto"/>
              </w:divBdr>
            </w:div>
            <w:div w:id="133254445">
              <w:marLeft w:val="0"/>
              <w:marRight w:val="0"/>
              <w:marTop w:val="0"/>
              <w:marBottom w:val="0"/>
              <w:divBdr>
                <w:top w:val="none" w:sz="0" w:space="0" w:color="auto"/>
                <w:left w:val="none" w:sz="0" w:space="0" w:color="auto"/>
                <w:bottom w:val="none" w:sz="0" w:space="0" w:color="auto"/>
                <w:right w:val="none" w:sz="0" w:space="0" w:color="auto"/>
              </w:divBdr>
            </w:div>
            <w:div w:id="1203665170">
              <w:marLeft w:val="0"/>
              <w:marRight w:val="0"/>
              <w:marTop w:val="0"/>
              <w:marBottom w:val="0"/>
              <w:divBdr>
                <w:top w:val="none" w:sz="0" w:space="0" w:color="auto"/>
                <w:left w:val="none" w:sz="0" w:space="0" w:color="auto"/>
                <w:bottom w:val="none" w:sz="0" w:space="0" w:color="auto"/>
                <w:right w:val="none" w:sz="0" w:space="0" w:color="auto"/>
              </w:divBdr>
            </w:div>
            <w:div w:id="1492672006">
              <w:marLeft w:val="0"/>
              <w:marRight w:val="0"/>
              <w:marTop w:val="0"/>
              <w:marBottom w:val="0"/>
              <w:divBdr>
                <w:top w:val="none" w:sz="0" w:space="0" w:color="auto"/>
                <w:left w:val="none" w:sz="0" w:space="0" w:color="auto"/>
                <w:bottom w:val="none" w:sz="0" w:space="0" w:color="auto"/>
                <w:right w:val="none" w:sz="0" w:space="0" w:color="auto"/>
              </w:divBdr>
            </w:div>
            <w:div w:id="839274163">
              <w:marLeft w:val="0"/>
              <w:marRight w:val="0"/>
              <w:marTop w:val="0"/>
              <w:marBottom w:val="0"/>
              <w:divBdr>
                <w:top w:val="none" w:sz="0" w:space="0" w:color="auto"/>
                <w:left w:val="none" w:sz="0" w:space="0" w:color="auto"/>
                <w:bottom w:val="none" w:sz="0" w:space="0" w:color="auto"/>
                <w:right w:val="none" w:sz="0" w:space="0" w:color="auto"/>
              </w:divBdr>
            </w:div>
            <w:div w:id="1281767364">
              <w:marLeft w:val="0"/>
              <w:marRight w:val="0"/>
              <w:marTop w:val="0"/>
              <w:marBottom w:val="0"/>
              <w:divBdr>
                <w:top w:val="none" w:sz="0" w:space="0" w:color="auto"/>
                <w:left w:val="none" w:sz="0" w:space="0" w:color="auto"/>
                <w:bottom w:val="none" w:sz="0" w:space="0" w:color="auto"/>
                <w:right w:val="none" w:sz="0" w:space="0" w:color="auto"/>
              </w:divBdr>
            </w:div>
            <w:div w:id="1718509908">
              <w:marLeft w:val="0"/>
              <w:marRight w:val="0"/>
              <w:marTop w:val="0"/>
              <w:marBottom w:val="0"/>
              <w:divBdr>
                <w:top w:val="none" w:sz="0" w:space="0" w:color="auto"/>
                <w:left w:val="none" w:sz="0" w:space="0" w:color="auto"/>
                <w:bottom w:val="none" w:sz="0" w:space="0" w:color="auto"/>
                <w:right w:val="none" w:sz="0" w:space="0" w:color="auto"/>
              </w:divBdr>
            </w:div>
            <w:div w:id="142813325">
              <w:marLeft w:val="0"/>
              <w:marRight w:val="0"/>
              <w:marTop w:val="0"/>
              <w:marBottom w:val="0"/>
              <w:divBdr>
                <w:top w:val="none" w:sz="0" w:space="0" w:color="auto"/>
                <w:left w:val="none" w:sz="0" w:space="0" w:color="auto"/>
                <w:bottom w:val="none" w:sz="0" w:space="0" w:color="auto"/>
                <w:right w:val="none" w:sz="0" w:space="0" w:color="auto"/>
              </w:divBdr>
            </w:div>
            <w:div w:id="985204163">
              <w:marLeft w:val="0"/>
              <w:marRight w:val="0"/>
              <w:marTop w:val="0"/>
              <w:marBottom w:val="0"/>
              <w:divBdr>
                <w:top w:val="none" w:sz="0" w:space="0" w:color="auto"/>
                <w:left w:val="none" w:sz="0" w:space="0" w:color="auto"/>
                <w:bottom w:val="none" w:sz="0" w:space="0" w:color="auto"/>
                <w:right w:val="none" w:sz="0" w:space="0" w:color="auto"/>
              </w:divBdr>
            </w:div>
            <w:div w:id="219292825">
              <w:marLeft w:val="0"/>
              <w:marRight w:val="0"/>
              <w:marTop w:val="0"/>
              <w:marBottom w:val="0"/>
              <w:divBdr>
                <w:top w:val="none" w:sz="0" w:space="0" w:color="auto"/>
                <w:left w:val="none" w:sz="0" w:space="0" w:color="auto"/>
                <w:bottom w:val="none" w:sz="0" w:space="0" w:color="auto"/>
                <w:right w:val="none" w:sz="0" w:space="0" w:color="auto"/>
              </w:divBdr>
            </w:div>
            <w:div w:id="645864026">
              <w:marLeft w:val="0"/>
              <w:marRight w:val="0"/>
              <w:marTop w:val="0"/>
              <w:marBottom w:val="0"/>
              <w:divBdr>
                <w:top w:val="none" w:sz="0" w:space="0" w:color="auto"/>
                <w:left w:val="none" w:sz="0" w:space="0" w:color="auto"/>
                <w:bottom w:val="none" w:sz="0" w:space="0" w:color="auto"/>
                <w:right w:val="none" w:sz="0" w:space="0" w:color="auto"/>
              </w:divBdr>
            </w:div>
            <w:div w:id="1826817684">
              <w:marLeft w:val="0"/>
              <w:marRight w:val="0"/>
              <w:marTop w:val="0"/>
              <w:marBottom w:val="0"/>
              <w:divBdr>
                <w:top w:val="none" w:sz="0" w:space="0" w:color="auto"/>
                <w:left w:val="none" w:sz="0" w:space="0" w:color="auto"/>
                <w:bottom w:val="none" w:sz="0" w:space="0" w:color="auto"/>
                <w:right w:val="none" w:sz="0" w:space="0" w:color="auto"/>
              </w:divBdr>
            </w:div>
            <w:div w:id="1802767416">
              <w:marLeft w:val="0"/>
              <w:marRight w:val="0"/>
              <w:marTop w:val="0"/>
              <w:marBottom w:val="0"/>
              <w:divBdr>
                <w:top w:val="none" w:sz="0" w:space="0" w:color="auto"/>
                <w:left w:val="none" w:sz="0" w:space="0" w:color="auto"/>
                <w:bottom w:val="none" w:sz="0" w:space="0" w:color="auto"/>
                <w:right w:val="none" w:sz="0" w:space="0" w:color="auto"/>
              </w:divBdr>
            </w:div>
            <w:div w:id="11294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551">
      <w:bodyDiv w:val="1"/>
      <w:marLeft w:val="0"/>
      <w:marRight w:val="0"/>
      <w:marTop w:val="0"/>
      <w:marBottom w:val="0"/>
      <w:divBdr>
        <w:top w:val="none" w:sz="0" w:space="0" w:color="auto"/>
        <w:left w:val="none" w:sz="0" w:space="0" w:color="auto"/>
        <w:bottom w:val="none" w:sz="0" w:space="0" w:color="auto"/>
        <w:right w:val="none" w:sz="0" w:space="0" w:color="auto"/>
      </w:divBdr>
    </w:div>
    <w:div w:id="467281339">
      <w:bodyDiv w:val="1"/>
      <w:marLeft w:val="0"/>
      <w:marRight w:val="0"/>
      <w:marTop w:val="0"/>
      <w:marBottom w:val="0"/>
      <w:divBdr>
        <w:top w:val="none" w:sz="0" w:space="0" w:color="auto"/>
        <w:left w:val="none" w:sz="0" w:space="0" w:color="auto"/>
        <w:bottom w:val="none" w:sz="0" w:space="0" w:color="auto"/>
        <w:right w:val="none" w:sz="0" w:space="0" w:color="auto"/>
      </w:divBdr>
    </w:div>
    <w:div w:id="515458417">
      <w:bodyDiv w:val="1"/>
      <w:marLeft w:val="0"/>
      <w:marRight w:val="0"/>
      <w:marTop w:val="0"/>
      <w:marBottom w:val="0"/>
      <w:divBdr>
        <w:top w:val="none" w:sz="0" w:space="0" w:color="auto"/>
        <w:left w:val="none" w:sz="0" w:space="0" w:color="auto"/>
        <w:bottom w:val="none" w:sz="0" w:space="0" w:color="auto"/>
        <w:right w:val="none" w:sz="0" w:space="0" w:color="auto"/>
      </w:divBdr>
      <w:divsChild>
        <w:div w:id="1082486536">
          <w:marLeft w:val="0"/>
          <w:marRight w:val="0"/>
          <w:marTop w:val="0"/>
          <w:marBottom w:val="0"/>
          <w:divBdr>
            <w:top w:val="none" w:sz="0" w:space="0" w:color="auto"/>
            <w:left w:val="none" w:sz="0" w:space="0" w:color="auto"/>
            <w:bottom w:val="none" w:sz="0" w:space="0" w:color="auto"/>
            <w:right w:val="none" w:sz="0" w:space="0" w:color="auto"/>
          </w:divBdr>
          <w:divsChild>
            <w:div w:id="1872911368">
              <w:marLeft w:val="0"/>
              <w:marRight w:val="0"/>
              <w:marTop w:val="0"/>
              <w:marBottom w:val="0"/>
              <w:divBdr>
                <w:top w:val="none" w:sz="0" w:space="0" w:color="auto"/>
                <w:left w:val="none" w:sz="0" w:space="0" w:color="auto"/>
                <w:bottom w:val="none" w:sz="0" w:space="0" w:color="auto"/>
                <w:right w:val="none" w:sz="0" w:space="0" w:color="auto"/>
              </w:divBdr>
            </w:div>
            <w:div w:id="1024673107">
              <w:marLeft w:val="0"/>
              <w:marRight w:val="0"/>
              <w:marTop w:val="0"/>
              <w:marBottom w:val="0"/>
              <w:divBdr>
                <w:top w:val="none" w:sz="0" w:space="0" w:color="auto"/>
                <w:left w:val="none" w:sz="0" w:space="0" w:color="auto"/>
                <w:bottom w:val="none" w:sz="0" w:space="0" w:color="auto"/>
                <w:right w:val="none" w:sz="0" w:space="0" w:color="auto"/>
              </w:divBdr>
            </w:div>
            <w:div w:id="764158111">
              <w:marLeft w:val="0"/>
              <w:marRight w:val="0"/>
              <w:marTop w:val="0"/>
              <w:marBottom w:val="0"/>
              <w:divBdr>
                <w:top w:val="none" w:sz="0" w:space="0" w:color="auto"/>
                <w:left w:val="none" w:sz="0" w:space="0" w:color="auto"/>
                <w:bottom w:val="none" w:sz="0" w:space="0" w:color="auto"/>
                <w:right w:val="none" w:sz="0" w:space="0" w:color="auto"/>
              </w:divBdr>
            </w:div>
            <w:div w:id="60060188">
              <w:marLeft w:val="0"/>
              <w:marRight w:val="0"/>
              <w:marTop w:val="0"/>
              <w:marBottom w:val="0"/>
              <w:divBdr>
                <w:top w:val="none" w:sz="0" w:space="0" w:color="auto"/>
                <w:left w:val="none" w:sz="0" w:space="0" w:color="auto"/>
                <w:bottom w:val="none" w:sz="0" w:space="0" w:color="auto"/>
                <w:right w:val="none" w:sz="0" w:space="0" w:color="auto"/>
              </w:divBdr>
            </w:div>
            <w:div w:id="1088817883">
              <w:marLeft w:val="0"/>
              <w:marRight w:val="0"/>
              <w:marTop w:val="0"/>
              <w:marBottom w:val="0"/>
              <w:divBdr>
                <w:top w:val="none" w:sz="0" w:space="0" w:color="auto"/>
                <w:left w:val="none" w:sz="0" w:space="0" w:color="auto"/>
                <w:bottom w:val="none" w:sz="0" w:space="0" w:color="auto"/>
                <w:right w:val="none" w:sz="0" w:space="0" w:color="auto"/>
              </w:divBdr>
            </w:div>
            <w:div w:id="272135203">
              <w:marLeft w:val="0"/>
              <w:marRight w:val="0"/>
              <w:marTop w:val="0"/>
              <w:marBottom w:val="0"/>
              <w:divBdr>
                <w:top w:val="none" w:sz="0" w:space="0" w:color="auto"/>
                <w:left w:val="none" w:sz="0" w:space="0" w:color="auto"/>
                <w:bottom w:val="none" w:sz="0" w:space="0" w:color="auto"/>
                <w:right w:val="none" w:sz="0" w:space="0" w:color="auto"/>
              </w:divBdr>
            </w:div>
            <w:div w:id="107093893">
              <w:marLeft w:val="0"/>
              <w:marRight w:val="0"/>
              <w:marTop w:val="0"/>
              <w:marBottom w:val="0"/>
              <w:divBdr>
                <w:top w:val="none" w:sz="0" w:space="0" w:color="auto"/>
                <w:left w:val="none" w:sz="0" w:space="0" w:color="auto"/>
                <w:bottom w:val="none" w:sz="0" w:space="0" w:color="auto"/>
                <w:right w:val="none" w:sz="0" w:space="0" w:color="auto"/>
              </w:divBdr>
            </w:div>
            <w:div w:id="923492171">
              <w:marLeft w:val="0"/>
              <w:marRight w:val="0"/>
              <w:marTop w:val="0"/>
              <w:marBottom w:val="0"/>
              <w:divBdr>
                <w:top w:val="none" w:sz="0" w:space="0" w:color="auto"/>
                <w:left w:val="none" w:sz="0" w:space="0" w:color="auto"/>
                <w:bottom w:val="none" w:sz="0" w:space="0" w:color="auto"/>
                <w:right w:val="none" w:sz="0" w:space="0" w:color="auto"/>
              </w:divBdr>
            </w:div>
            <w:div w:id="1441948755">
              <w:marLeft w:val="0"/>
              <w:marRight w:val="0"/>
              <w:marTop w:val="0"/>
              <w:marBottom w:val="0"/>
              <w:divBdr>
                <w:top w:val="none" w:sz="0" w:space="0" w:color="auto"/>
                <w:left w:val="none" w:sz="0" w:space="0" w:color="auto"/>
                <w:bottom w:val="none" w:sz="0" w:space="0" w:color="auto"/>
                <w:right w:val="none" w:sz="0" w:space="0" w:color="auto"/>
              </w:divBdr>
            </w:div>
            <w:div w:id="1575049592">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 w:id="1736968580">
              <w:marLeft w:val="0"/>
              <w:marRight w:val="0"/>
              <w:marTop w:val="0"/>
              <w:marBottom w:val="0"/>
              <w:divBdr>
                <w:top w:val="none" w:sz="0" w:space="0" w:color="auto"/>
                <w:left w:val="none" w:sz="0" w:space="0" w:color="auto"/>
                <w:bottom w:val="none" w:sz="0" w:space="0" w:color="auto"/>
                <w:right w:val="none" w:sz="0" w:space="0" w:color="auto"/>
              </w:divBdr>
            </w:div>
            <w:div w:id="418017548">
              <w:marLeft w:val="0"/>
              <w:marRight w:val="0"/>
              <w:marTop w:val="0"/>
              <w:marBottom w:val="0"/>
              <w:divBdr>
                <w:top w:val="none" w:sz="0" w:space="0" w:color="auto"/>
                <w:left w:val="none" w:sz="0" w:space="0" w:color="auto"/>
                <w:bottom w:val="none" w:sz="0" w:space="0" w:color="auto"/>
                <w:right w:val="none" w:sz="0" w:space="0" w:color="auto"/>
              </w:divBdr>
            </w:div>
            <w:div w:id="2064594129">
              <w:marLeft w:val="0"/>
              <w:marRight w:val="0"/>
              <w:marTop w:val="0"/>
              <w:marBottom w:val="0"/>
              <w:divBdr>
                <w:top w:val="none" w:sz="0" w:space="0" w:color="auto"/>
                <w:left w:val="none" w:sz="0" w:space="0" w:color="auto"/>
                <w:bottom w:val="none" w:sz="0" w:space="0" w:color="auto"/>
                <w:right w:val="none" w:sz="0" w:space="0" w:color="auto"/>
              </w:divBdr>
            </w:div>
            <w:div w:id="1612736519">
              <w:marLeft w:val="0"/>
              <w:marRight w:val="0"/>
              <w:marTop w:val="0"/>
              <w:marBottom w:val="0"/>
              <w:divBdr>
                <w:top w:val="none" w:sz="0" w:space="0" w:color="auto"/>
                <w:left w:val="none" w:sz="0" w:space="0" w:color="auto"/>
                <w:bottom w:val="none" w:sz="0" w:space="0" w:color="auto"/>
                <w:right w:val="none" w:sz="0" w:space="0" w:color="auto"/>
              </w:divBdr>
            </w:div>
            <w:div w:id="176848256">
              <w:marLeft w:val="0"/>
              <w:marRight w:val="0"/>
              <w:marTop w:val="0"/>
              <w:marBottom w:val="0"/>
              <w:divBdr>
                <w:top w:val="none" w:sz="0" w:space="0" w:color="auto"/>
                <w:left w:val="none" w:sz="0" w:space="0" w:color="auto"/>
                <w:bottom w:val="none" w:sz="0" w:space="0" w:color="auto"/>
                <w:right w:val="none" w:sz="0" w:space="0" w:color="auto"/>
              </w:divBdr>
            </w:div>
            <w:div w:id="1249072248">
              <w:marLeft w:val="0"/>
              <w:marRight w:val="0"/>
              <w:marTop w:val="0"/>
              <w:marBottom w:val="0"/>
              <w:divBdr>
                <w:top w:val="none" w:sz="0" w:space="0" w:color="auto"/>
                <w:left w:val="none" w:sz="0" w:space="0" w:color="auto"/>
                <w:bottom w:val="none" w:sz="0" w:space="0" w:color="auto"/>
                <w:right w:val="none" w:sz="0" w:space="0" w:color="auto"/>
              </w:divBdr>
            </w:div>
            <w:div w:id="595139881">
              <w:marLeft w:val="0"/>
              <w:marRight w:val="0"/>
              <w:marTop w:val="0"/>
              <w:marBottom w:val="0"/>
              <w:divBdr>
                <w:top w:val="none" w:sz="0" w:space="0" w:color="auto"/>
                <w:left w:val="none" w:sz="0" w:space="0" w:color="auto"/>
                <w:bottom w:val="none" w:sz="0" w:space="0" w:color="auto"/>
                <w:right w:val="none" w:sz="0" w:space="0" w:color="auto"/>
              </w:divBdr>
            </w:div>
            <w:div w:id="990208508">
              <w:marLeft w:val="0"/>
              <w:marRight w:val="0"/>
              <w:marTop w:val="0"/>
              <w:marBottom w:val="0"/>
              <w:divBdr>
                <w:top w:val="none" w:sz="0" w:space="0" w:color="auto"/>
                <w:left w:val="none" w:sz="0" w:space="0" w:color="auto"/>
                <w:bottom w:val="none" w:sz="0" w:space="0" w:color="auto"/>
                <w:right w:val="none" w:sz="0" w:space="0" w:color="auto"/>
              </w:divBdr>
            </w:div>
            <w:div w:id="511992662">
              <w:marLeft w:val="0"/>
              <w:marRight w:val="0"/>
              <w:marTop w:val="0"/>
              <w:marBottom w:val="0"/>
              <w:divBdr>
                <w:top w:val="none" w:sz="0" w:space="0" w:color="auto"/>
                <w:left w:val="none" w:sz="0" w:space="0" w:color="auto"/>
                <w:bottom w:val="none" w:sz="0" w:space="0" w:color="auto"/>
                <w:right w:val="none" w:sz="0" w:space="0" w:color="auto"/>
              </w:divBdr>
            </w:div>
            <w:div w:id="2118791777">
              <w:marLeft w:val="0"/>
              <w:marRight w:val="0"/>
              <w:marTop w:val="0"/>
              <w:marBottom w:val="0"/>
              <w:divBdr>
                <w:top w:val="none" w:sz="0" w:space="0" w:color="auto"/>
                <w:left w:val="none" w:sz="0" w:space="0" w:color="auto"/>
                <w:bottom w:val="none" w:sz="0" w:space="0" w:color="auto"/>
                <w:right w:val="none" w:sz="0" w:space="0" w:color="auto"/>
              </w:divBdr>
            </w:div>
            <w:div w:id="1243375410">
              <w:marLeft w:val="0"/>
              <w:marRight w:val="0"/>
              <w:marTop w:val="0"/>
              <w:marBottom w:val="0"/>
              <w:divBdr>
                <w:top w:val="none" w:sz="0" w:space="0" w:color="auto"/>
                <w:left w:val="none" w:sz="0" w:space="0" w:color="auto"/>
                <w:bottom w:val="none" w:sz="0" w:space="0" w:color="auto"/>
                <w:right w:val="none" w:sz="0" w:space="0" w:color="auto"/>
              </w:divBdr>
            </w:div>
            <w:div w:id="334303108">
              <w:marLeft w:val="0"/>
              <w:marRight w:val="0"/>
              <w:marTop w:val="0"/>
              <w:marBottom w:val="0"/>
              <w:divBdr>
                <w:top w:val="none" w:sz="0" w:space="0" w:color="auto"/>
                <w:left w:val="none" w:sz="0" w:space="0" w:color="auto"/>
                <w:bottom w:val="none" w:sz="0" w:space="0" w:color="auto"/>
                <w:right w:val="none" w:sz="0" w:space="0" w:color="auto"/>
              </w:divBdr>
            </w:div>
            <w:div w:id="1113524373">
              <w:marLeft w:val="0"/>
              <w:marRight w:val="0"/>
              <w:marTop w:val="0"/>
              <w:marBottom w:val="0"/>
              <w:divBdr>
                <w:top w:val="none" w:sz="0" w:space="0" w:color="auto"/>
                <w:left w:val="none" w:sz="0" w:space="0" w:color="auto"/>
                <w:bottom w:val="none" w:sz="0" w:space="0" w:color="auto"/>
                <w:right w:val="none" w:sz="0" w:space="0" w:color="auto"/>
              </w:divBdr>
            </w:div>
            <w:div w:id="1456102462">
              <w:marLeft w:val="0"/>
              <w:marRight w:val="0"/>
              <w:marTop w:val="0"/>
              <w:marBottom w:val="0"/>
              <w:divBdr>
                <w:top w:val="none" w:sz="0" w:space="0" w:color="auto"/>
                <w:left w:val="none" w:sz="0" w:space="0" w:color="auto"/>
                <w:bottom w:val="none" w:sz="0" w:space="0" w:color="auto"/>
                <w:right w:val="none" w:sz="0" w:space="0" w:color="auto"/>
              </w:divBdr>
            </w:div>
            <w:div w:id="1485392588">
              <w:marLeft w:val="0"/>
              <w:marRight w:val="0"/>
              <w:marTop w:val="0"/>
              <w:marBottom w:val="0"/>
              <w:divBdr>
                <w:top w:val="none" w:sz="0" w:space="0" w:color="auto"/>
                <w:left w:val="none" w:sz="0" w:space="0" w:color="auto"/>
                <w:bottom w:val="none" w:sz="0" w:space="0" w:color="auto"/>
                <w:right w:val="none" w:sz="0" w:space="0" w:color="auto"/>
              </w:divBdr>
            </w:div>
            <w:div w:id="402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0551">
      <w:bodyDiv w:val="1"/>
      <w:marLeft w:val="0"/>
      <w:marRight w:val="0"/>
      <w:marTop w:val="0"/>
      <w:marBottom w:val="0"/>
      <w:divBdr>
        <w:top w:val="none" w:sz="0" w:space="0" w:color="auto"/>
        <w:left w:val="none" w:sz="0" w:space="0" w:color="auto"/>
        <w:bottom w:val="none" w:sz="0" w:space="0" w:color="auto"/>
        <w:right w:val="none" w:sz="0" w:space="0" w:color="auto"/>
      </w:divBdr>
    </w:div>
    <w:div w:id="977227445">
      <w:bodyDiv w:val="1"/>
      <w:marLeft w:val="0"/>
      <w:marRight w:val="0"/>
      <w:marTop w:val="0"/>
      <w:marBottom w:val="0"/>
      <w:divBdr>
        <w:top w:val="none" w:sz="0" w:space="0" w:color="auto"/>
        <w:left w:val="none" w:sz="0" w:space="0" w:color="auto"/>
        <w:bottom w:val="none" w:sz="0" w:space="0" w:color="auto"/>
        <w:right w:val="none" w:sz="0" w:space="0" w:color="auto"/>
      </w:divBdr>
    </w:div>
    <w:div w:id="1041634084">
      <w:bodyDiv w:val="1"/>
      <w:marLeft w:val="0"/>
      <w:marRight w:val="0"/>
      <w:marTop w:val="0"/>
      <w:marBottom w:val="0"/>
      <w:divBdr>
        <w:top w:val="none" w:sz="0" w:space="0" w:color="auto"/>
        <w:left w:val="none" w:sz="0" w:space="0" w:color="auto"/>
        <w:bottom w:val="none" w:sz="0" w:space="0" w:color="auto"/>
        <w:right w:val="none" w:sz="0" w:space="0" w:color="auto"/>
      </w:divBdr>
    </w:div>
    <w:div w:id="1070811961">
      <w:bodyDiv w:val="1"/>
      <w:marLeft w:val="0"/>
      <w:marRight w:val="0"/>
      <w:marTop w:val="0"/>
      <w:marBottom w:val="0"/>
      <w:divBdr>
        <w:top w:val="none" w:sz="0" w:space="0" w:color="auto"/>
        <w:left w:val="none" w:sz="0" w:space="0" w:color="auto"/>
        <w:bottom w:val="none" w:sz="0" w:space="0" w:color="auto"/>
        <w:right w:val="none" w:sz="0" w:space="0" w:color="auto"/>
      </w:divBdr>
    </w:div>
    <w:div w:id="1126465042">
      <w:bodyDiv w:val="1"/>
      <w:marLeft w:val="0"/>
      <w:marRight w:val="0"/>
      <w:marTop w:val="0"/>
      <w:marBottom w:val="0"/>
      <w:divBdr>
        <w:top w:val="none" w:sz="0" w:space="0" w:color="auto"/>
        <w:left w:val="none" w:sz="0" w:space="0" w:color="auto"/>
        <w:bottom w:val="none" w:sz="0" w:space="0" w:color="auto"/>
        <w:right w:val="none" w:sz="0" w:space="0" w:color="auto"/>
      </w:divBdr>
    </w:div>
    <w:div w:id="1275018488">
      <w:bodyDiv w:val="1"/>
      <w:marLeft w:val="0"/>
      <w:marRight w:val="0"/>
      <w:marTop w:val="0"/>
      <w:marBottom w:val="0"/>
      <w:divBdr>
        <w:top w:val="none" w:sz="0" w:space="0" w:color="auto"/>
        <w:left w:val="none" w:sz="0" w:space="0" w:color="auto"/>
        <w:bottom w:val="none" w:sz="0" w:space="0" w:color="auto"/>
        <w:right w:val="none" w:sz="0" w:space="0" w:color="auto"/>
      </w:divBdr>
    </w:div>
    <w:div w:id="1315448588">
      <w:bodyDiv w:val="1"/>
      <w:marLeft w:val="0"/>
      <w:marRight w:val="0"/>
      <w:marTop w:val="0"/>
      <w:marBottom w:val="0"/>
      <w:divBdr>
        <w:top w:val="none" w:sz="0" w:space="0" w:color="auto"/>
        <w:left w:val="none" w:sz="0" w:space="0" w:color="auto"/>
        <w:bottom w:val="none" w:sz="0" w:space="0" w:color="auto"/>
        <w:right w:val="none" w:sz="0" w:space="0" w:color="auto"/>
      </w:divBdr>
    </w:div>
    <w:div w:id="1363673650">
      <w:bodyDiv w:val="1"/>
      <w:marLeft w:val="0"/>
      <w:marRight w:val="0"/>
      <w:marTop w:val="0"/>
      <w:marBottom w:val="0"/>
      <w:divBdr>
        <w:top w:val="none" w:sz="0" w:space="0" w:color="auto"/>
        <w:left w:val="none" w:sz="0" w:space="0" w:color="auto"/>
        <w:bottom w:val="none" w:sz="0" w:space="0" w:color="auto"/>
        <w:right w:val="none" w:sz="0" w:space="0" w:color="auto"/>
      </w:divBdr>
    </w:div>
    <w:div w:id="1365133131">
      <w:bodyDiv w:val="1"/>
      <w:marLeft w:val="0"/>
      <w:marRight w:val="0"/>
      <w:marTop w:val="0"/>
      <w:marBottom w:val="0"/>
      <w:divBdr>
        <w:top w:val="none" w:sz="0" w:space="0" w:color="auto"/>
        <w:left w:val="none" w:sz="0" w:space="0" w:color="auto"/>
        <w:bottom w:val="none" w:sz="0" w:space="0" w:color="auto"/>
        <w:right w:val="none" w:sz="0" w:space="0" w:color="auto"/>
      </w:divBdr>
    </w:div>
    <w:div w:id="1376198233">
      <w:bodyDiv w:val="1"/>
      <w:marLeft w:val="0"/>
      <w:marRight w:val="0"/>
      <w:marTop w:val="0"/>
      <w:marBottom w:val="0"/>
      <w:divBdr>
        <w:top w:val="none" w:sz="0" w:space="0" w:color="auto"/>
        <w:left w:val="none" w:sz="0" w:space="0" w:color="auto"/>
        <w:bottom w:val="none" w:sz="0" w:space="0" w:color="auto"/>
        <w:right w:val="none" w:sz="0" w:space="0" w:color="auto"/>
      </w:divBdr>
    </w:div>
    <w:div w:id="1474757092">
      <w:bodyDiv w:val="1"/>
      <w:marLeft w:val="0"/>
      <w:marRight w:val="0"/>
      <w:marTop w:val="0"/>
      <w:marBottom w:val="0"/>
      <w:divBdr>
        <w:top w:val="none" w:sz="0" w:space="0" w:color="auto"/>
        <w:left w:val="none" w:sz="0" w:space="0" w:color="auto"/>
        <w:bottom w:val="none" w:sz="0" w:space="0" w:color="auto"/>
        <w:right w:val="none" w:sz="0" w:space="0" w:color="auto"/>
      </w:divBdr>
    </w:div>
    <w:div w:id="1501197552">
      <w:bodyDiv w:val="1"/>
      <w:marLeft w:val="0"/>
      <w:marRight w:val="0"/>
      <w:marTop w:val="0"/>
      <w:marBottom w:val="0"/>
      <w:divBdr>
        <w:top w:val="none" w:sz="0" w:space="0" w:color="auto"/>
        <w:left w:val="none" w:sz="0" w:space="0" w:color="auto"/>
        <w:bottom w:val="none" w:sz="0" w:space="0" w:color="auto"/>
        <w:right w:val="none" w:sz="0" w:space="0" w:color="auto"/>
      </w:divBdr>
    </w:div>
    <w:div w:id="1511603672">
      <w:bodyDiv w:val="1"/>
      <w:marLeft w:val="0"/>
      <w:marRight w:val="0"/>
      <w:marTop w:val="0"/>
      <w:marBottom w:val="0"/>
      <w:divBdr>
        <w:top w:val="none" w:sz="0" w:space="0" w:color="auto"/>
        <w:left w:val="none" w:sz="0" w:space="0" w:color="auto"/>
        <w:bottom w:val="none" w:sz="0" w:space="0" w:color="auto"/>
        <w:right w:val="none" w:sz="0" w:space="0" w:color="auto"/>
      </w:divBdr>
    </w:div>
    <w:div w:id="1614632062">
      <w:bodyDiv w:val="1"/>
      <w:marLeft w:val="0"/>
      <w:marRight w:val="0"/>
      <w:marTop w:val="0"/>
      <w:marBottom w:val="0"/>
      <w:divBdr>
        <w:top w:val="none" w:sz="0" w:space="0" w:color="auto"/>
        <w:left w:val="none" w:sz="0" w:space="0" w:color="auto"/>
        <w:bottom w:val="none" w:sz="0" w:space="0" w:color="auto"/>
        <w:right w:val="none" w:sz="0" w:space="0" w:color="auto"/>
      </w:divBdr>
    </w:div>
    <w:div w:id="1674604849">
      <w:bodyDiv w:val="1"/>
      <w:marLeft w:val="0"/>
      <w:marRight w:val="0"/>
      <w:marTop w:val="0"/>
      <w:marBottom w:val="0"/>
      <w:divBdr>
        <w:top w:val="none" w:sz="0" w:space="0" w:color="auto"/>
        <w:left w:val="none" w:sz="0" w:space="0" w:color="auto"/>
        <w:bottom w:val="none" w:sz="0" w:space="0" w:color="auto"/>
        <w:right w:val="none" w:sz="0" w:space="0" w:color="auto"/>
      </w:divBdr>
    </w:div>
    <w:div w:id="1744526077">
      <w:bodyDiv w:val="1"/>
      <w:marLeft w:val="0"/>
      <w:marRight w:val="0"/>
      <w:marTop w:val="0"/>
      <w:marBottom w:val="0"/>
      <w:divBdr>
        <w:top w:val="none" w:sz="0" w:space="0" w:color="auto"/>
        <w:left w:val="none" w:sz="0" w:space="0" w:color="auto"/>
        <w:bottom w:val="none" w:sz="0" w:space="0" w:color="auto"/>
        <w:right w:val="none" w:sz="0" w:space="0" w:color="auto"/>
      </w:divBdr>
    </w:div>
    <w:div w:id="1755084248">
      <w:bodyDiv w:val="1"/>
      <w:marLeft w:val="0"/>
      <w:marRight w:val="0"/>
      <w:marTop w:val="0"/>
      <w:marBottom w:val="0"/>
      <w:divBdr>
        <w:top w:val="none" w:sz="0" w:space="0" w:color="auto"/>
        <w:left w:val="none" w:sz="0" w:space="0" w:color="auto"/>
        <w:bottom w:val="none" w:sz="0" w:space="0" w:color="auto"/>
        <w:right w:val="none" w:sz="0" w:space="0" w:color="auto"/>
      </w:divBdr>
    </w:div>
    <w:div w:id="1913857649">
      <w:bodyDiv w:val="1"/>
      <w:marLeft w:val="0"/>
      <w:marRight w:val="0"/>
      <w:marTop w:val="0"/>
      <w:marBottom w:val="0"/>
      <w:divBdr>
        <w:top w:val="none" w:sz="0" w:space="0" w:color="auto"/>
        <w:left w:val="none" w:sz="0" w:space="0" w:color="auto"/>
        <w:bottom w:val="none" w:sz="0" w:space="0" w:color="auto"/>
        <w:right w:val="none" w:sz="0" w:space="0" w:color="auto"/>
      </w:divBdr>
      <w:divsChild>
        <w:div w:id="696467977">
          <w:marLeft w:val="0"/>
          <w:marRight w:val="0"/>
          <w:marTop w:val="0"/>
          <w:marBottom w:val="0"/>
          <w:divBdr>
            <w:top w:val="none" w:sz="0" w:space="0" w:color="auto"/>
            <w:left w:val="none" w:sz="0" w:space="0" w:color="auto"/>
            <w:bottom w:val="none" w:sz="0" w:space="0" w:color="auto"/>
            <w:right w:val="none" w:sz="0" w:space="0" w:color="auto"/>
          </w:divBdr>
          <w:divsChild>
            <w:div w:id="1526098507">
              <w:marLeft w:val="0"/>
              <w:marRight w:val="0"/>
              <w:marTop w:val="0"/>
              <w:marBottom w:val="0"/>
              <w:divBdr>
                <w:top w:val="none" w:sz="0" w:space="0" w:color="auto"/>
                <w:left w:val="none" w:sz="0" w:space="0" w:color="auto"/>
                <w:bottom w:val="none" w:sz="0" w:space="0" w:color="auto"/>
                <w:right w:val="none" w:sz="0" w:space="0" w:color="auto"/>
              </w:divBdr>
            </w:div>
            <w:div w:id="1991053441">
              <w:marLeft w:val="0"/>
              <w:marRight w:val="0"/>
              <w:marTop w:val="0"/>
              <w:marBottom w:val="0"/>
              <w:divBdr>
                <w:top w:val="none" w:sz="0" w:space="0" w:color="auto"/>
                <w:left w:val="none" w:sz="0" w:space="0" w:color="auto"/>
                <w:bottom w:val="none" w:sz="0" w:space="0" w:color="auto"/>
                <w:right w:val="none" w:sz="0" w:space="0" w:color="auto"/>
              </w:divBdr>
            </w:div>
            <w:div w:id="567151484">
              <w:marLeft w:val="0"/>
              <w:marRight w:val="0"/>
              <w:marTop w:val="0"/>
              <w:marBottom w:val="0"/>
              <w:divBdr>
                <w:top w:val="none" w:sz="0" w:space="0" w:color="auto"/>
                <w:left w:val="none" w:sz="0" w:space="0" w:color="auto"/>
                <w:bottom w:val="none" w:sz="0" w:space="0" w:color="auto"/>
                <w:right w:val="none" w:sz="0" w:space="0" w:color="auto"/>
              </w:divBdr>
            </w:div>
            <w:div w:id="248320143">
              <w:marLeft w:val="0"/>
              <w:marRight w:val="0"/>
              <w:marTop w:val="0"/>
              <w:marBottom w:val="0"/>
              <w:divBdr>
                <w:top w:val="none" w:sz="0" w:space="0" w:color="auto"/>
                <w:left w:val="none" w:sz="0" w:space="0" w:color="auto"/>
                <w:bottom w:val="none" w:sz="0" w:space="0" w:color="auto"/>
                <w:right w:val="none" w:sz="0" w:space="0" w:color="auto"/>
              </w:divBdr>
            </w:div>
            <w:div w:id="1258831032">
              <w:marLeft w:val="0"/>
              <w:marRight w:val="0"/>
              <w:marTop w:val="0"/>
              <w:marBottom w:val="0"/>
              <w:divBdr>
                <w:top w:val="none" w:sz="0" w:space="0" w:color="auto"/>
                <w:left w:val="none" w:sz="0" w:space="0" w:color="auto"/>
                <w:bottom w:val="none" w:sz="0" w:space="0" w:color="auto"/>
                <w:right w:val="none" w:sz="0" w:space="0" w:color="auto"/>
              </w:divBdr>
            </w:div>
            <w:div w:id="1802573046">
              <w:marLeft w:val="0"/>
              <w:marRight w:val="0"/>
              <w:marTop w:val="0"/>
              <w:marBottom w:val="0"/>
              <w:divBdr>
                <w:top w:val="none" w:sz="0" w:space="0" w:color="auto"/>
                <w:left w:val="none" w:sz="0" w:space="0" w:color="auto"/>
                <w:bottom w:val="none" w:sz="0" w:space="0" w:color="auto"/>
                <w:right w:val="none" w:sz="0" w:space="0" w:color="auto"/>
              </w:divBdr>
            </w:div>
            <w:div w:id="738333633">
              <w:marLeft w:val="0"/>
              <w:marRight w:val="0"/>
              <w:marTop w:val="0"/>
              <w:marBottom w:val="0"/>
              <w:divBdr>
                <w:top w:val="none" w:sz="0" w:space="0" w:color="auto"/>
                <w:left w:val="none" w:sz="0" w:space="0" w:color="auto"/>
                <w:bottom w:val="none" w:sz="0" w:space="0" w:color="auto"/>
                <w:right w:val="none" w:sz="0" w:space="0" w:color="auto"/>
              </w:divBdr>
            </w:div>
            <w:div w:id="1758553854">
              <w:marLeft w:val="0"/>
              <w:marRight w:val="0"/>
              <w:marTop w:val="0"/>
              <w:marBottom w:val="0"/>
              <w:divBdr>
                <w:top w:val="none" w:sz="0" w:space="0" w:color="auto"/>
                <w:left w:val="none" w:sz="0" w:space="0" w:color="auto"/>
                <w:bottom w:val="none" w:sz="0" w:space="0" w:color="auto"/>
                <w:right w:val="none" w:sz="0" w:space="0" w:color="auto"/>
              </w:divBdr>
            </w:div>
            <w:div w:id="1283610597">
              <w:marLeft w:val="0"/>
              <w:marRight w:val="0"/>
              <w:marTop w:val="0"/>
              <w:marBottom w:val="0"/>
              <w:divBdr>
                <w:top w:val="none" w:sz="0" w:space="0" w:color="auto"/>
                <w:left w:val="none" w:sz="0" w:space="0" w:color="auto"/>
                <w:bottom w:val="none" w:sz="0" w:space="0" w:color="auto"/>
                <w:right w:val="none" w:sz="0" w:space="0" w:color="auto"/>
              </w:divBdr>
            </w:div>
            <w:div w:id="480198377">
              <w:marLeft w:val="0"/>
              <w:marRight w:val="0"/>
              <w:marTop w:val="0"/>
              <w:marBottom w:val="0"/>
              <w:divBdr>
                <w:top w:val="none" w:sz="0" w:space="0" w:color="auto"/>
                <w:left w:val="none" w:sz="0" w:space="0" w:color="auto"/>
                <w:bottom w:val="none" w:sz="0" w:space="0" w:color="auto"/>
                <w:right w:val="none" w:sz="0" w:space="0" w:color="auto"/>
              </w:divBdr>
            </w:div>
            <w:div w:id="432014952">
              <w:marLeft w:val="0"/>
              <w:marRight w:val="0"/>
              <w:marTop w:val="0"/>
              <w:marBottom w:val="0"/>
              <w:divBdr>
                <w:top w:val="none" w:sz="0" w:space="0" w:color="auto"/>
                <w:left w:val="none" w:sz="0" w:space="0" w:color="auto"/>
                <w:bottom w:val="none" w:sz="0" w:space="0" w:color="auto"/>
                <w:right w:val="none" w:sz="0" w:space="0" w:color="auto"/>
              </w:divBdr>
            </w:div>
            <w:div w:id="1098480311">
              <w:marLeft w:val="0"/>
              <w:marRight w:val="0"/>
              <w:marTop w:val="0"/>
              <w:marBottom w:val="0"/>
              <w:divBdr>
                <w:top w:val="none" w:sz="0" w:space="0" w:color="auto"/>
                <w:left w:val="none" w:sz="0" w:space="0" w:color="auto"/>
                <w:bottom w:val="none" w:sz="0" w:space="0" w:color="auto"/>
                <w:right w:val="none" w:sz="0" w:space="0" w:color="auto"/>
              </w:divBdr>
            </w:div>
            <w:div w:id="1484152763">
              <w:marLeft w:val="0"/>
              <w:marRight w:val="0"/>
              <w:marTop w:val="0"/>
              <w:marBottom w:val="0"/>
              <w:divBdr>
                <w:top w:val="none" w:sz="0" w:space="0" w:color="auto"/>
                <w:left w:val="none" w:sz="0" w:space="0" w:color="auto"/>
                <w:bottom w:val="none" w:sz="0" w:space="0" w:color="auto"/>
                <w:right w:val="none" w:sz="0" w:space="0" w:color="auto"/>
              </w:divBdr>
            </w:div>
            <w:div w:id="728921367">
              <w:marLeft w:val="0"/>
              <w:marRight w:val="0"/>
              <w:marTop w:val="0"/>
              <w:marBottom w:val="0"/>
              <w:divBdr>
                <w:top w:val="none" w:sz="0" w:space="0" w:color="auto"/>
                <w:left w:val="none" w:sz="0" w:space="0" w:color="auto"/>
                <w:bottom w:val="none" w:sz="0" w:space="0" w:color="auto"/>
                <w:right w:val="none" w:sz="0" w:space="0" w:color="auto"/>
              </w:divBdr>
            </w:div>
            <w:div w:id="495264143">
              <w:marLeft w:val="0"/>
              <w:marRight w:val="0"/>
              <w:marTop w:val="0"/>
              <w:marBottom w:val="0"/>
              <w:divBdr>
                <w:top w:val="none" w:sz="0" w:space="0" w:color="auto"/>
                <w:left w:val="none" w:sz="0" w:space="0" w:color="auto"/>
                <w:bottom w:val="none" w:sz="0" w:space="0" w:color="auto"/>
                <w:right w:val="none" w:sz="0" w:space="0" w:color="auto"/>
              </w:divBdr>
            </w:div>
            <w:div w:id="546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9666">
      <w:bodyDiv w:val="1"/>
      <w:marLeft w:val="0"/>
      <w:marRight w:val="0"/>
      <w:marTop w:val="0"/>
      <w:marBottom w:val="0"/>
      <w:divBdr>
        <w:top w:val="none" w:sz="0" w:space="0" w:color="auto"/>
        <w:left w:val="none" w:sz="0" w:space="0" w:color="auto"/>
        <w:bottom w:val="none" w:sz="0" w:space="0" w:color="auto"/>
        <w:right w:val="none" w:sz="0" w:space="0" w:color="auto"/>
      </w:divBdr>
    </w:div>
    <w:div w:id="1993479900">
      <w:bodyDiv w:val="1"/>
      <w:marLeft w:val="0"/>
      <w:marRight w:val="0"/>
      <w:marTop w:val="0"/>
      <w:marBottom w:val="0"/>
      <w:divBdr>
        <w:top w:val="none" w:sz="0" w:space="0" w:color="auto"/>
        <w:left w:val="none" w:sz="0" w:space="0" w:color="auto"/>
        <w:bottom w:val="none" w:sz="0" w:space="0" w:color="auto"/>
        <w:right w:val="none" w:sz="0" w:space="0" w:color="auto"/>
      </w:divBdr>
    </w:div>
    <w:div w:id="21064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arxiv.org/ftp/arxiv/papers/1204/1204.0375.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towardsdatascience.com/sensor-fusion-part-2-kalman-filt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www.wikizero.biz/index.php?q=aHR0cHM6Ly9lbi53aWtpcGVkaWEub3JnL3dpa2kvRWNvbm9tZXRyaWNz"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wikizero.biz/index.php?q=aHR0cHM6Ly9lbi53aWtpcGVkaWEub3JnL3dpa2kvQ29udHJvbF90aGVvcnk"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E8FAD-280E-4779-8B8B-B4654B07C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4461</TotalTime>
  <Pages>24</Pages>
  <Words>2509</Words>
  <Characters>14305</Characters>
  <Application>Microsoft Office Word</Application>
  <DocSecurity>0</DocSecurity>
  <Lines>119</Lines>
  <Paragraphs>33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Computer Engineering Senior Project</vt:lpstr>
      <vt:lpstr>Computer Engineering Senior Project</vt:lpstr>
    </vt:vector>
  </TitlesOfParts>
  <Company/>
  <LinksUpToDate>false</LinksUpToDate>
  <CharactersWithSpaces>16781</CharactersWithSpaces>
  <SharedDoc>false</SharedDoc>
  <HLinks>
    <vt:vector size="6" baseType="variant">
      <vt:variant>
        <vt:i4>3866681</vt:i4>
      </vt:variant>
      <vt:variant>
        <vt:i4>9</vt:i4>
      </vt:variant>
      <vt:variant>
        <vt:i4>0</vt:i4>
      </vt:variant>
      <vt:variant>
        <vt:i4>5</vt:i4>
      </vt:variant>
      <vt:variant>
        <vt:lpwstr>http://www.cis/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Engineering Senior Project</dc:title>
  <dc:subject/>
  <dc:creator>Uğur Can Kozan</dc:creator>
  <cp:keywords>Can Kozan</cp:keywords>
  <dc:description/>
  <cp:lastModifiedBy>UĞUR CAN KOZAN</cp:lastModifiedBy>
  <cp:revision>378</cp:revision>
  <cp:lastPrinted>2019-01-01T19:47:00Z</cp:lastPrinted>
  <dcterms:created xsi:type="dcterms:W3CDTF">2018-04-10T14:02:00Z</dcterms:created>
  <dcterms:modified xsi:type="dcterms:W3CDTF">2019-05-26T12:53:00Z</dcterms:modified>
</cp:coreProperties>
</file>